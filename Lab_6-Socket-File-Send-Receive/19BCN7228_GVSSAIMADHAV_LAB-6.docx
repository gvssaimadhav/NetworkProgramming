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58D6" w14:textId="61C16F04" w:rsidR="00175888" w:rsidRDefault="00175888">
      <w:pPr>
        <w:rPr>
          <w:b/>
          <w:bCs/>
        </w:rPr>
      </w:pPr>
      <w:r>
        <w:rPr>
          <w:b/>
          <w:bCs/>
        </w:rPr>
        <w:t>NAME: GVS SAI MADHAV</w:t>
      </w:r>
    </w:p>
    <w:p w14:paraId="54CCC9D0" w14:textId="0052C421" w:rsidR="00175888" w:rsidRDefault="00175888">
      <w:pPr>
        <w:rPr>
          <w:b/>
          <w:bCs/>
        </w:rPr>
      </w:pPr>
      <w:r>
        <w:rPr>
          <w:b/>
          <w:bCs/>
        </w:rPr>
        <w:t>REG.NO: 19BCN7228</w:t>
      </w:r>
    </w:p>
    <w:p w14:paraId="023AD619" w14:textId="3309C968" w:rsidR="00175888" w:rsidRDefault="00175888">
      <w:pPr>
        <w:rPr>
          <w:b/>
          <w:bCs/>
        </w:rPr>
      </w:pPr>
      <w:r>
        <w:rPr>
          <w:b/>
          <w:bCs/>
        </w:rPr>
        <w:t xml:space="preserve">LAB-6: Java Socket Client </w:t>
      </w:r>
      <w:proofErr w:type="gramStart"/>
      <w:r>
        <w:rPr>
          <w:b/>
          <w:bCs/>
        </w:rPr>
        <w:t>And</w:t>
      </w:r>
      <w:proofErr w:type="gramEnd"/>
      <w:r>
        <w:rPr>
          <w:b/>
          <w:bCs/>
        </w:rPr>
        <w:t xml:space="preserve"> Server File Transfer:</w:t>
      </w:r>
    </w:p>
    <w:p w14:paraId="198072F9" w14:textId="6FC78C47" w:rsidR="00175888" w:rsidRDefault="00175888">
      <w:pPr>
        <w:rPr>
          <w:b/>
          <w:bCs/>
        </w:rPr>
      </w:pPr>
    </w:p>
    <w:p w14:paraId="34737476" w14:textId="21554D69" w:rsidR="00175888" w:rsidRDefault="00175888">
      <w:pPr>
        <w:rPr>
          <w:b/>
          <w:bCs/>
        </w:rPr>
      </w:pPr>
      <w:r>
        <w:rPr>
          <w:b/>
          <w:bCs/>
        </w:rPr>
        <w:t>Codes:</w:t>
      </w:r>
    </w:p>
    <w:p w14:paraId="73F20791" w14:textId="77777777" w:rsidR="00175888" w:rsidRDefault="00175888">
      <w:pPr>
        <w:rPr>
          <w:b/>
          <w:bCs/>
        </w:rPr>
      </w:pPr>
    </w:p>
    <w:p w14:paraId="6087738F" w14:textId="48335288" w:rsidR="00175888" w:rsidRDefault="00175888">
      <w:pPr>
        <w:rPr>
          <w:b/>
          <w:bCs/>
        </w:rPr>
      </w:pPr>
      <w:r>
        <w:rPr>
          <w:b/>
          <w:bCs/>
        </w:rPr>
        <w:t>Client.java:</w:t>
      </w:r>
    </w:p>
    <w:p w14:paraId="1D831117" w14:textId="77777777" w:rsidR="00175888" w:rsidRPr="00175888" w:rsidRDefault="00175888">
      <w:pPr>
        <w:rPr>
          <w:b/>
          <w:bCs/>
        </w:rPr>
      </w:pPr>
    </w:p>
    <w:p w14:paraId="50DDAC8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javax.swing</w:t>
      </w:r>
      <w:proofErr w:type="gramEnd"/>
      <w:r w:rsidRPr="00175888">
        <w:rPr>
          <w:rFonts w:ascii="Consolas" w:eastAsia="Times New Roman" w:hAnsi="Consolas" w:cs="Times New Roman"/>
          <w:color w:val="D4D4D4"/>
          <w:sz w:val="21"/>
          <w:szCs w:val="21"/>
          <w:lang w:val="en-IN" w:eastAsia="en-IN"/>
        </w:rPr>
        <w:t>.*;</w:t>
      </w:r>
    </w:p>
    <w:p w14:paraId="63318AC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javax.swing</w:t>
      </w:r>
      <w:proofErr w:type="gramEnd"/>
      <w:r w:rsidRPr="00175888">
        <w:rPr>
          <w:rFonts w:ascii="Consolas" w:eastAsia="Times New Roman" w:hAnsi="Consolas" w:cs="Times New Roman"/>
          <w:color w:val="D4D4D4"/>
          <w:sz w:val="21"/>
          <w:szCs w:val="21"/>
          <w:lang w:val="en-IN" w:eastAsia="en-IN"/>
        </w:rPr>
        <w:t>.border.EmptyBorder;</w:t>
      </w:r>
    </w:p>
    <w:p w14:paraId="7EA5707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java.awt.*</w:t>
      </w:r>
      <w:proofErr w:type="gramEnd"/>
      <w:r w:rsidRPr="00175888">
        <w:rPr>
          <w:rFonts w:ascii="Consolas" w:eastAsia="Times New Roman" w:hAnsi="Consolas" w:cs="Times New Roman"/>
          <w:color w:val="D4D4D4"/>
          <w:sz w:val="21"/>
          <w:szCs w:val="21"/>
          <w:lang w:val="en-IN" w:eastAsia="en-IN"/>
        </w:rPr>
        <w:t>;</w:t>
      </w:r>
    </w:p>
    <w:p w14:paraId="2BD8A1A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java.awt.event</w:t>
      </w:r>
      <w:proofErr w:type="gramEnd"/>
      <w:r w:rsidRPr="00175888">
        <w:rPr>
          <w:rFonts w:ascii="Consolas" w:eastAsia="Times New Roman" w:hAnsi="Consolas" w:cs="Times New Roman"/>
          <w:color w:val="D4D4D4"/>
          <w:sz w:val="21"/>
          <w:szCs w:val="21"/>
          <w:lang w:val="en-IN" w:eastAsia="en-IN"/>
        </w:rPr>
        <w:t>.ActionEvent;</w:t>
      </w:r>
    </w:p>
    <w:p w14:paraId="30BF743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java.awt.event</w:t>
      </w:r>
      <w:proofErr w:type="gramEnd"/>
      <w:r w:rsidRPr="00175888">
        <w:rPr>
          <w:rFonts w:ascii="Consolas" w:eastAsia="Times New Roman" w:hAnsi="Consolas" w:cs="Times New Roman"/>
          <w:color w:val="D4D4D4"/>
          <w:sz w:val="21"/>
          <w:szCs w:val="21"/>
          <w:lang w:val="en-IN" w:eastAsia="en-IN"/>
        </w:rPr>
        <w:t>.ActionListener;</w:t>
      </w:r>
    </w:p>
    <w:p w14:paraId="3BDB34C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java.io.*</w:t>
      </w:r>
      <w:proofErr w:type="gramEnd"/>
      <w:r w:rsidRPr="00175888">
        <w:rPr>
          <w:rFonts w:ascii="Consolas" w:eastAsia="Times New Roman" w:hAnsi="Consolas" w:cs="Times New Roman"/>
          <w:color w:val="D4D4D4"/>
          <w:sz w:val="21"/>
          <w:szCs w:val="21"/>
          <w:lang w:val="en-IN" w:eastAsia="en-IN"/>
        </w:rPr>
        <w:t>;</w:t>
      </w:r>
    </w:p>
    <w:p w14:paraId="6385AB3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java.net.Socket</w:t>
      </w:r>
      <w:proofErr w:type="gramEnd"/>
      <w:r w:rsidRPr="00175888">
        <w:rPr>
          <w:rFonts w:ascii="Consolas" w:eastAsia="Times New Roman" w:hAnsi="Consolas" w:cs="Times New Roman"/>
          <w:color w:val="D4D4D4"/>
          <w:sz w:val="21"/>
          <w:szCs w:val="21"/>
          <w:lang w:val="en-IN" w:eastAsia="en-IN"/>
        </w:rPr>
        <w:t>;</w:t>
      </w:r>
    </w:p>
    <w:p w14:paraId="1A06116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5D7887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class</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Client</w:t>
      </w:r>
      <w:r w:rsidRPr="00175888">
        <w:rPr>
          <w:rFonts w:ascii="Consolas" w:eastAsia="Times New Roman" w:hAnsi="Consolas" w:cs="Times New Roman"/>
          <w:color w:val="D4D4D4"/>
          <w:sz w:val="21"/>
          <w:szCs w:val="21"/>
          <w:lang w:val="en-IN" w:eastAsia="en-IN"/>
        </w:rPr>
        <w:t xml:space="preserve"> {</w:t>
      </w:r>
    </w:p>
    <w:p w14:paraId="689C3A5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4C7608A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static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main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args</w:t>
      </w:r>
      <w:r w:rsidRPr="00175888">
        <w:rPr>
          <w:rFonts w:ascii="Consolas" w:eastAsia="Times New Roman" w:hAnsi="Consolas" w:cs="Times New Roman"/>
          <w:color w:val="D4D4D4"/>
          <w:sz w:val="21"/>
          <w:szCs w:val="21"/>
          <w:lang w:val="en-IN" w:eastAsia="en-IN"/>
        </w:rPr>
        <w:t>) {</w:t>
      </w:r>
    </w:p>
    <w:p w14:paraId="673780C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575356E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Accessed from within inner class needs to be final or effectively final.</w:t>
      </w:r>
    </w:p>
    <w:p w14:paraId="3339161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final</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4EC9B0"/>
          <w:sz w:val="21"/>
          <w:szCs w:val="21"/>
          <w:lang w:val="en-IN" w:eastAsia="en-IN"/>
        </w:rPr>
        <w:t>File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fileToSend</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1</w:t>
      </w:r>
      <w:r w:rsidRPr="00175888">
        <w:rPr>
          <w:rFonts w:ascii="Consolas" w:eastAsia="Times New Roman" w:hAnsi="Consolas" w:cs="Times New Roman"/>
          <w:color w:val="D4D4D4"/>
          <w:sz w:val="21"/>
          <w:szCs w:val="21"/>
          <w:lang w:val="en-IN" w:eastAsia="en-IN"/>
        </w:rPr>
        <w:t>];</w:t>
      </w:r>
    </w:p>
    <w:p w14:paraId="301118B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AEF073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frame to house everything.</w:t>
      </w:r>
    </w:p>
    <w:p w14:paraId="5EF3B84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JFrame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JFrame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"Java Client"</w:t>
      </w:r>
      <w:r w:rsidRPr="00175888">
        <w:rPr>
          <w:rFonts w:ascii="Consolas" w:eastAsia="Times New Roman" w:hAnsi="Consolas" w:cs="Times New Roman"/>
          <w:color w:val="D4D4D4"/>
          <w:sz w:val="21"/>
          <w:szCs w:val="21"/>
          <w:lang w:val="en-IN" w:eastAsia="en-IN"/>
        </w:rPr>
        <w:t>);</w:t>
      </w:r>
    </w:p>
    <w:p w14:paraId="46F1F8C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size of the frame.</w:t>
      </w:r>
    </w:p>
    <w:p w14:paraId="4BE0BFF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setSize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450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450</w:t>
      </w:r>
      <w:r w:rsidRPr="00175888">
        <w:rPr>
          <w:rFonts w:ascii="Consolas" w:eastAsia="Times New Roman" w:hAnsi="Consolas" w:cs="Times New Roman"/>
          <w:color w:val="D4D4D4"/>
          <w:sz w:val="21"/>
          <w:szCs w:val="21"/>
          <w:lang w:val="en-IN" w:eastAsia="en-IN"/>
        </w:rPr>
        <w:t>);</w:t>
      </w:r>
    </w:p>
    <w:p w14:paraId="0831DF0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the layout to be box layout that places its children on top of each other.</w:t>
      </w:r>
    </w:p>
    <w:p w14:paraId="7C46812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BoxLayout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getContentPane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BoxLayout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Y_AXIS</w:t>
      </w:r>
      <w:r w:rsidRPr="00175888">
        <w:rPr>
          <w:rFonts w:ascii="Consolas" w:eastAsia="Times New Roman" w:hAnsi="Consolas" w:cs="Times New Roman"/>
          <w:color w:val="D4D4D4"/>
          <w:sz w:val="21"/>
          <w:szCs w:val="21"/>
          <w:lang w:val="en-IN" w:eastAsia="en-IN"/>
        </w:rPr>
        <w:t>));</w:t>
      </w:r>
    </w:p>
    <w:p w14:paraId="37D6E04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it so when the frame is closed the program exits successfully.</w:t>
      </w:r>
    </w:p>
    <w:p w14:paraId="49662B4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setDefaultCloseOperation</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EXIT_ON_CLOSE</w:t>
      </w:r>
      <w:r w:rsidRPr="00175888">
        <w:rPr>
          <w:rFonts w:ascii="Consolas" w:eastAsia="Times New Roman" w:hAnsi="Consolas" w:cs="Times New Roman"/>
          <w:color w:val="D4D4D4"/>
          <w:sz w:val="21"/>
          <w:szCs w:val="21"/>
          <w:lang w:val="en-IN" w:eastAsia="en-IN"/>
        </w:rPr>
        <w:t>);</w:t>
      </w:r>
    </w:p>
    <w:p w14:paraId="6F98155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876B74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Title above panel.</w:t>
      </w:r>
    </w:p>
    <w:p w14:paraId="3D627D4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JLabel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JLabel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"Java File Sender"</w:t>
      </w:r>
      <w:r w:rsidRPr="00175888">
        <w:rPr>
          <w:rFonts w:ascii="Consolas" w:eastAsia="Times New Roman" w:hAnsi="Consolas" w:cs="Times New Roman"/>
          <w:color w:val="D4D4D4"/>
          <w:sz w:val="21"/>
          <w:szCs w:val="21"/>
          <w:lang w:val="en-IN" w:eastAsia="en-IN"/>
        </w:rPr>
        <w:t>);</w:t>
      </w:r>
    </w:p>
    <w:p w14:paraId="066C0B9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Change the font family, size, and style.</w:t>
      </w:r>
    </w:p>
    <w:p w14:paraId="7A06808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25</w:t>
      </w:r>
      <w:r w:rsidRPr="00175888">
        <w:rPr>
          <w:rFonts w:ascii="Consolas" w:eastAsia="Times New Roman" w:hAnsi="Consolas" w:cs="Times New Roman"/>
          <w:color w:val="D4D4D4"/>
          <w:sz w:val="21"/>
          <w:szCs w:val="21"/>
          <w:lang w:val="en-IN" w:eastAsia="en-IN"/>
        </w:rPr>
        <w:t>));</w:t>
      </w:r>
    </w:p>
    <w:p w14:paraId="667E2DA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a border around the label for spacing.</w:t>
      </w:r>
    </w:p>
    <w:p w14:paraId="11AA8C3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setBorder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EmptyBorder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10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p>
    <w:p w14:paraId="56D2731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it so the title is centered horizontally.</w:t>
      </w:r>
    </w:p>
    <w:p w14:paraId="6297553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setAlignmentX</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Component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CENTER_ALIGNMENT</w:t>
      </w:r>
      <w:r w:rsidRPr="00175888">
        <w:rPr>
          <w:rFonts w:ascii="Consolas" w:eastAsia="Times New Roman" w:hAnsi="Consolas" w:cs="Times New Roman"/>
          <w:color w:val="D4D4D4"/>
          <w:sz w:val="21"/>
          <w:szCs w:val="21"/>
          <w:lang w:val="en-IN" w:eastAsia="en-IN"/>
        </w:rPr>
        <w:t>);</w:t>
      </w:r>
    </w:p>
    <w:p w14:paraId="62ADCAF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4051573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Label that has the file name.</w:t>
      </w:r>
    </w:p>
    <w:p w14:paraId="0B8B331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r w:rsidRPr="00175888">
        <w:rPr>
          <w:rFonts w:ascii="Consolas" w:eastAsia="Times New Roman" w:hAnsi="Consolas" w:cs="Times New Roman"/>
          <w:color w:val="4EC9B0"/>
          <w:sz w:val="21"/>
          <w:szCs w:val="21"/>
          <w:lang w:val="en-IN" w:eastAsia="en-IN"/>
        </w:rPr>
        <w:t>JLabel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jlFileName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JLabel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"Choose a file to send."</w:t>
      </w:r>
      <w:r w:rsidRPr="00175888">
        <w:rPr>
          <w:rFonts w:ascii="Consolas" w:eastAsia="Times New Roman" w:hAnsi="Consolas" w:cs="Times New Roman"/>
          <w:color w:val="D4D4D4"/>
          <w:sz w:val="21"/>
          <w:szCs w:val="21"/>
          <w:lang w:val="en-IN" w:eastAsia="en-IN"/>
        </w:rPr>
        <w:t>);</w:t>
      </w:r>
    </w:p>
    <w:p w14:paraId="7632F07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Change the font.</w:t>
      </w:r>
    </w:p>
    <w:p w14:paraId="1B3FBE2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p>
    <w:p w14:paraId="776F9FF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a border for spacing.</w:t>
      </w:r>
    </w:p>
    <w:p w14:paraId="1059660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setBorder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EmptyBorder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50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p>
    <w:p w14:paraId="50AB1E1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Center the label on the x axis (horizontally).</w:t>
      </w:r>
    </w:p>
    <w:p w14:paraId="4FAE172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setAlignmentX</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Component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CENTER_ALIGNMENT</w:t>
      </w:r>
      <w:r w:rsidRPr="00175888">
        <w:rPr>
          <w:rFonts w:ascii="Consolas" w:eastAsia="Times New Roman" w:hAnsi="Consolas" w:cs="Times New Roman"/>
          <w:color w:val="D4D4D4"/>
          <w:sz w:val="21"/>
          <w:szCs w:val="21"/>
          <w:lang w:val="en-IN" w:eastAsia="en-IN"/>
        </w:rPr>
        <w:t>);</w:t>
      </w:r>
    </w:p>
    <w:p w14:paraId="64BAC88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6CAB8D9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Panel that contains the buttons.</w:t>
      </w:r>
    </w:p>
    <w:p w14:paraId="0C642D6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JPanel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jpButton</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JPanel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w:t>
      </w:r>
    </w:p>
    <w:p w14:paraId="7A2DB36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Border for panel that houses buttons.</w:t>
      </w:r>
    </w:p>
    <w:p w14:paraId="4647ABF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jpButton</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setBorder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EmptyBorder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75</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10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p>
    <w:p w14:paraId="469C016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send file button.</w:t>
      </w:r>
    </w:p>
    <w:p w14:paraId="69EEF03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JButton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jbSendFile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JButton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"Send File"</w:t>
      </w:r>
      <w:r w:rsidRPr="00175888">
        <w:rPr>
          <w:rFonts w:ascii="Consolas" w:eastAsia="Times New Roman" w:hAnsi="Consolas" w:cs="Times New Roman"/>
          <w:color w:val="D4D4D4"/>
          <w:sz w:val="21"/>
          <w:szCs w:val="21"/>
          <w:lang w:val="en-IN" w:eastAsia="en-IN"/>
        </w:rPr>
        <w:t>);</w:t>
      </w:r>
    </w:p>
    <w:p w14:paraId="0E82240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preferred size works for layout containers.</w:t>
      </w:r>
    </w:p>
    <w:p w14:paraId="31AC12C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jbSendFile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setPreferredSize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Dimension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150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75</w:t>
      </w:r>
      <w:r w:rsidRPr="00175888">
        <w:rPr>
          <w:rFonts w:ascii="Consolas" w:eastAsia="Times New Roman" w:hAnsi="Consolas" w:cs="Times New Roman"/>
          <w:color w:val="D4D4D4"/>
          <w:sz w:val="21"/>
          <w:szCs w:val="21"/>
          <w:lang w:val="en-IN" w:eastAsia="en-IN"/>
        </w:rPr>
        <w:t>));</w:t>
      </w:r>
    </w:p>
    <w:p w14:paraId="3159430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Change the font style, type, and size for the button.</w:t>
      </w:r>
    </w:p>
    <w:p w14:paraId="486CF1C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jbSendFile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p>
    <w:p w14:paraId="16844CC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the second button to choose a file.</w:t>
      </w:r>
    </w:p>
    <w:p w14:paraId="6C81BD2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JButton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jbChooseFile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JButton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"Choose File"</w:t>
      </w:r>
      <w:r w:rsidRPr="00175888">
        <w:rPr>
          <w:rFonts w:ascii="Consolas" w:eastAsia="Times New Roman" w:hAnsi="Consolas" w:cs="Times New Roman"/>
          <w:color w:val="D4D4D4"/>
          <w:sz w:val="21"/>
          <w:szCs w:val="21"/>
          <w:lang w:val="en-IN" w:eastAsia="en-IN"/>
        </w:rPr>
        <w:t>);</w:t>
      </w:r>
    </w:p>
    <w:p w14:paraId="4841E1E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size which must be preferred size for within a container.</w:t>
      </w:r>
    </w:p>
    <w:p w14:paraId="2284FE7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jbChooseFile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setPreferredSize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Dimension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150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75</w:t>
      </w:r>
      <w:r w:rsidRPr="00175888">
        <w:rPr>
          <w:rFonts w:ascii="Consolas" w:eastAsia="Times New Roman" w:hAnsi="Consolas" w:cs="Times New Roman"/>
          <w:color w:val="D4D4D4"/>
          <w:sz w:val="21"/>
          <w:szCs w:val="21"/>
          <w:lang w:val="en-IN" w:eastAsia="en-IN"/>
        </w:rPr>
        <w:t>));</w:t>
      </w:r>
    </w:p>
    <w:p w14:paraId="6322EC0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font for the button.</w:t>
      </w:r>
    </w:p>
    <w:p w14:paraId="4DC4B4D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jbChooseFile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p>
    <w:p w14:paraId="0E5B353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5C162C6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the buttons to the panel.</w:t>
      </w:r>
    </w:p>
    <w:p w14:paraId="59B2D4B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jpButton</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(jbSendFile);</w:t>
      </w:r>
    </w:p>
    <w:p w14:paraId="3C986EF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jpButton</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(jbChooseFile);</w:t>
      </w:r>
    </w:p>
    <w:p w14:paraId="3EE6C45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6061A3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Button action for choosing the file.</w:t>
      </w:r>
    </w:p>
    <w:p w14:paraId="2327773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This is an inner class so we need the fileToSend to be final.</w:t>
      </w:r>
    </w:p>
    <w:p w14:paraId="3C1508F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jbChooseFile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addActionListener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ActionListener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w:t>
      </w:r>
    </w:p>
    <w:p w14:paraId="0E04D37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r w:rsidRPr="00175888">
        <w:rPr>
          <w:rFonts w:ascii="Consolas" w:eastAsia="Times New Roman" w:hAnsi="Consolas" w:cs="Times New Roman"/>
          <w:color w:val="4EC9B0"/>
          <w:sz w:val="21"/>
          <w:szCs w:val="21"/>
          <w:lang w:val="en-IN" w:eastAsia="en-IN"/>
        </w:rPr>
        <w:t>Override</w:t>
      </w:r>
    </w:p>
    <w:p w14:paraId="6A31C58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actionPerformed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ActionEvent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127501C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a file chooser to open the dialog to choose a file.</w:t>
      </w:r>
    </w:p>
    <w:p w14:paraId="2DD1E85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JFileChooser</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jFileChooser</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JFileChooser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w:t>
      </w:r>
    </w:p>
    <w:p w14:paraId="68CA27A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title of the dialog.</w:t>
      </w:r>
    </w:p>
    <w:p w14:paraId="2E60A67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jFileChooser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setDialogTitle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E9178"/>
          <w:sz w:val="21"/>
          <w:szCs w:val="21"/>
          <w:lang w:val="en-IN" w:eastAsia="en-IN"/>
        </w:rPr>
        <w:t>"Choose a file to send."</w:t>
      </w:r>
      <w:r w:rsidRPr="00175888">
        <w:rPr>
          <w:rFonts w:ascii="Consolas" w:eastAsia="Times New Roman" w:hAnsi="Consolas" w:cs="Times New Roman"/>
          <w:color w:val="D4D4D4"/>
          <w:sz w:val="21"/>
          <w:szCs w:val="21"/>
          <w:lang w:val="en-IN" w:eastAsia="en-IN"/>
        </w:rPr>
        <w:t>);</w:t>
      </w:r>
    </w:p>
    <w:p w14:paraId="4CDEC07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Show the dialog and if a file is chosen from the file chooser execute the following statements.</w:t>
      </w:r>
    </w:p>
    <w:p w14:paraId="1889F5D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if</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jFileChooser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showOpenDialog</w:t>
      </w:r>
      <w:r w:rsidRPr="00175888">
        <w:rPr>
          <w:rFonts w:ascii="Consolas" w:eastAsia="Times New Roman" w:hAnsi="Consolas" w:cs="Times New Roman"/>
          <w:color w:val="D4D4D4"/>
          <w:sz w:val="21"/>
          <w:szCs w:val="21"/>
          <w:lang w:val="en-IN" w:eastAsia="en-IN"/>
        </w:rPr>
        <w:t>(</w:t>
      </w:r>
      <w:proofErr w:type="gramStart"/>
      <w:r w:rsidRPr="00175888">
        <w:rPr>
          <w:rFonts w:ascii="Consolas" w:eastAsia="Times New Roman" w:hAnsi="Consolas" w:cs="Times New Roman"/>
          <w:color w:val="569CD6"/>
          <w:sz w:val="21"/>
          <w:szCs w:val="21"/>
          <w:lang w:val="en-IN" w:eastAsia="en-IN"/>
        </w:rPr>
        <w:t>null</w:t>
      </w:r>
      <w:r w:rsidRPr="00175888">
        <w:rPr>
          <w:rFonts w:ascii="Consolas" w:eastAsia="Times New Roman" w:hAnsi="Consolas" w:cs="Times New Roman"/>
          <w:color w:val="D4D4D4"/>
          <w:sz w:val="21"/>
          <w:szCs w:val="21"/>
          <w:lang w:val="en-IN" w:eastAsia="en-IN"/>
        </w:rPr>
        <w:t>)  =</w:t>
      </w:r>
      <w:proofErr w:type="gramEnd"/>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JFileChooser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APPROVE_OPTION</w:t>
      </w:r>
      <w:r w:rsidRPr="00175888">
        <w:rPr>
          <w:rFonts w:ascii="Consolas" w:eastAsia="Times New Roman" w:hAnsi="Consolas" w:cs="Times New Roman"/>
          <w:color w:val="D4D4D4"/>
          <w:sz w:val="21"/>
          <w:szCs w:val="21"/>
          <w:lang w:val="en-IN" w:eastAsia="en-IN"/>
        </w:rPr>
        <w:t>) {</w:t>
      </w:r>
    </w:p>
    <w:p w14:paraId="7FA8E87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Get the selected file.</w:t>
      </w:r>
    </w:p>
    <w:p w14:paraId="0DEAC8E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fileToSend[</w:t>
      </w:r>
      <w:proofErr w:type="gramEnd"/>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9CDCFE"/>
          <w:sz w:val="21"/>
          <w:szCs w:val="21"/>
          <w:lang w:val="en-IN" w:eastAsia="en-IN"/>
        </w:rPr>
        <w:t>jFileChooser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getSelectedFile</w:t>
      </w:r>
      <w:r w:rsidRPr="00175888">
        <w:rPr>
          <w:rFonts w:ascii="Consolas" w:eastAsia="Times New Roman" w:hAnsi="Consolas" w:cs="Times New Roman"/>
          <w:color w:val="D4D4D4"/>
          <w:sz w:val="21"/>
          <w:szCs w:val="21"/>
          <w:lang w:val="en-IN" w:eastAsia="en-IN"/>
        </w:rPr>
        <w:t>();</w:t>
      </w:r>
    </w:p>
    <w:p w14:paraId="032A8EF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r w:rsidRPr="00175888">
        <w:rPr>
          <w:rFonts w:ascii="Consolas" w:eastAsia="Times New Roman" w:hAnsi="Consolas" w:cs="Times New Roman"/>
          <w:color w:val="6A9955"/>
          <w:sz w:val="21"/>
          <w:szCs w:val="21"/>
          <w:lang w:val="en-IN" w:eastAsia="en-IN"/>
        </w:rPr>
        <w:t>// Change the text of the java swing label to have the file name.</w:t>
      </w:r>
    </w:p>
    <w:p w14:paraId="12BAE73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setText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E9178"/>
          <w:sz w:val="21"/>
          <w:szCs w:val="21"/>
          <w:lang w:val="en-IN" w:eastAsia="en-IN"/>
        </w:rPr>
        <w:t>"The file you want to send is: "</w:t>
      </w:r>
      <w:r w:rsidRPr="00175888">
        <w:rPr>
          <w:rFonts w:ascii="Consolas" w:eastAsia="Times New Roman" w:hAnsi="Consolas" w:cs="Times New Roman"/>
          <w:color w:val="D4D4D4"/>
          <w:sz w:val="21"/>
          <w:szCs w:val="21"/>
          <w:lang w:val="en-IN" w:eastAsia="en-IN"/>
        </w:rPr>
        <w:t xml:space="preserve"> + fileToSend[</w:t>
      </w:r>
      <w:r w:rsidRPr="00175888">
        <w:rPr>
          <w:rFonts w:ascii="Consolas" w:eastAsia="Times New Roman" w:hAnsi="Consolas" w:cs="Times New Roman"/>
          <w:color w:val="B5CEA8"/>
          <w:sz w:val="21"/>
          <w:szCs w:val="21"/>
          <w:lang w:val="en-IN" w:eastAsia="en-IN"/>
        </w:rPr>
        <w:t>0</w:t>
      </w:r>
      <w:proofErr w:type="gramStart"/>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getName</w:t>
      </w:r>
      <w:proofErr w:type="gramEnd"/>
      <w:r w:rsidRPr="00175888">
        <w:rPr>
          <w:rFonts w:ascii="Consolas" w:eastAsia="Times New Roman" w:hAnsi="Consolas" w:cs="Times New Roman"/>
          <w:color w:val="D4D4D4"/>
          <w:sz w:val="21"/>
          <w:szCs w:val="21"/>
          <w:lang w:val="en-IN" w:eastAsia="en-IN"/>
        </w:rPr>
        <w:t>());</w:t>
      </w:r>
    </w:p>
    <w:p w14:paraId="27458BF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32166E4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219239F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01C6A934" w14:textId="77777777" w:rsidR="00175888" w:rsidRPr="00175888" w:rsidRDefault="00175888" w:rsidP="00175888">
      <w:pPr>
        <w:shd w:val="clear" w:color="auto" w:fill="1E1E1E"/>
        <w:spacing w:after="240" w:line="285" w:lineRule="atLeast"/>
        <w:rPr>
          <w:rFonts w:ascii="Consolas" w:eastAsia="Times New Roman" w:hAnsi="Consolas" w:cs="Times New Roman"/>
          <w:color w:val="D4D4D4"/>
          <w:sz w:val="21"/>
          <w:szCs w:val="21"/>
          <w:lang w:val="en-IN" w:eastAsia="en-IN"/>
        </w:rPr>
      </w:pPr>
    </w:p>
    <w:p w14:paraId="3D55D5A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Sends the file when the button is clicked.</w:t>
      </w:r>
    </w:p>
    <w:p w14:paraId="20F2567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jbSendFile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addActionListener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ActionListener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w:t>
      </w:r>
    </w:p>
    <w:p w14:paraId="0BECDCB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r w:rsidRPr="00175888">
        <w:rPr>
          <w:rFonts w:ascii="Consolas" w:eastAsia="Times New Roman" w:hAnsi="Consolas" w:cs="Times New Roman"/>
          <w:color w:val="4EC9B0"/>
          <w:sz w:val="21"/>
          <w:szCs w:val="21"/>
          <w:lang w:val="en-IN" w:eastAsia="en-IN"/>
        </w:rPr>
        <w:t>Override</w:t>
      </w:r>
    </w:p>
    <w:p w14:paraId="18DB3FA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actionPerformed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ActionEvent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2E24C85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If a file has not yet been selected then display this message.</w:t>
      </w:r>
    </w:p>
    <w:p w14:paraId="5426D56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if</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fileToSend[</w:t>
      </w:r>
      <w:proofErr w:type="gramEnd"/>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569CD6"/>
          <w:sz w:val="21"/>
          <w:szCs w:val="21"/>
          <w:lang w:val="en-IN" w:eastAsia="en-IN"/>
        </w:rPr>
        <w:t>null</w:t>
      </w:r>
      <w:r w:rsidRPr="00175888">
        <w:rPr>
          <w:rFonts w:ascii="Consolas" w:eastAsia="Times New Roman" w:hAnsi="Consolas" w:cs="Times New Roman"/>
          <w:color w:val="D4D4D4"/>
          <w:sz w:val="21"/>
          <w:szCs w:val="21"/>
          <w:lang w:val="en-IN" w:eastAsia="en-IN"/>
        </w:rPr>
        <w:t>) {</w:t>
      </w:r>
    </w:p>
    <w:p w14:paraId="70D5867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setText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E9178"/>
          <w:sz w:val="21"/>
          <w:szCs w:val="21"/>
          <w:lang w:val="en-IN" w:eastAsia="en-IN"/>
        </w:rPr>
        <w:t>"Please choose a file to send first!"</w:t>
      </w:r>
      <w:r w:rsidRPr="00175888">
        <w:rPr>
          <w:rFonts w:ascii="Consolas" w:eastAsia="Times New Roman" w:hAnsi="Consolas" w:cs="Times New Roman"/>
          <w:color w:val="D4D4D4"/>
          <w:sz w:val="21"/>
          <w:szCs w:val="21"/>
          <w:lang w:val="en-IN" w:eastAsia="en-IN"/>
        </w:rPr>
        <w:t>);</w:t>
      </w:r>
    </w:p>
    <w:p w14:paraId="4A93757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If a file has been selected then do the following.</w:t>
      </w:r>
    </w:p>
    <w:p w14:paraId="160E3CF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else</w:t>
      </w:r>
      <w:r w:rsidRPr="00175888">
        <w:rPr>
          <w:rFonts w:ascii="Consolas" w:eastAsia="Times New Roman" w:hAnsi="Consolas" w:cs="Times New Roman"/>
          <w:color w:val="D4D4D4"/>
          <w:sz w:val="21"/>
          <w:szCs w:val="21"/>
          <w:lang w:val="en-IN" w:eastAsia="en-IN"/>
        </w:rPr>
        <w:t xml:space="preserve"> {</w:t>
      </w:r>
    </w:p>
    <w:p w14:paraId="3B455DF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try</w:t>
      </w:r>
      <w:r w:rsidRPr="00175888">
        <w:rPr>
          <w:rFonts w:ascii="Consolas" w:eastAsia="Times New Roman" w:hAnsi="Consolas" w:cs="Times New Roman"/>
          <w:color w:val="D4D4D4"/>
          <w:sz w:val="21"/>
          <w:szCs w:val="21"/>
          <w:lang w:val="en-IN" w:eastAsia="en-IN"/>
        </w:rPr>
        <w:t xml:space="preserve"> {</w:t>
      </w:r>
    </w:p>
    <w:p w14:paraId="6F32BA3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an input stream into the file you want to send.</w:t>
      </w:r>
    </w:p>
    <w:p w14:paraId="081E1ED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FileInputStream</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fileInputStream</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FileInputStream</w:t>
      </w:r>
      <w:r w:rsidRPr="00175888">
        <w:rPr>
          <w:rFonts w:ascii="Consolas" w:eastAsia="Times New Roman" w:hAnsi="Consolas" w:cs="Times New Roman"/>
          <w:color w:val="D4D4D4"/>
          <w:sz w:val="21"/>
          <w:szCs w:val="21"/>
          <w:lang w:val="en-IN" w:eastAsia="en-IN"/>
        </w:rPr>
        <w:t>(fileToSend[</w:t>
      </w:r>
      <w:r w:rsidRPr="00175888">
        <w:rPr>
          <w:rFonts w:ascii="Consolas" w:eastAsia="Times New Roman" w:hAnsi="Consolas" w:cs="Times New Roman"/>
          <w:color w:val="B5CEA8"/>
          <w:sz w:val="21"/>
          <w:szCs w:val="21"/>
          <w:lang w:val="en-IN" w:eastAsia="en-IN"/>
        </w:rPr>
        <w:t>0</w:t>
      </w:r>
      <w:proofErr w:type="gramStart"/>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getAbsolutePath</w:t>
      </w:r>
      <w:proofErr w:type="gramEnd"/>
      <w:r w:rsidRPr="00175888">
        <w:rPr>
          <w:rFonts w:ascii="Consolas" w:eastAsia="Times New Roman" w:hAnsi="Consolas" w:cs="Times New Roman"/>
          <w:color w:val="D4D4D4"/>
          <w:sz w:val="21"/>
          <w:szCs w:val="21"/>
          <w:lang w:val="en-IN" w:eastAsia="en-IN"/>
        </w:rPr>
        <w:t>());</w:t>
      </w:r>
    </w:p>
    <w:p w14:paraId="06917ED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a socket connection to connect with the server.</w:t>
      </w:r>
    </w:p>
    <w:p w14:paraId="16BCA19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Socket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socket</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Socket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"localhost"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1234</w:t>
      </w:r>
      <w:r w:rsidRPr="00175888">
        <w:rPr>
          <w:rFonts w:ascii="Consolas" w:eastAsia="Times New Roman" w:hAnsi="Consolas" w:cs="Times New Roman"/>
          <w:color w:val="D4D4D4"/>
          <w:sz w:val="21"/>
          <w:szCs w:val="21"/>
          <w:lang w:val="en-IN" w:eastAsia="en-IN"/>
        </w:rPr>
        <w:t>);</w:t>
      </w:r>
    </w:p>
    <w:p w14:paraId="5D8F749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an output stream to write to write to the server over the socket connection.</w:t>
      </w:r>
    </w:p>
    <w:p w14:paraId="6377DBA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DataOutputStream</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dataOutputStream</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DataOutputStream</w:t>
      </w:r>
      <w:r w:rsidRPr="00175888">
        <w:rPr>
          <w:rFonts w:ascii="Consolas" w:eastAsia="Times New Roman" w:hAnsi="Consolas" w:cs="Times New Roman"/>
          <w:color w:val="D4D4D4"/>
          <w:sz w:val="21"/>
          <w:szCs w:val="21"/>
          <w:lang w:val="en-IN" w:eastAsia="en-IN"/>
        </w:rPr>
        <w:t>(</w:t>
      </w:r>
      <w:proofErr w:type="gramStart"/>
      <w:r w:rsidRPr="00175888">
        <w:rPr>
          <w:rFonts w:ascii="Consolas" w:eastAsia="Times New Roman" w:hAnsi="Consolas" w:cs="Times New Roman"/>
          <w:color w:val="9CDCFE"/>
          <w:sz w:val="21"/>
          <w:szCs w:val="21"/>
          <w:lang w:val="en-IN" w:eastAsia="en-IN"/>
        </w:rPr>
        <w:t>socket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getOutputStream</w:t>
      </w:r>
      <w:proofErr w:type="gramEnd"/>
      <w:r w:rsidRPr="00175888">
        <w:rPr>
          <w:rFonts w:ascii="Consolas" w:eastAsia="Times New Roman" w:hAnsi="Consolas" w:cs="Times New Roman"/>
          <w:color w:val="D4D4D4"/>
          <w:sz w:val="21"/>
          <w:szCs w:val="21"/>
          <w:lang w:val="en-IN" w:eastAsia="en-IN"/>
        </w:rPr>
        <w:t>());</w:t>
      </w:r>
    </w:p>
    <w:p w14:paraId="083294F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Get the name of the file you want to send and store it in filename.</w:t>
      </w:r>
    </w:p>
    <w:p w14:paraId="1789DF3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fileName</w:t>
      </w:r>
      <w:r w:rsidRPr="00175888">
        <w:rPr>
          <w:rFonts w:ascii="Consolas" w:eastAsia="Times New Roman" w:hAnsi="Consolas" w:cs="Times New Roman"/>
          <w:color w:val="D4D4D4"/>
          <w:sz w:val="21"/>
          <w:szCs w:val="21"/>
          <w:lang w:val="en-IN" w:eastAsia="en-IN"/>
        </w:rPr>
        <w:t xml:space="preserve"> = fileToSend[</w:t>
      </w:r>
      <w:r w:rsidRPr="00175888">
        <w:rPr>
          <w:rFonts w:ascii="Consolas" w:eastAsia="Times New Roman" w:hAnsi="Consolas" w:cs="Times New Roman"/>
          <w:color w:val="B5CEA8"/>
          <w:sz w:val="21"/>
          <w:szCs w:val="21"/>
          <w:lang w:val="en-IN" w:eastAsia="en-IN"/>
        </w:rPr>
        <w:t>0</w:t>
      </w:r>
      <w:proofErr w:type="gramStart"/>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getName</w:t>
      </w:r>
      <w:proofErr w:type="gramEnd"/>
      <w:r w:rsidRPr="00175888">
        <w:rPr>
          <w:rFonts w:ascii="Consolas" w:eastAsia="Times New Roman" w:hAnsi="Consolas" w:cs="Times New Roman"/>
          <w:color w:val="D4D4D4"/>
          <w:sz w:val="21"/>
          <w:szCs w:val="21"/>
          <w:lang w:val="en-IN" w:eastAsia="en-IN"/>
        </w:rPr>
        <w:t>();</w:t>
      </w:r>
    </w:p>
    <w:p w14:paraId="1F45E54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Convert the name of the file into an array of bytes to be sent to the server.</w:t>
      </w:r>
    </w:p>
    <w:p w14:paraId="57799E8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fileNameBytes</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9CDCFE"/>
          <w:sz w:val="21"/>
          <w:szCs w:val="21"/>
          <w:lang w:val="en-IN" w:eastAsia="en-IN"/>
        </w:rPr>
        <w:t>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getBytes</w:t>
      </w:r>
      <w:r w:rsidRPr="00175888">
        <w:rPr>
          <w:rFonts w:ascii="Consolas" w:eastAsia="Times New Roman" w:hAnsi="Consolas" w:cs="Times New Roman"/>
          <w:color w:val="D4D4D4"/>
          <w:sz w:val="21"/>
          <w:szCs w:val="21"/>
          <w:lang w:val="en-IN" w:eastAsia="en-IN"/>
        </w:rPr>
        <w:t>();</w:t>
      </w:r>
    </w:p>
    <w:p w14:paraId="6FC34A5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a byte array the size of the file so don't send too little or too much data to the server.</w:t>
      </w:r>
    </w:p>
    <w:p w14:paraId="3207559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fileBytes</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)fileToSend[</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length</w:t>
      </w:r>
      <w:r w:rsidRPr="00175888">
        <w:rPr>
          <w:rFonts w:ascii="Consolas" w:eastAsia="Times New Roman" w:hAnsi="Consolas" w:cs="Times New Roman"/>
          <w:color w:val="D4D4D4"/>
          <w:sz w:val="21"/>
          <w:szCs w:val="21"/>
          <w:lang w:val="en-IN" w:eastAsia="en-IN"/>
        </w:rPr>
        <w:t>()];</w:t>
      </w:r>
    </w:p>
    <w:p w14:paraId="5E6AD95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Put the contents of the file into the array of bytes to be sent so these bytes can be sent to the server.</w:t>
      </w:r>
    </w:p>
    <w:p w14:paraId="441FEE5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fileInputStream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read</w:t>
      </w:r>
      <w:r w:rsidRPr="00175888">
        <w:rPr>
          <w:rFonts w:ascii="Consolas" w:eastAsia="Times New Roman" w:hAnsi="Consolas" w:cs="Times New Roman"/>
          <w:color w:val="D4D4D4"/>
          <w:sz w:val="21"/>
          <w:szCs w:val="21"/>
          <w:lang w:val="en-IN" w:eastAsia="en-IN"/>
        </w:rPr>
        <w:t>(fileBytes);</w:t>
      </w:r>
    </w:p>
    <w:p w14:paraId="18083BE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Send the length of the name of the file so server knows when to stop reading.</w:t>
      </w:r>
    </w:p>
    <w:p w14:paraId="0EEDF54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dataOutputStream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writeInt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fileNameBytes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length</w:t>
      </w:r>
      <w:r w:rsidRPr="00175888">
        <w:rPr>
          <w:rFonts w:ascii="Consolas" w:eastAsia="Times New Roman" w:hAnsi="Consolas" w:cs="Times New Roman"/>
          <w:color w:val="D4D4D4"/>
          <w:sz w:val="21"/>
          <w:szCs w:val="21"/>
          <w:lang w:val="en-IN" w:eastAsia="en-IN"/>
        </w:rPr>
        <w:t>);</w:t>
      </w:r>
    </w:p>
    <w:p w14:paraId="59E6F2F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Send the file name.</w:t>
      </w:r>
    </w:p>
    <w:p w14:paraId="0C03CF9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dataOutputStream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write</w:t>
      </w:r>
      <w:r w:rsidRPr="00175888">
        <w:rPr>
          <w:rFonts w:ascii="Consolas" w:eastAsia="Times New Roman" w:hAnsi="Consolas" w:cs="Times New Roman"/>
          <w:color w:val="D4D4D4"/>
          <w:sz w:val="21"/>
          <w:szCs w:val="21"/>
          <w:lang w:val="en-IN" w:eastAsia="en-IN"/>
        </w:rPr>
        <w:t>(fileNameBytes);</w:t>
      </w:r>
    </w:p>
    <w:p w14:paraId="093F8FE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r w:rsidRPr="00175888">
        <w:rPr>
          <w:rFonts w:ascii="Consolas" w:eastAsia="Times New Roman" w:hAnsi="Consolas" w:cs="Times New Roman"/>
          <w:color w:val="6A9955"/>
          <w:sz w:val="21"/>
          <w:szCs w:val="21"/>
          <w:lang w:val="en-IN" w:eastAsia="en-IN"/>
        </w:rPr>
        <w:t>// Send the length of the byte array so the server knows when to stop reading.</w:t>
      </w:r>
    </w:p>
    <w:p w14:paraId="667F4AC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dataOutputStream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writeInt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fileBytes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length</w:t>
      </w:r>
      <w:r w:rsidRPr="00175888">
        <w:rPr>
          <w:rFonts w:ascii="Consolas" w:eastAsia="Times New Roman" w:hAnsi="Consolas" w:cs="Times New Roman"/>
          <w:color w:val="D4D4D4"/>
          <w:sz w:val="21"/>
          <w:szCs w:val="21"/>
          <w:lang w:val="en-IN" w:eastAsia="en-IN"/>
        </w:rPr>
        <w:t>);</w:t>
      </w:r>
    </w:p>
    <w:p w14:paraId="3C65B72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Send the actual file.</w:t>
      </w:r>
    </w:p>
    <w:p w14:paraId="252FFF6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dataOutputStream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write</w:t>
      </w:r>
      <w:r w:rsidRPr="00175888">
        <w:rPr>
          <w:rFonts w:ascii="Consolas" w:eastAsia="Times New Roman" w:hAnsi="Consolas" w:cs="Times New Roman"/>
          <w:color w:val="D4D4D4"/>
          <w:sz w:val="21"/>
          <w:szCs w:val="21"/>
          <w:lang w:val="en-IN" w:eastAsia="en-IN"/>
        </w:rPr>
        <w:t>(fileBytes);</w:t>
      </w:r>
    </w:p>
    <w:p w14:paraId="3D64E62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catch</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IOException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ex</w:t>
      </w:r>
      <w:r w:rsidRPr="00175888">
        <w:rPr>
          <w:rFonts w:ascii="Consolas" w:eastAsia="Times New Roman" w:hAnsi="Consolas" w:cs="Times New Roman"/>
          <w:color w:val="D4D4D4"/>
          <w:sz w:val="21"/>
          <w:szCs w:val="21"/>
          <w:lang w:val="en-IN" w:eastAsia="en-IN"/>
        </w:rPr>
        <w:t>) {</w:t>
      </w:r>
    </w:p>
    <w:p w14:paraId="62DE760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9CDCFE"/>
          <w:sz w:val="21"/>
          <w:szCs w:val="21"/>
          <w:lang w:val="en-IN" w:eastAsia="en-IN"/>
        </w:rPr>
        <w:t>ex</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printStackTrace</w:t>
      </w:r>
      <w:proofErr w:type="gramEnd"/>
      <w:r w:rsidRPr="00175888">
        <w:rPr>
          <w:rFonts w:ascii="Consolas" w:eastAsia="Times New Roman" w:hAnsi="Consolas" w:cs="Times New Roman"/>
          <w:color w:val="D4D4D4"/>
          <w:sz w:val="21"/>
          <w:szCs w:val="21"/>
          <w:lang w:val="en-IN" w:eastAsia="en-IN"/>
        </w:rPr>
        <w:t>();</w:t>
      </w:r>
    </w:p>
    <w:p w14:paraId="0B62E12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6B64839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0A19EDD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1FC5EF7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077FFE4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544A81B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everything to the frame and make it visible.</w:t>
      </w:r>
    </w:p>
    <w:p w14:paraId="495E615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(jlTitle);</w:t>
      </w:r>
    </w:p>
    <w:p w14:paraId="44C8C14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(jlFileName);</w:t>
      </w:r>
    </w:p>
    <w:p w14:paraId="64ABEB5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(jpButton);</w:t>
      </w:r>
    </w:p>
    <w:p w14:paraId="326FDF3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setVisible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569CD6"/>
          <w:sz w:val="21"/>
          <w:szCs w:val="21"/>
          <w:lang w:val="en-IN" w:eastAsia="en-IN"/>
        </w:rPr>
        <w:t>true</w:t>
      </w:r>
      <w:r w:rsidRPr="00175888">
        <w:rPr>
          <w:rFonts w:ascii="Consolas" w:eastAsia="Times New Roman" w:hAnsi="Consolas" w:cs="Times New Roman"/>
          <w:color w:val="D4D4D4"/>
          <w:sz w:val="21"/>
          <w:szCs w:val="21"/>
          <w:lang w:val="en-IN" w:eastAsia="en-IN"/>
        </w:rPr>
        <w:t>);</w:t>
      </w:r>
    </w:p>
    <w:p w14:paraId="08D40C5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49E93B2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38ECB5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w:t>
      </w:r>
    </w:p>
    <w:p w14:paraId="681C8F3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4EF885BF" w14:textId="67947891" w:rsidR="00175888" w:rsidRDefault="00175888"/>
    <w:p w14:paraId="45E241CB" w14:textId="1402F0E6" w:rsidR="00175888" w:rsidRDefault="00175888"/>
    <w:p w14:paraId="4FE06D76" w14:textId="6FD433C3" w:rsidR="00175888" w:rsidRDefault="00175888"/>
    <w:p w14:paraId="3AD2AF42" w14:textId="3F9A54B6" w:rsidR="00175888" w:rsidRDefault="00175888"/>
    <w:p w14:paraId="1EB0ACE0" w14:textId="7AE4D048" w:rsidR="00175888" w:rsidRDefault="00175888"/>
    <w:p w14:paraId="3717623A" w14:textId="17201F84" w:rsidR="00175888" w:rsidRDefault="00175888"/>
    <w:p w14:paraId="4665D9A1" w14:textId="4C5AC4B0" w:rsidR="00175888" w:rsidRDefault="00175888"/>
    <w:p w14:paraId="51386D8D" w14:textId="7CCF9D59" w:rsidR="00175888" w:rsidRDefault="00175888"/>
    <w:p w14:paraId="43D46B73" w14:textId="472AE807" w:rsidR="00175888" w:rsidRDefault="00175888"/>
    <w:p w14:paraId="541438CC" w14:textId="26D3C54D" w:rsidR="00175888" w:rsidRDefault="00175888"/>
    <w:p w14:paraId="2544D0A0" w14:textId="5C043FB3" w:rsidR="00175888" w:rsidRDefault="00175888"/>
    <w:p w14:paraId="2A0C8AFF" w14:textId="3E3D31BA" w:rsidR="00175888" w:rsidRDefault="00175888"/>
    <w:p w14:paraId="4CA98549" w14:textId="1E6B1DC2" w:rsidR="00175888" w:rsidRDefault="00175888"/>
    <w:p w14:paraId="0E6165F5" w14:textId="4991309C" w:rsidR="00175888" w:rsidRDefault="00175888"/>
    <w:p w14:paraId="6202AAE2" w14:textId="1B62949E" w:rsidR="00175888" w:rsidRDefault="00175888"/>
    <w:p w14:paraId="2FEC362F" w14:textId="13E7792D" w:rsidR="00175888" w:rsidRDefault="00175888"/>
    <w:p w14:paraId="32206D7E" w14:textId="211552D1" w:rsidR="00175888" w:rsidRDefault="00175888"/>
    <w:p w14:paraId="4A16DFCF" w14:textId="6A94F7C4" w:rsidR="00175888" w:rsidRDefault="00175888"/>
    <w:p w14:paraId="6FF205CC" w14:textId="32D55D05" w:rsidR="00175888" w:rsidRDefault="00175888"/>
    <w:p w14:paraId="3E5E50AC" w14:textId="4349B7BE" w:rsidR="00175888" w:rsidRDefault="00175888"/>
    <w:p w14:paraId="7E1AC504" w14:textId="64053837" w:rsidR="00175888" w:rsidRDefault="00175888"/>
    <w:p w14:paraId="374A894C" w14:textId="4181F0FE" w:rsidR="00175888" w:rsidRDefault="00175888"/>
    <w:p w14:paraId="31070595" w14:textId="756DFFA4" w:rsidR="00175888" w:rsidRDefault="00175888"/>
    <w:p w14:paraId="2EE3CB09" w14:textId="73F0E717" w:rsidR="00175888" w:rsidRDefault="00175888"/>
    <w:p w14:paraId="7BDE60DA" w14:textId="1D368302" w:rsidR="00175888" w:rsidRDefault="00175888"/>
    <w:p w14:paraId="4F4CA849" w14:textId="1715CC53" w:rsidR="00175888" w:rsidRDefault="00175888">
      <w:r>
        <w:rPr>
          <w:b/>
          <w:bCs/>
        </w:rPr>
        <w:lastRenderedPageBreak/>
        <w:t>Server.java:</w:t>
      </w:r>
    </w:p>
    <w:p w14:paraId="00CFB5A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javax.swing</w:t>
      </w:r>
      <w:proofErr w:type="gramEnd"/>
      <w:r w:rsidRPr="00175888">
        <w:rPr>
          <w:rFonts w:ascii="Consolas" w:eastAsia="Times New Roman" w:hAnsi="Consolas" w:cs="Times New Roman"/>
          <w:color w:val="D4D4D4"/>
          <w:sz w:val="21"/>
          <w:szCs w:val="21"/>
          <w:lang w:val="en-IN" w:eastAsia="en-IN"/>
        </w:rPr>
        <w:t>.*;</w:t>
      </w:r>
    </w:p>
    <w:p w14:paraId="3B77BD3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javax.swing</w:t>
      </w:r>
      <w:proofErr w:type="gramEnd"/>
      <w:r w:rsidRPr="00175888">
        <w:rPr>
          <w:rFonts w:ascii="Consolas" w:eastAsia="Times New Roman" w:hAnsi="Consolas" w:cs="Times New Roman"/>
          <w:color w:val="D4D4D4"/>
          <w:sz w:val="21"/>
          <w:szCs w:val="21"/>
          <w:lang w:val="en-IN" w:eastAsia="en-IN"/>
        </w:rPr>
        <w:t>.border.EmptyBorder;</w:t>
      </w:r>
    </w:p>
    <w:p w14:paraId="7BA233F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java.awt.*</w:t>
      </w:r>
      <w:proofErr w:type="gramEnd"/>
      <w:r w:rsidRPr="00175888">
        <w:rPr>
          <w:rFonts w:ascii="Consolas" w:eastAsia="Times New Roman" w:hAnsi="Consolas" w:cs="Times New Roman"/>
          <w:color w:val="D4D4D4"/>
          <w:sz w:val="21"/>
          <w:szCs w:val="21"/>
          <w:lang w:val="en-IN" w:eastAsia="en-IN"/>
        </w:rPr>
        <w:t>;</w:t>
      </w:r>
    </w:p>
    <w:p w14:paraId="18B0088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java.awt.event</w:t>
      </w:r>
      <w:proofErr w:type="gramEnd"/>
      <w:r w:rsidRPr="00175888">
        <w:rPr>
          <w:rFonts w:ascii="Consolas" w:eastAsia="Times New Roman" w:hAnsi="Consolas" w:cs="Times New Roman"/>
          <w:color w:val="D4D4D4"/>
          <w:sz w:val="21"/>
          <w:szCs w:val="21"/>
          <w:lang w:val="en-IN" w:eastAsia="en-IN"/>
        </w:rPr>
        <w:t>.ActionEvent;</w:t>
      </w:r>
    </w:p>
    <w:p w14:paraId="3445259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java.awt.event</w:t>
      </w:r>
      <w:proofErr w:type="gramEnd"/>
      <w:r w:rsidRPr="00175888">
        <w:rPr>
          <w:rFonts w:ascii="Consolas" w:eastAsia="Times New Roman" w:hAnsi="Consolas" w:cs="Times New Roman"/>
          <w:color w:val="D4D4D4"/>
          <w:sz w:val="21"/>
          <w:szCs w:val="21"/>
          <w:lang w:val="en-IN" w:eastAsia="en-IN"/>
        </w:rPr>
        <w:t>.ActionListener;</w:t>
      </w:r>
    </w:p>
    <w:p w14:paraId="5BC03BA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java.awt.event</w:t>
      </w:r>
      <w:proofErr w:type="gramEnd"/>
      <w:r w:rsidRPr="00175888">
        <w:rPr>
          <w:rFonts w:ascii="Consolas" w:eastAsia="Times New Roman" w:hAnsi="Consolas" w:cs="Times New Roman"/>
          <w:color w:val="D4D4D4"/>
          <w:sz w:val="21"/>
          <w:szCs w:val="21"/>
          <w:lang w:val="en-IN" w:eastAsia="en-IN"/>
        </w:rPr>
        <w:t>.MouseEvent;</w:t>
      </w:r>
    </w:p>
    <w:p w14:paraId="78BCF35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java.awt.event</w:t>
      </w:r>
      <w:proofErr w:type="gramEnd"/>
      <w:r w:rsidRPr="00175888">
        <w:rPr>
          <w:rFonts w:ascii="Consolas" w:eastAsia="Times New Roman" w:hAnsi="Consolas" w:cs="Times New Roman"/>
          <w:color w:val="D4D4D4"/>
          <w:sz w:val="21"/>
          <w:szCs w:val="21"/>
          <w:lang w:val="en-IN" w:eastAsia="en-IN"/>
        </w:rPr>
        <w:t>.MouseListener;</w:t>
      </w:r>
    </w:p>
    <w:p w14:paraId="03D05EF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java.io.*</w:t>
      </w:r>
      <w:proofErr w:type="gramEnd"/>
      <w:r w:rsidRPr="00175888">
        <w:rPr>
          <w:rFonts w:ascii="Consolas" w:eastAsia="Times New Roman" w:hAnsi="Consolas" w:cs="Times New Roman"/>
          <w:color w:val="D4D4D4"/>
          <w:sz w:val="21"/>
          <w:szCs w:val="21"/>
          <w:lang w:val="en-IN" w:eastAsia="en-IN"/>
        </w:rPr>
        <w:t>;</w:t>
      </w:r>
    </w:p>
    <w:p w14:paraId="6BD82E6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java.net.ServerSocket</w:t>
      </w:r>
      <w:proofErr w:type="gramEnd"/>
      <w:r w:rsidRPr="00175888">
        <w:rPr>
          <w:rFonts w:ascii="Consolas" w:eastAsia="Times New Roman" w:hAnsi="Consolas" w:cs="Times New Roman"/>
          <w:color w:val="D4D4D4"/>
          <w:sz w:val="21"/>
          <w:szCs w:val="21"/>
          <w:lang w:val="en-IN" w:eastAsia="en-IN"/>
        </w:rPr>
        <w:t>;</w:t>
      </w:r>
    </w:p>
    <w:p w14:paraId="5F79FFB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java.net.Socket</w:t>
      </w:r>
      <w:proofErr w:type="gramEnd"/>
      <w:r w:rsidRPr="00175888">
        <w:rPr>
          <w:rFonts w:ascii="Consolas" w:eastAsia="Times New Roman" w:hAnsi="Consolas" w:cs="Times New Roman"/>
          <w:color w:val="D4D4D4"/>
          <w:sz w:val="21"/>
          <w:szCs w:val="21"/>
          <w:lang w:val="en-IN" w:eastAsia="en-IN"/>
        </w:rPr>
        <w:t>;</w:t>
      </w:r>
    </w:p>
    <w:p w14:paraId="6654BE1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import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4D4D4"/>
          <w:sz w:val="21"/>
          <w:szCs w:val="21"/>
          <w:lang w:val="en-IN" w:eastAsia="en-IN"/>
        </w:rPr>
        <w:t>java.util</w:t>
      </w:r>
      <w:proofErr w:type="gramEnd"/>
      <w:r w:rsidRPr="00175888">
        <w:rPr>
          <w:rFonts w:ascii="Consolas" w:eastAsia="Times New Roman" w:hAnsi="Consolas" w:cs="Times New Roman"/>
          <w:color w:val="D4D4D4"/>
          <w:sz w:val="21"/>
          <w:szCs w:val="21"/>
          <w:lang w:val="en-IN" w:eastAsia="en-IN"/>
        </w:rPr>
        <w:t>.ArrayList;</w:t>
      </w:r>
    </w:p>
    <w:p w14:paraId="5C0E512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2C4D01B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class</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Server</w:t>
      </w:r>
      <w:r w:rsidRPr="00175888">
        <w:rPr>
          <w:rFonts w:ascii="Consolas" w:eastAsia="Times New Roman" w:hAnsi="Consolas" w:cs="Times New Roman"/>
          <w:color w:val="D4D4D4"/>
          <w:sz w:val="21"/>
          <w:szCs w:val="21"/>
          <w:lang w:val="en-IN" w:eastAsia="en-IN"/>
        </w:rPr>
        <w:t xml:space="preserve"> {</w:t>
      </w:r>
    </w:p>
    <w:p w14:paraId="21489A0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94B089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Array list to hold information about the files received.</w:t>
      </w:r>
    </w:p>
    <w:p w14:paraId="4E956C3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static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ArrayList</w:t>
      </w:r>
      <w:r w:rsidRPr="00175888">
        <w:rPr>
          <w:rFonts w:ascii="Consolas" w:eastAsia="Times New Roman" w:hAnsi="Consolas" w:cs="Times New Roman"/>
          <w:color w:val="D4D4D4"/>
          <w:sz w:val="21"/>
          <w:szCs w:val="21"/>
          <w:lang w:val="en-IN" w:eastAsia="en-IN"/>
        </w:rPr>
        <w:t>&lt;</w:t>
      </w:r>
      <w:r w:rsidRPr="00175888">
        <w:rPr>
          <w:rFonts w:ascii="Consolas" w:eastAsia="Times New Roman" w:hAnsi="Consolas" w:cs="Times New Roman"/>
          <w:color w:val="4EC9B0"/>
          <w:sz w:val="21"/>
          <w:szCs w:val="21"/>
          <w:lang w:val="en-IN" w:eastAsia="en-IN"/>
        </w:rPr>
        <w:t>MyFile</w:t>
      </w:r>
      <w:r w:rsidRPr="00175888">
        <w:rPr>
          <w:rFonts w:ascii="Consolas" w:eastAsia="Times New Roman" w:hAnsi="Consolas" w:cs="Times New Roman"/>
          <w:color w:val="D4D4D4"/>
          <w:sz w:val="21"/>
          <w:szCs w:val="21"/>
          <w:lang w:val="en-IN" w:eastAsia="en-IN"/>
        </w:rPr>
        <w:t xml:space="preserve">&gt; </w:t>
      </w:r>
      <w:r w:rsidRPr="00175888">
        <w:rPr>
          <w:rFonts w:ascii="Consolas" w:eastAsia="Times New Roman" w:hAnsi="Consolas" w:cs="Times New Roman"/>
          <w:color w:val="9CDCFE"/>
          <w:sz w:val="21"/>
          <w:szCs w:val="21"/>
          <w:lang w:val="en-IN" w:eastAsia="en-IN"/>
        </w:rPr>
        <w:t>myFiles</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ArrayList</w:t>
      </w:r>
      <w:r w:rsidRPr="00175888">
        <w:rPr>
          <w:rFonts w:ascii="Consolas" w:eastAsia="Times New Roman" w:hAnsi="Consolas" w:cs="Times New Roman"/>
          <w:color w:val="D4D4D4"/>
          <w:sz w:val="21"/>
          <w:szCs w:val="21"/>
          <w:lang w:val="en-IN" w:eastAsia="en-IN"/>
        </w:rPr>
        <w:t>&lt;</w:t>
      </w:r>
      <w:proofErr w:type="gramStart"/>
      <w:r w:rsidRPr="00175888">
        <w:rPr>
          <w:rFonts w:ascii="Consolas" w:eastAsia="Times New Roman" w:hAnsi="Consolas" w:cs="Times New Roman"/>
          <w:color w:val="D4D4D4"/>
          <w:sz w:val="21"/>
          <w:szCs w:val="21"/>
          <w:lang w:val="en-IN" w:eastAsia="en-IN"/>
        </w:rPr>
        <w:t>&gt;(</w:t>
      </w:r>
      <w:proofErr w:type="gramEnd"/>
      <w:r w:rsidRPr="00175888">
        <w:rPr>
          <w:rFonts w:ascii="Consolas" w:eastAsia="Times New Roman" w:hAnsi="Consolas" w:cs="Times New Roman"/>
          <w:color w:val="D4D4D4"/>
          <w:sz w:val="21"/>
          <w:szCs w:val="21"/>
          <w:lang w:val="en-IN" w:eastAsia="en-IN"/>
        </w:rPr>
        <w:t>);</w:t>
      </w:r>
    </w:p>
    <w:p w14:paraId="5565280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24BEBC7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static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main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args</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throws</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IOException</w:t>
      </w:r>
      <w:r w:rsidRPr="00175888">
        <w:rPr>
          <w:rFonts w:ascii="Consolas" w:eastAsia="Times New Roman" w:hAnsi="Consolas" w:cs="Times New Roman"/>
          <w:color w:val="D4D4D4"/>
          <w:sz w:val="21"/>
          <w:szCs w:val="21"/>
          <w:lang w:val="en-IN" w:eastAsia="en-IN"/>
        </w:rPr>
        <w:t xml:space="preserve"> {</w:t>
      </w:r>
    </w:p>
    <w:p w14:paraId="4451D69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2A2F84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Used to track the file (jpanel that has the file name in it on a label).</w:t>
      </w:r>
    </w:p>
    <w:p w14:paraId="111BEBA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fileId</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p>
    <w:p w14:paraId="772C250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3967D8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Main container, set the name.</w:t>
      </w:r>
    </w:p>
    <w:p w14:paraId="6F5B609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JFrame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JFrame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"Java File Server"</w:t>
      </w:r>
      <w:r w:rsidRPr="00175888">
        <w:rPr>
          <w:rFonts w:ascii="Consolas" w:eastAsia="Times New Roman" w:hAnsi="Consolas" w:cs="Times New Roman"/>
          <w:color w:val="D4D4D4"/>
          <w:sz w:val="21"/>
          <w:szCs w:val="21"/>
          <w:lang w:val="en-IN" w:eastAsia="en-IN"/>
        </w:rPr>
        <w:t>);</w:t>
      </w:r>
    </w:p>
    <w:p w14:paraId="1F96518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size of the frame.</w:t>
      </w:r>
    </w:p>
    <w:p w14:paraId="64C1C66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setSize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400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400</w:t>
      </w:r>
      <w:r w:rsidRPr="00175888">
        <w:rPr>
          <w:rFonts w:ascii="Consolas" w:eastAsia="Times New Roman" w:hAnsi="Consolas" w:cs="Times New Roman"/>
          <w:color w:val="D4D4D4"/>
          <w:sz w:val="21"/>
          <w:szCs w:val="21"/>
          <w:lang w:val="en-IN" w:eastAsia="en-IN"/>
        </w:rPr>
        <w:t>);</w:t>
      </w:r>
    </w:p>
    <w:p w14:paraId="78E5905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Give the frame a box layout that stacks its children on top of each other.</w:t>
      </w:r>
    </w:p>
    <w:p w14:paraId="19DF76E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BoxLayout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getContentPane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BoxLayout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Y_AXIS</w:t>
      </w:r>
      <w:r w:rsidRPr="00175888">
        <w:rPr>
          <w:rFonts w:ascii="Consolas" w:eastAsia="Times New Roman" w:hAnsi="Consolas" w:cs="Times New Roman"/>
          <w:color w:val="D4D4D4"/>
          <w:sz w:val="21"/>
          <w:szCs w:val="21"/>
          <w:lang w:val="en-IN" w:eastAsia="en-IN"/>
        </w:rPr>
        <w:t>));</w:t>
      </w:r>
    </w:p>
    <w:p w14:paraId="2CE079C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When closing the frame also close the program.</w:t>
      </w:r>
    </w:p>
    <w:p w14:paraId="3AAC40D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setDefaultCloseOperation</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EXIT_ON_CLOSE</w:t>
      </w:r>
      <w:r w:rsidRPr="00175888">
        <w:rPr>
          <w:rFonts w:ascii="Consolas" w:eastAsia="Times New Roman" w:hAnsi="Consolas" w:cs="Times New Roman"/>
          <w:color w:val="D4D4D4"/>
          <w:sz w:val="21"/>
          <w:szCs w:val="21"/>
          <w:lang w:val="en-IN" w:eastAsia="en-IN"/>
        </w:rPr>
        <w:t>);</w:t>
      </w:r>
    </w:p>
    <w:p w14:paraId="7D40AD3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541A51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Panel that will hold the title label and the other jpanels.</w:t>
      </w:r>
    </w:p>
    <w:p w14:paraId="32665CB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JPanel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JPanel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w:t>
      </w:r>
    </w:p>
    <w:p w14:paraId="1BFF7C4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the panel that contains everything to stack its child elements on top of eachother.</w:t>
      </w:r>
    </w:p>
    <w:p w14:paraId="335042B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BoxLayout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jPanel, </w:t>
      </w:r>
      <w:r w:rsidRPr="00175888">
        <w:rPr>
          <w:rFonts w:ascii="Consolas" w:eastAsia="Times New Roman" w:hAnsi="Consolas" w:cs="Times New Roman"/>
          <w:color w:val="9CDCFE"/>
          <w:sz w:val="21"/>
          <w:szCs w:val="21"/>
          <w:lang w:val="en-IN" w:eastAsia="en-IN"/>
        </w:rPr>
        <w:t>BoxLayout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Y_AXIS</w:t>
      </w:r>
      <w:r w:rsidRPr="00175888">
        <w:rPr>
          <w:rFonts w:ascii="Consolas" w:eastAsia="Times New Roman" w:hAnsi="Consolas" w:cs="Times New Roman"/>
          <w:color w:val="D4D4D4"/>
          <w:sz w:val="21"/>
          <w:szCs w:val="21"/>
          <w:lang w:val="en-IN" w:eastAsia="en-IN"/>
        </w:rPr>
        <w:t>));</w:t>
      </w:r>
    </w:p>
    <w:p w14:paraId="291BDE1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2D23E50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it scrollable when the data gets in jpanel.</w:t>
      </w:r>
    </w:p>
    <w:p w14:paraId="5515509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JScrollPane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jScrollPane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JScrollPane</w:t>
      </w:r>
      <w:r w:rsidRPr="00175888">
        <w:rPr>
          <w:rFonts w:ascii="Consolas" w:eastAsia="Times New Roman" w:hAnsi="Consolas" w:cs="Times New Roman"/>
          <w:color w:val="D4D4D4"/>
          <w:sz w:val="21"/>
          <w:szCs w:val="21"/>
          <w:lang w:val="en-IN" w:eastAsia="en-IN"/>
        </w:rPr>
        <w:t>(jPanel);</w:t>
      </w:r>
    </w:p>
    <w:p w14:paraId="2DC1D36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it so there is always a vertical scrollbar.</w:t>
      </w:r>
    </w:p>
    <w:p w14:paraId="7FD6E2E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r w:rsidRPr="00175888">
        <w:rPr>
          <w:rFonts w:ascii="Consolas" w:eastAsia="Times New Roman" w:hAnsi="Consolas" w:cs="Times New Roman"/>
          <w:color w:val="9CDCFE"/>
          <w:sz w:val="21"/>
          <w:szCs w:val="21"/>
          <w:lang w:val="en-IN" w:eastAsia="en-IN"/>
        </w:rPr>
        <w:t>jScrollPane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setVerticalScrollBarPolicy</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JScrollPane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VERTICAL_SCROLLBAR_ALWAYS</w:t>
      </w:r>
      <w:r w:rsidRPr="00175888">
        <w:rPr>
          <w:rFonts w:ascii="Consolas" w:eastAsia="Times New Roman" w:hAnsi="Consolas" w:cs="Times New Roman"/>
          <w:color w:val="D4D4D4"/>
          <w:sz w:val="21"/>
          <w:szCs w:val="21"/>
          <w:lang w:val="en-IN" w:eastAsia="en-IN"/>
        </w:rPr>
        <w:t>);</w:t>
      </w:r>
    </w:p>
    <w:p w14:paraId="71CB169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72DE5D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Title above panel.</w:t>
      </w:r>
    </w:p>
    <w:p w14:paraId="56D713E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JLabel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JLabel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"Java File Receiver"</w:t>
      </w:r>
      <w:r w:rsidRPr="00175888">
        <w:rPr>
          <w:rFonts w:ascii="Consolas" w:eastAsia="Times New Roman" w:hAnsi="Consolas" w:cs="Times New Roman"/>
          <w:color w:val="D4D4D4"/>
          <w:sz w:val="21"/>
          <w:szCs w:val="21"/>
          <w:lang w:val="en-IN" w:eastAsia="en-IN"/>
        </w:rPr>
        <w:t>);</w:t>
      </w:r>
    </w:p>
    <w:p w14:paraId="1422E0C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Change the font of the title.</w:t>
      </w:r>
    </w:p>
    <w:p w14:paraId="1917038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25</w:t>
      </w:r>
      <w:r w:rsidRPr="00175888">
        <w:rPr>
          <w:rFonts w:ascii="Consolas" w:eastAsia="Times New Roman" w:hAnsi="Consolas" w:cs="Times New Roman"/>
          <w:color w:val="D4D4D4"/>
          <w:sz w:val="21"/>
          <w:szCs w:val="21"/>
          <w:lang w:val="en-IN" w:eastAsia="en-IN"/>
        </w:rPr>
        <w:t>));</w:t>
      </w:r>
    </w:p>
    <w:p w14:paraId="22EFDAF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a border around the title for spacing.</w:t>
      </w:r>
    </w:p>
    <w:p w14:paraId="66B1008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setBorder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EmptyBorder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10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p>
    <w:p w14:paraId="2F6E85C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Center the title horizontally in the middle of the frame.</w:t>
      </w:r>
    </w:p>
    <w:p w14:paraId="3E0FD0E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setAlignmentX</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Component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CENTER_ALIGNMENT</w:t>
      </w:r>
      <w:r w:rsidRPr="00175888">
        <w:rPr>
          <w:rFonts w:ascii="Consolas" w:eastAsia="Times New Roman" w:hAnsi="Consolas" w:cs="Times New Roman"/>
          <w:color w:val="D4D4D4"/>
          <w:sz w:val="21"/>
          <w:szCs w:val="21"/>
          <w:lang w:val="en-IN" w:eastAsia="en-IN"/>
        </w:rPr>
        <w:t>);</w:t>
      </w:r>
    </w:p>
    <w:p w14:paraId="7FCD258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C26559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everything to the main GUI.</w:t>
      </w:r>
    </w:p>
    <w:p w14:paraId="65AE1A5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(jlTitle);</w:t>
      </w:r>
    </w:p>
    <w:p w14:paraId="6335FE2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(jScrollPane);</w:t>
      </w:r>
    </w:p>
    <w:p w14:paraId="296524D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the GUI show up.</w:t>
      </w:r>
    </w:p>
    <w:p w14:paraId="28434F2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setVisible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569CD6"/>
          <w:sz w:val="21"/>
          <w:szCs w:val="21"/>
          <w:lang w:val="en-IN" w:eastAsia="en-IN"/>
        </w:rPr>
        <w:t>true</w:t>
      </w:r>
      <w:r w:rsidRPr="00175888">
        <w:rPr>
          <w:rFonts w:ascii="Consolas" w:eastAsia="Times New Roman" w:hAnsi="Consolas" w:cs="Times New Roman"/>
          <w:color w:val="D4D4D4"/>
          <w:sz w:val="21"/>
          <w:szCs w:val="21"/>
          <w:lang w:val="en-IN" w:eastAsia="en-IN"/>
        </w:rPr>
        <w:t>);</w:t>
      </w:r>
    </w:p>
    <w:p w14:paraId="39407F7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A6681B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a server socket that the server will be listening with.</w:t>
      </w:r>
    </w:p>
    <w:p w14:paraId="498C58D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ServerSocket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serverSocket</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ServerSocket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1234</w:t>
      </w:r>
      <w:r w:rsidRPr="00175888">
        <w:rPr>
          <w:rFonts w:ascii="Consolas" w:eastAsia="Times New Roman" w:hAnsi="Consolas" w:cs="Times New Roman"/>
          <w:color w:val="D4D4D4"/>
          <w:sz w:val="21"/>
          <w:szCs w:val="21"/>
          <w:lang w:val="en-IN" w:eastAsia="en-IN"/>
        </w:rPr>
        <w:t>);</w:t>
      </w:r>
    </w:p>
    <w:p w14:paraId="28395C5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B994C5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This while loop will run forever so the server will never stop unless the application is closed.</w:t>
      </w:r>
    </w:p>
    <w:p w14:paraId="0312059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while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true</w:t>
      </w:r>
      <w:r w:rsidRPr="00175888">
        <w:rPr>
          <w:rFonts w:ascii="Consolas" w:eastAsia="Times New Roman" w:hAnsi="Consolas" w:cs="Times New Roman"/>
          <w:color w:val="D4D4D4"/>
          <w:sz w:val="21"/>
          <w:szCs w:val="21"/>
          <w:lang w:val="en-IN" w:eastAsia="en-IN"/>
        </w:rPr>
        <w:t>) {</w:t>
      </w:r>
    </w:p>
    <w:p w14:paraId="656E1C5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4C43352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try</w:t>
      </w:r>
      <w:r w:rsidRPr="00175888">
        <w:rPr>
          <w:rFonts w:ascii="Consolas" w:eastAsia="Times New Roman" w:hAnsi="Consolas" w:cs="Times New Roman"/>
          <w:color w:val="D4D4D4"/>
          <w:sz w:val="21"/>
          <w:szCs w:val="21"/>
          <w:lang w:val="en-IN" w:eastAsia="en-IN"/>
        </w:rPr>
        <w:t xml:space="preserve"> {</w:t>
      </w:r>
    </w:p>
    <w:p w14:paraId="495B762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Wait for a client to connect and when they do create a socket to communicate with them.</w:t>
      </w:r>
    </w:p>
    <w:p w14:paraId="54CFC31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Socket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socket</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9CDCFE"/>
          <w:sz w:val="21"/>
          <w:szCs w:val="21"/>
          <w:lang w:val="en-IN" w:eastAsia="en-IN"/>
        </w:rPr>
        <w:t>serverSocket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accept</w:t>
      </w:r>
      <w:r w:rsidRPr="00175888">
        <w:rPr>
          <w:rFonts w:ascii="Consolas" w:eastAsia="Times New Roman" w:hAnsi="Consolas" w:cs="Times New Roman"/>
          <w:color w:val="D4D4D4"/>
          <w:sz w:val="21"/>
          <w:szCs w:val="21"/>
          <w:lang w:val="en-IN" w:eastAsia="en-IN"/>
        </w:rPr>
        <w:t>();</w:t>
      </w:r>
    </w:p>
    <w:p w14:paraId="417BB01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411FCD7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Stream to receive data from the client through the socket.</w:t>
      </w:r>
    </w:p>
    <w:p w14:paraId="7C1AC11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DataInputStream</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dataInputStream</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DataInputStream</w:t>
      </w:r>
      <w:r w:rsidRPr="00175888">
        <w:rPr>
          <w:rFonts w:ascii="Consolas" w:eastAsia="Times New Roman" w:hAnsi="Consolas" w:cs="Times New Roman"/>
          <w:color w:val="D4D4D4"/>
          <w:sz w:val="21"/>
          <w:szCs w:val="21"/>
          <w:lang w:val="en-IN" w:eastAsia="en-IN"/>
        </w:rPr>
        <w:t>(</w:t>
      </w:r>
      <w:proofErr w:type="gramStart"/>
      <w:r w:rsidRPr="00175888">
        <w:rPr>
          <w:rFonts w:ascii="Consolas" w:eastAsia="Times New Roman" w:hAnsi="Consolas" w:cs="Times New Roman"/>
          <w:color w:val="9CDCFE"/>
          <w:sz w:val="21"/>
          <w:szCs w:val="21"/>
          <w:lang w:val="en-IN" w:eastAsia="en-IN"/>
        </w:rPr>
        <w:t>socket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getInputStream</w:t>
      </w:r>
      <w:proofErr w:type="gramEnd"/>
      <w:r w:rsidRPr="00175888">
        <w:rPr>
          <w:rFonts w:ascii="Consolas" w:eastAsia="Times New Roman" w:hAnsi="Consolas" w:cs="Times New Roman"/>
          <w:color w:val="D4D4D4"/>
          <w:sz w:val="21"/>
          <w:szCs w:val="21"/>
          <w:lang w:val="en-IN" w:eastAsia="en-IN"/>
        </w:rPr>
        <w:t>());</w:t>
      </w:r>
    </w:p>
    <w:p w14:paraId="296DC42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309F1B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Read the size of the file name so know when to stop reading.</w:t>
      </w:r>
    </w:p>
    <w:p w14:paraId="5F8BD20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fileNameLength</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9CDCFE"/>
          <w:sz w:val="21"/>
          <w:szCs w:val="21"/>
          <w:lang w:val="en-IN" w:eastAsia="en-IN"/>
        </w:rPr>
        <w:t>dataInputStream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readInt</w:t>
      </w:r>
      <w:r w:rsidRPr="00175888">
        <w:rPr>
          <w:rFonts w:ascii="Consolas" w:eastAsia="Times New Roman" w:hAnsi="Consolas" w:cs="Times New Roman"/>
          <w:color w:val="D4D4D4"/>
          <w:sz w:val="21"/>
          <w:szCs w:val="21"/>
          <w:lang w:val="en-IN" w:eastAsia="en-IN"/>
        </w:rPr>
        <w:t>();</w:t>
      </w:r>
    </w:p>
    <w:p w14:paraId="12042B0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If the file exists</w:t>
      </w:r>
    </w:p>
    <w:p w14:paraId="44F3B45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if</w:t>
      </w:r>
      <w:r w:rsidRPr="00175888">
        <w:rPr>
          <w:rFonts w:ascii="Consolas" w:eastAsia="Times New Roman" w:hAnsi="Consolas" w:cs="Times New Roman"/>
          <w:color w:val="D4D4D4"/>
          <w:sz w:val="21"/>
          <w:szCs w:val="21"/>
          <w:lang w:val="en-IN" w:eastAsia="en-IN"/>
        </w:rPr>
        <w:t xml:space="preserve"> (fileNameLength &gt;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w:t>
      </w:r>
    </w:p>
    <w:p w14:paraId="545B212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Byte array to hold name of file.</w:t>
      </w:r>
    </w:p>
    <w:p w14:paraId="4714FA4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fileNameBytes</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[fileNameLength];</w:t>
      </w:r>
    </w:p>
    <w:p w14:paraId="0AD1D5A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Read from the input stream into the byte array.</w:t>
      </w:r>
    </w:p>
    <w:p w14:paraId="2EFE1E1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dataInputStream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readFully</w:t>
      </w:r>
      <w:r w:rsidRPr="00175888">
        <w:rPr>
          <w:rFonts w:ascii="Consolas" w:eastAsia="Times New Roman" w:hAnsi="Consolas" w:cs="Times New Roman"/>
          <w:color w:val="D4D4D4"/>
          <w:sz w:val="21"/>
          <w:szCs w:val="21"/>
          <w:lang w:val="en-IN" w:eastAsia="en-IN"/>
        </w:rPr>
        <w:t xml:space="preserve">(fileNameBytes,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fileNameBytes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length</w:t>
      </w:r>
      <w:r w:rsidRPr="00175888">
        <w:rPr>
          <w:rFonts w:ascii="Consolas" w:eastAsia="Times New Roman" w:hAnsi="Consolas" w:cs="Times New Roman"/>
          <w:color w:val="D4D4D4"/>
          <w:sz w:val="21"/>
          <w:szCs w:val="21"/>
          <w:lang w:val="en-IN" w:eastAsia="en-IN"/>
        </w:rPr>
        <w:t>);</w:t>
      </w:r>
    </w:p>
    <w:p w14:paraId="65D4471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the file name from the byte array.</w:t>
      </w:r>
    </w:p>
    <w:p w14:paraId="1BB74FA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fileName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String</w:t>
      </w:r>
      <w:r w:rsidRPr="00175888">
        <w:rPr>
          <w:rFonts w:ascii="Consolas" w:eastAsia="Times New Roman" w:hAnsi="Consolas" w:cs="Times New Roman"/>
          <w:color w:val="D4D4D4"/>
          <w:sz w:val="21"/>
          <w:szCs w:val="21"/>
          <w:lang w:val="en-IN" w:eastAsia="en-IN"/>
        </w:rPr>
        <w:t>(fileNameBytes);</w:t>
      </w:r>
    </w:p>
    <w:p w14:paraId="6277E33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r w:rsidRPr="00175888">
        <w:rPr>
          <w:rFonts w:ascii="Consolas" w:eastAsia="Times New Roman" w:hAnsi="Consolas" w:cs="Times New Roman"/>
          <w:color w:val="6A9955"/>
          <w:sz w:val="21"/>
          <w:szCs w:val="21"/>
          <w:lang w:val="en-IN" w:eastAsia="en-IN"/>
        </w:rPr>
        <w:t>// Read how much data to expect for the actual content of the file.</w:t>
      </w:r>
    </w:p>
    <w:p w14:paraId="2C552A4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fileContentLength</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9CDCFE"/>
          <w:sz w:val="21"/>
          <w:szCs w:val="21"/>
          <w:lang w:val="en-IN" w:eastAsia="en-IN"/>
        </w:rPr>
        <w:t>dataInputStream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readInt</w:t>
      </w:r>
      <w:r w:rsidRPr="00175888">
        <w:rPr>
          <w:rFonts w:ascii="Consolas" w:eastAsia="Times New Roman" w:hAnsi="Consolas" w:cs="Times New Roman"/>
          <w:color w:val="D4D4D4"/>
          <w:sz w:val="21"/>
          <w:szCs w:val="21"/>
          <w:lang w:val="en-IN" w:eastAsia="en-IN"/>
        </w:rPr>
        <w:t>();</w:t>
      </w:r>
    </w:p>
    <w:p w14:paraId="5A44739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If the file exists.</w:t>
      </w:r>
    </w:p>
    <w:p w14:paraId="0F1404E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if</w:t>
      </w:r>
      <w:r w:rsidRPr="00175888">
        <w:rPr>
          <w:rFonts w:ascii="Consolas" w:eastAsia="Times New Roman" w:hAnsi="Consolas" w:cs="Times New Roman"/>
          <w:color w:val="D4D4D4"/>
          <w:sz w:val="21"/>
          <w:szCs w:val="21"/>
          <w:lang w:val="en-IN" w:eastAsia="en-IN"/>
        </w:rPr>
        <w:t xml:space="preserve"> (fileContentLength &gt;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w:t>
      </w:r>
    </w:p>
    <w:p w14:paraId="0E0C2A7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Array to hold the file data.</w:t>
      </w:r>
    </w:p>
    <w:p w14:paraId="03C510D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fileContentBytes</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[fileContentLength];</w:t>
      </w:r>
    </w:p>
    <w:p w14:paraId="3A22B44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Read from the input stream into the fileContentBytes array.</w:t>
      </w:r>
    </w:p>
    <w:p w14:paraId="606B1B4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dataInputStream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readFully</w:t>
      </w:r>
      <w:r w:rsidRPr="00175888">
        <w:rPr>
          <w:rFonts w:ascii="Consolas" w:eastAsia="Times New Roman" w:hAnsi="Consolas" w:cs="Times New Roman"/>
          <w:color w:val="D4D4D4"/>
          <w:sz w:val="21"/>
          <w:szCs w:val="21"/>
          <w:lang w:val="en-IN" w:eastAsia="en-IN"/>
        </w:rPr>
        <w:t xml:space="preserve">(fileContentBytes,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fileContentBytes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length</w:t>
      </w:r>
      <w:r w:rsidRPr="00175888">
        <w:rPr>
          <w:rFonts w:ascii="Consolas" w:eastAsia="Times New Roman" w:hAnsi="Consolas" w:cs="Times New Roman"/>
          <w:color w:val="D4D4D4"/>
          <w:sz w:val="21"/>
          <w:szCs w:val="21"/>
          <w:lang w:val="en-IN" w:eastAsia="en-IN"/>
        </w:rPr>
        <w:t>);</w:t>
      </w:r>
    </w:p>
    <w:p w14:paraId="0801521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Panel to hold the picture and file name.</w:t>
      </w:r>
    </w:p>
    <w:p w14:paraId="35B664F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JPanel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jpFileRow</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JPanel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w:t>
      </w:r>
    </w:p>
    <w:p w14:paraId="314D1FB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jpFileRow</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BoxLayout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jpFileRow, </w:t>
      </w:r>
      <w:r w:rsidRPr="00175888">
        <w:rPr>
          <w:rFonts w:ascii="Consolas" w:eastAsia="Times New Roman" w:hAnsi="Consolas" w:cs="Times New Roman"/>
          <w:color w:val="9CDCFE"/>
          <w:sz w:val="21"/>
          <w:szCs w:val="21"/>
          <w:lang w:val="en-IN" w:eastAsia="en-IN"/>
        </w:rPr>
        <w:t>BoxLayout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X_AXIS</w:t>
      </w:r>
      <w:r w:rsidRPr="00175888">
        <w:rPr>
          <w:rFonts w:ascii="Consolas" w:eastAsia="Times New Roman" w:hAnsi="Consolas" w:cs="Times New Roman"/>
          <w:color w:val="D4D4D4"/>
          <w:sz w:val="21"/>
          <w:szCs w:val="21"/>
          <w:lang w:val="en-IN" w:eastAsia="en-IN"/>
        </w:rPr>
        <w:t>));</w:t>
      </w:r>
    </w:p>
    <w:p w14:paraId="76C5A4B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file name.</w:t>
      </w:r>
    </w:p>
    <w:p w14:paraId="174CCB0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JLabel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jlFileName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JLabel</w:t>
      </w:r>
      <w:r w:rsidRPr="00175888">
        <w:rPr>
          <w:rFonts w:ascii="Consolas" w:eastAsia="Times New Roman" w:hAnsi="Consolas" w:cs="Times New Roman"/>
          <w:color w:val="D4D4D4"/>
          <w:sz w:val="21"/>
          <w:szCs w:val="21"/>
          <w:lang w:val="en-IN" w:eastAsia="en-IN"/>
        </w:rPr>
        <w:t>(fileName);</w:t>
      </w:r>
    </w:p>
    <w:p w14:paraId="7815E7E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p>
    <w:p w14:paraId="7B6EFF6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setBorder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EmptyBorder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10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10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p>
    <w:p w14:paraId="6C4A0FE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if</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getFileExtension</w:t>
      </w:r>
      <w:r w:rsidRPr="00175888">
        <w:rPr>
          <w:rFonts w:ascii="Consolas" w:eastAsia="Times New Roman" w:hAnsi="Consolas" w:cs="Times New Roman"/>
          <w:color w:val="D4D4D4"/>
          <w:sz w:val="21"/>
          <w:szCs w:val="21"/>
          <w:lang w:val="en-IN" w:eastAsia="en-IN"/>
        </w:rPr>
        <w:t>(fileName</w:t>
      </w:r>
      <w:proofErr w:type="gramStart"/>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equalsIgnoreCase</w:t>
      </w:r>
      <w:proofErr w:type="gramEnd"/>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E9178"/>
          <w:sz w:val="21"/>
          <w:szCs w:val="21"/>
          <w:lang w:val="en-IN" w:eastAsia="en-IN"/>
        </w:rPr>
        <w:t>"txt"</w:t>
      </w:r>
      <w:r w:rsidRPr="00175888">
        <w:rPr>
          <w:rFonts w:ascii="Consolas" w:eastAsia="Times New Roman" w:hAnsi="Consolas" w:cs="Times New Roman"/>
          <w:color w:val="D4D4D4"/>
          <w:sz w:val="21"/>
          <w:szCs w:val="21"/>
          <w:lang w:val="en-IN" w:eastAsia="en-IN"/>
        </w:rPr>
        <w:t>)) {</w:t>
      </w:r>
    </w:p>
    <w:p w14:paraId="704FFA6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name to be the fileId so you can get the correct file from the panel.</w:t>
      </w:r>
    </w:p>
    <w:p w14:paraId="4745851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jpFileRow</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String</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valueOf</w:t>
      </w:r>
      <w:r w:rsidRPr="00175888">
        <w:rPr>
          <w:rFonts w:ascii="Consolas" w:eastAsia="Times New Roman" w:hAnsi="Consolas" w:cs="Times New Roman"/>
          <w:color w:val="D4D4D4"/>
          <w:sz w:val="21"/>
          <w:szCs w:val="21"/>
          <w:lang w:val="en-IN" w:eastAsia="en-IN"/>
        </w:rPr>
        <w:t>(fileId)));</w:t>
      </w:r>
    </w:p>
    <w:p w14:paraId="511007E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jpFileRow</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addMouseListener</w:t>
      </w:r>
      <w:r w:rsidRPr="00175888">
        <w:rPr>
          <w:rFonts w:ascii="Consolas" w:eastAsia="Times New Roman" w:hAnsi="Consolas" w:cs="Times New Roman"/>
          <w:color w:val="D4D4D4"/>
          <w:sz w:val="21"/>
          <w:szCs w:val="21"/>
          <w:lang w:val="en-IN" w:eastAsia="en-IN"/>
        </w:rPr>
        <w:t>(</w:t>
      </w:r>
      <w:proofErr w:type="gramStart"/>
      <w:r w:rsidRPr="00175888">
        <w:rPr>
          <w:rFonts w:ascii="Consolas" w:eastAsia="Times New Roman" w:hAnsi="Consolas" w:cs="Times New Roman"/>
          <w:color w:val="DCDCAA"/>
          <w:sz w:val="21"/>
          <w:szCs w:val="21"/>
          <w:lang w:val="en-IN" w:eastAsia="en-IN"/>
        </w:rPr>
        <w:t>getMyMouseListener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w:t>
      </w:r>
    </w:p>
    <w:p w14:paraId="6F0BA0A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everything.</w:t>
      </w:r>
    </w:p>
    <w:p w14:paraId="2C1FE77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jpFileRow</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(jlFileName);</w:t>
      </w:r>
    </w:p>
    <w:p w14:paraId="5EFE7E6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(jpFileRow);</w:t>
      </w:r>
    </w:p>
    <w:p w14:paraId="64439FD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validate</w:t>
      </w:r>
      <w:r w:rsidRPr="00175888">
        <w:rPr>
          <w:rFonts w:ascii="Consolas" w:eastAsia="Times New Roman" w:hAnsi="Consolas" w:cs="Times New Roman"/>
          <w:color w:val="D4D4D4"/>
          <w:sz w:val="21"/>
          <w:szCs w:val="21"/>
          <w:lang w:val="en-IN" w:eastAsia="en-IN"/>
        </w:rPr>
        <w:t>();</w:t>
      </w:r>
    </w:p>
    <w:p w14:paraId="1157C8F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else</w:t>
      </w:r>
      <w:r w:rsidRPr="00175888">
        <w:rPr>
          <w:rFonts w:ascii="Consolas" w:eastAsia="Times New Roman" w:hAnsi="Consolas" w:cs="Times New Roman"/>
          <w:color w:val="D4D4D4"/>
          <w:sz w:val="21"/>
          <w:szCs w:val="21"/>
          <w:lang w:val="en-IN" w:eastAsia="en-IN"/>
        </w:rPr>
        <w:t xml:space="preserve"> {</w:t>
      </w:r>
    </w:p>
    <w:p w14:paraId="6FC52E4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name to be the fileId so you can get the correct file from the panel.</w:t>
      </w:r>
    </w:p>
    <w:p w14:paraId="7A8D3A5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jpFileRow</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String</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valueOf</w:t>
      </w:r>
      <w:r w:rsidRPr="00175888">
        <w:rPr>
          <w:rFonts w:ascii="Consolas" w:eastAsia="Times New Roman" w:hAnsi="Consolas" w:cs="Times New Roman"/>
          <w:color w:val="D4D4D4"/>
          <w:sz w:val="21"/>
          <w:szCs w:val="21"/>
          <w:lang w:val="en-IN" w:eastAsia="en-IN"/>
        </w:rPr>
        <w:t>(fileId)));</w:t>
      </w:r>
    </w:p>
    <w:p w14:paraId="170553F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a mouse listener so when it is clicked the popup appears.</w:t>
      </w:r>
    </w:p>
    <w:p w14:paraId="4272CB2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jpFileRow</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addMouseListener</w:t>
      </w:r>
      <w:r w:rsidRPr="00175888">
        <w:rPr>
          <w:rFonts w:ascii="Consolas" w:eastAsia="Times New Roman" w:hAnsi="Consolas" w:cs="Times New Roman"/>
          <w:color w:val="D4D4D4"/>
          <w:sz w:val="21"/>
          <w:szCs w:val="21"/>
          <w:lang w:val="en-IN" w:eastAsia="en-IN"/>
        </w:rPr>
        <w:t>(</w:t>
      </w:r>
      <w:proofErr w:type="gramStart"/>
      <w:r w:rsidRPr="00175888">
        <w:rPr>
          <w:rFonts w:ascii="Consolas" w:eastAsia="Times New Roman" w:hAnsi="Consolas" w:cs="Times New Roman"/>
          <w:color w:val="DCDCAA"/>
          <w:sz w:val="21"/>
          <w:szCs w:val="21"/>
          <w:lang w:val="en-IN" w:eastAsia="en-IN"/>
        </w:rPr>
        <w:t>getMyMouseListener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w:t>
      </w:r>
    </w:p>
    <w:p w14:paraId="48E949C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the file name and pic type to the panel and then add panel to parent panel.</w:t>
      </w:r>
    </w:p>
    <w:p w14:paraId="38C0154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jpFileRow</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(jlFileName);</w:t>
      </w:r>
    </w:p>
    <w:p w14:paraId="3BFC672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(jpFileRow);</w:t>
      </w:r>
    </w:p>
    <w:p w14:paraId="5D0D5B3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Perform a relayout.</w:t>
      </w:r>
    </w:p>
    <w:p w14:paraId="647235D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validate</w:t>
      </w:r>
      <w:r w:rsidRPr="00175888">
        <w:rPr>
          <w:rFonts w:ascii="Consolas" w:eastAsia="Times New Roman" w:hAnsi="Consolas" w:cs="Times New Roman"/>
          <w:color w:val="D4D4D4"/>
          <w:sz w:val="21"/>
          <w:szCs w:val="21"/>
          <w:lang w:val="en-IN" w:eastAsia="en-IN"/>
        </w:rPr>
        <w:t>();</w:t>
      </w:r>
    </w:p>
    <w:p w14:paraId="0C88243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5DE1304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23063B1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the new file to the array list which holds all our data.</w:t>
      </w:r>
    </w:p>
    <w:p w14:paraId="41166BC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proofErr w:type="gramStart"/>
      <w:r w:rsidRPr="00175888">
        <w:rPr>
          <w:rFonts w:ascii="Consolas" w:eastAsia="Times New Roman" w:hAnsi="Consolas" w:cs="Times New Roman"/>
          <w:color w:val="9CDCFE"/>
          <w:sz w:val="21"/>
          <w:szCs w:val="21"/>
          <w:lang w:val="en-IN" w:eastAsia="en-IN"/>
        </w:rPr>
        <w:t>myFiles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MyFile</w:t>
      </w:r>
      <w:r w:rsidRPr="00175888">
        <w:rPr>
          <w:rFonts w:ascii="Consolas" w:eastAsia="Times New Roman" w:hAnsi="Consolas" w:cs="Times New Roman"/>
          <w:color w:val="D4D4D4"/>
          <w:sz w:val="21"/>
          <w:szCs w:val="21"/>
          <w:lang w:val="en-IN" w:eastAsia="en-IN"/>
        </w:rPr>
        <w:t xml:space="preserve">(fileId, fileName, fileContentBytes, </w:t>
      </w:r>
      <w:r w:rsidRPr="00175888">
        <w:rPr>
          <w:rFonts w:ascii="Consolas" w:eastAsia="Times New Roman" w:hAnsi="Consolas" w:cs="Times New Roman"/>
          <w:color w:val="DCDCAA"/>
          <w:sz w:val="21"/>
          <w:szCs w:val="21"/>
          <w:lang w:val="en-IN" w:eastAsia="en-IN"/>
        </w:rPr>
        <w:t>getFileExtension</w:t>
      </w:r>
      <w:r w:rsidRPr="00175888">
        <w:rPr>
          <w:rFonts w:ascii="Consolas" w:eastAsia="Times New Roman" w:hAnsi="Consolas" w:cs="Times New Roman"/>
          <w:color w:val="D4D4D4"/>
          <w:sz w:val="21"/>
          <w:szCs w:val="21"/>
          <w:lang w:val="en-IN" w:eastAsia="en-IN"/>
        </w:rPr>
        <w:t>(fileName)));</w:t>
      </w:r>
    </w:p>
    <w:p w14:paraId="14326E0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Increment the fileId for the next file to be received.</w:t>
      </w:r>
    </w:p>
    <w:p w14:paraId="6DB3616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fileId++;</w:t>
      </w:r>
    </w:p>
    <w:p w14:paraId="15AD618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3782295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1777DCA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catch</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IOException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6C58861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printStackTrace</w:t>
      </w:r>
      <w:proofErr w:type="gramEnd"/>
      <w:r w:rsidRPr="00175888">
        <w:rPr>
          <w:rFonts w:ascii="Consolas" w:eastAsia="Times New Roman" w:hAnsi="Consolas" w:cs="Times New Roman"/>
          <w:color w:val="D4D4D4"/>
          <w:sz w:val="21"/>
          <w:szCs w:val="21"/>
          <w:lang w:val="en-IN" w:eastAsia="en-IN"/>
        </w:rPr>
        <w:t>();</w:t>
      </w:r>
    </w:p>
    <w:p w14:paraId="1B1C627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2AFA47D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5EA40B4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565197C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337B5B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w:t>
      </w:r>
    </w:p>
    <w:p w14:paraId="5B42BE7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xml:space="preserve">     * </w:t>
      </w:r>
      <w:r w:rsidRPr="00175888">
        <w:rPr>
          <w:rFonts w:ascii="Consolas" w:eastAsia="Times New Roman" w:hAnsi="Consolas" w:cs="Times New Roman"/>
          <w:color w:val="569CD6"/>
          <w:sz w:val="21"/>
          <w:szCs w:val="21"/>
          <w:lang w:val="en-IN" w:eastAsia="en-IN"/>
        </w:rPr>
        <w:t>@param</w:t>
      </w:r>
      <w:r w:rsidRPr="00175888">
        <w:rPr>
          <w:rFonts w:ascii="Consolas" w:eastAsia="Times New Roman" w:hAnsi="Consolas" w:cs="Times New Roman"/>
          <w:color w:val="6A9955"/>
          <w:sz w:val="21"/>
          <w:szCs w:val="21"/>
          <w:lang w:val="en-IN" w:eastAsia="en-IN"/>
        </w:rPr>
        <w:t xml:space="preserve"> </w:t>
      </w:r>
      <w:r w:rsidRPr="00175888">
        <w:rPr>
          <w:rFonts w:ascii="Consolas" w:eastAsia="Times New Roman" w:hAnsi="Consolas" w:cs="Times New Roman"/>
          <w:color w:val="9CDCFE"/>
          <w:sz w:val="21"/>
          <w:szCs w:val="21"/>
          <w:lang w:val="en-IN" w:eastAsia="en-IN"/>
        </w:rPr>
        <w:t>fileName</w:t>
      </w:r>
    </w:p>
    <w:p w14:paraId="2A92A42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xml:space="preserve">     * </w:t>
      </w:r>
      <w:r w:rsidRPr="00175888">
        <w:rPr>
          <w:rFonts w:ascii="Consolas" w:eastAsia="Times New Roman" w:hAnsi="Consolas" w:cs="Times New Roman"/>
          <w:color w:val="569CD6"/>
          <w:sz w:val="21"/>
          <w:szCs w:val="21"/>
          <w:lang w:val="en-IN" w:eastAsia="en-IN"/>
        </w:rPr>
        <w:t>@return</w:t>
      </w:r>
      <w:r w:rsidRPr="00175888">
        <w:rPr>
          <w:rFonts w:ascii="Consolas" w:eastAsia="Times New Roman" w:hAnsi="Consolas" w:cs="Times New Roman"/>
          <w:color w:val="6A9955"/>
          <w:sz w:val="21"/>
          <w:szCs w:val="21"/>
          <w:lang w:val="en-IN" w:eastAsia="en-IN"/>
        </w:rPr>
        <w:t xml:space="preserve"> </w:t>
      </w:r>
      <w:proofErr w:type="gramStart"/>
      <w:r w:rsidRPr="00175888">
        <w:rPr>
          <w:rFonts w:ascii="Consolas" w:eastAsia="Times New Roman" w:hAnsi="Consolas" w:cs="Times New Roman"/>
          <w:color w:val="6A9955"/>
          <w:sz w:val="21"/>
          <w:szCs w:val="21"/>
          <w:lang w:val="en-IN" w:eastAsia="en-IN"/>
        </w:rPr>
        <w:t>The</w:t>
      </w:r>
      <w:proofErr w:type="gramEnd"/>
      <w:r w:rsidRPr="00175888">
        <w:rPr>
          <w:rFonts w:ascii="Consolas" w:eastAsia="Times New Roman" w:hAnsi="Consolas" w:cs="Times New Roman"/>
          <w:color w:val="6A9955"/>
          <w:sz w:val="21"/>
          <w:szCs w:val="21"/>
          <w:lang w:val="en-IN" w:eastAsia="en-IN"/>
        </w:rPr>
        <w:t xml:space="preserve"> extension type of the file.</w:t>
      </w:r>
    </w:p>
    <w:p w14:paraId="56B0C88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w:t>
      </w:r>
    </w:p>
    <w:p w14:paraId="5709EB1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static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getFileExtension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fileName</w:t>
      </w:r>
      <w:r w:rsidRPr="00175888">
        <w:rPr>
          <w:rFonts w:ascii="Consolas" w:eastAsia="Times New Roman" w:hAnsi="Consolas" w:cs="Times New Roman"/>
          <w:color w:val="D4D4D4"/>
          <w:sz w:val="21"/>
          <w:szCs w:val="21"/>
          <w:lang w:val="en-IN" w:eastAsia="en-IN"/>
        </w:rPr>
        <w:t>) {</w:t>
      </w:r>
    </w:p>
    <w:p w14:paraId="328D8BF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xml:space="preserve">// Get the file type by using the last occurence </w:t>
      </w:r>
      <w:proofErr w:type="gramStart"/>
      <w:r w:rsidRPr="00175888">
        <w:rPr>
          <w:rFonts w:ascii="Consolas" w:eastAsia="Times New Roman" w:hAnsi="Consolas" w:cs="Times New Roman"/>
          <w:color w:val="6A9955"/>
          <w:sz w:val="21"/>
          <w:szCs w:val="21"/>
          <w:lang w:val="en-IN" w:eastAsia="en-IN"/>
        </w:rPr>
        <w:t>of .</w:t>
      </w:r>
      <w:proofErr w:type="gramEnd"/>
      <w:r w:rsidRPr="00175888">
        <w:rPr>
          <w:rFonts w:ascii="Consolas" w:eastAsia="Times New Roman" w:hAnsi="Consolas" w:cs="Times New Roman"/>
          <w:color w:val="6A9955"/>
          <w:sz w:val="21"/>
          <w:szCs w:val="21"/>
          <w:lang w:val="en-IN" w:eastAsia="en-IN"/>
        </w:rPr>
        <w:t xml:space="preserve"> (</w:t>
      </w:r>
      <w:proofErr w:type="gramStart"/>
      <w:r w:rsidRPr="00175888">
        <w:rPr>
          <w:rFonts w:ascii="Consolas" w:eastAsia="Times New Roman" w:hAnsi="Consolas" w:cs="Times New Roman"/>
          <w:color w:val="6A9955"/>
          <w:sz w:val="21"/>
          <w:szCs w:val="21"/>
          <w:lang w:val="en-IN" w:eastAsia="en-IN"/>
        </w:rPr>
        <w:t>for</w:t>
      </w:r>
      <w:proofErr w:type="gramEnd"/>
      <w:r w:rsidRPr="00175888">
        <w:rPr>
          <w:rFonts w:ascii="Consolas" w:eastAsia="Times New Roman" w:hAnsi="Consolas" w:cs="Times New Roman"/>
          <w:color w:val="6A9955"/>
          <w:sz w:val="21"/>
          <w:szCs w:val="21"/>
          <w:lang w:val="en-IN" w:eastAsia="en-IN"/>
        </w:rPr>
        <w:t xml:space="preserve"> example aboutMe.txt returns txt).</w:t>
      </w:r>
    </w:p>
    <w:p w14:paraId="7B3FEAD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Will have issues with files like myFile.tar.gz.</w:t>
      </w:r>
    </w:p>
    <w:p w14:paraId="5E21C91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i</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9CDCFE"/>
          <w:sz w:val="21"/>
          <w:szCs w:val="21"/>
          <w:lang w:val="en-IN" w:eastAsia="en-IN"/>
        </w:rPr>
        <w:t>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lastIndexOf</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E9178"/>
          <w:sz w:val="21"/>
          <w:szCs w:val="21"/>
          <w:lang w:val="en-IN" w:eastAsia="en-IN"/>
        </w:rPr>
        <w:t>'.'</w:t>
      </w:r>
      <w:r w:rsidRPr="00175888">
        <w:rPr>
          <w:rFonts w:ascii="Consolas" w:eastAsia="Times New Roman" w:hAnsi="Consolas" w:cs="Times New Roman"/>
          <w:color w:val="D4D4D4"/>
          <w:sz w:val="21"/>
          <w:szCs w:val="21"/>
          <w:lang w:val="en-IN" w:eastAsia="en-IN"/>
        </w:rPr>
        <w:t>);</w:t>
      </w:r>
    </w:p>
    <w:p w14:paraId="512D83F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If there is an extension.</w:t>
      </w:r>
    </w:p>
    <w:p w14:paraId="5A2BEB6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if</w:t>
      </w:r>
      <w:r w:rsidRPr="00175888">
        <w:rPr>
          <w:rFonts w:ascii="Consolas" w:eastAsia="Times New Roman" w:hAnsi="Consolas" w:cs="Times New Roman"/>
          <w:color w:val="D4D4D4"/>
          <w:sz w:val="21"/>
          <w:szCs w:val="21"/>
          <w:lang w:val="en-IN" w:eastAsia="en-IN"/>
        </w:rPr>
        <w:t xml:space="preserve"> (i &gt;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w:t>
      </w:r>
    </w:p>
    <w:p w14:paraId="61F1A38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extension to the extension of the filename.</w:t>
      </w:r>
    </w:p>
    <w:p w14:paraId="0E1A7FB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return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fileName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substring</w:t>
      </w:r>
      <w:r w:rsidRPr="00175888">
        <w:rPr>
          <w:rFonts w:ascii="Consolas" w:eastAsia="Times New Roman" w:hAnsi="Consolas" w:cs="Times New Roman"/>
          <w:color w:val="D4D4D4"/>
          <w:sz w:val="21"/>
          <w:szCs w:val="21"/>
          <w:lang w:val="en-IN" w:eastAsia="en-IN"/>
        </w:rPr>
        <w:t xml:space="preserve">(i + </w:t>
      </w:r>
      <w:r w:rsidRPr="00175888">
        <w:rPr>
          <w:rFonts w:ascii="Consolas" w:eastAsia="Times New Roman" w:hAnsi="Consolas" w:cs="Times New Roman"/>
          <w:color w:val="B5CEA8"/>
          <w:sz w:val="21"/>
          <w:szCs w:val="21"/>
          <w:lang w:val="en-IN" w:eastAsia="en-IN"/>
        </w:rPr>
        <w:t>1</w:t>
      </w:r>
      <w:r w:rsidRPr="00175888">
        <w:rPr>
          <w:rFonts w:ascii="Consolas" w:eastAsia="Times New Roman" w:hAnsi="Consolas" w:cs="Times New Roman"/>
          <w:color w:val="D4D4D4"/>
          <w:sz w:val="21"/>
          <w:szCs w:val="21"/>
          <w:lang w:val="en-IN" w:eastAsia="en-IN"/>
        </w:rPr>
        <w:t>);</w:t>
      </w:r>
    </w:p>
    <w:p w14:paraId="29A1EF3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else</w:t>
      </w:r>
      <w:r w:rsidRPr="00175888">
        <w:rPr>
          <w:rFonts w:ascii="Consolas" w:eastAsia="Times New Roman" w:hAnsi="Consolas" w:cs="Times New Roman"/>
          <w:color w:val="D4D4D4"/>
          <w:sz w:val="21"/>
          <w:szCs w:val="21"/>
          <w:lang w:val="en-IN" w:eastAsia="en-IN"/>
        </w:rPr>
        <w:t xml:space="preserve"> {</w:t>
      </w:r>
    </w:p>
    <w:p w14:paraId="4461D34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return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E9178"/>
          <w:sz w:val="21"/>
          <w:szCs w:val="21"/>
          <w:lang w:val="en-IN" w:eastAsia="en-IN"/>
        </w:rPr>
        <w:t>"No extension found."</w:t>
      </w:r>
      <w:r w:rsidRPr="00175888">
        <w:rPr>
          <w:rFonts w:ascii="Consolas" w:eastAsia="Times New Roman" w:hAnsi="Consolas" w:cs="Times New Roman"/>
          <w:color w:val="D4D4D4"/>
          <w:sz w:val="21"/>
          <w:szCs w:val="21"/>
          <w:lang w:val="en-IN" w:eastAsia="en-IN"/>
        </w:rPr>
        <w:t>;</w:t>
      </w:r>
    </w:p>
    <w:p w14:paraId="77F28E7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2F50AFB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4570FD5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AB36C2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w:t>
      </w:r>
    </w:p>
    <w:p w14:paraId="7049494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 When the jpanel is clicked a popup shows to say whether the user wants to download</w:t>
      </w:r>
    </w:p>
    <w:p w14:paraId="468CB6E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xml:space="preserve">     * </w:t>
      </w:r>
      <w:proofErr w:type="gramStart"/>
      <w:r w:rsidRPr="00175888">
        <w:rPr>
          <w:rFonts w:ascii="Consolas" w:eastAsia="Times New Roman" w:hAnsi="Consolas" w:cs="Times New Roman"/>
          <w:color w:val="6A9955"/>
          <w:sz w:val="21"/>
          <w:szCs w:val="21"/>
          <w:lang w:val="en-IN" w:eastAsia="en-IN"/>
        </w:rPr>
        <w:t>the</w:t>
      </w:r>
      <w:proofErr w:type="gramEnd"/>
      <w:r w:rsidRPr="00175888">
        <w:rPr>
          <w:rFonts w:ascii="Consolas" w:eastAsia="Times New Roman" w:hAnsi="Consolas" w:cs="Times New Roman"/>
          <w:color w:val="6A9955"/>
          <w:sz w:val="21"/>
          <w:szCs w:val="21"/>
          <w:lang w:val="en-IN" w:eastAsia="en-IN"/>
        </w:rPr>
        <w:t xml:space="preserve"> selected document.</w:t>
      </w:r>
    </w:p>
    <w:p w14:paraId="1F50B54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w:t>
      </w:r>
    </w:p>
    <w:p w14:paraId="7647089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xml:space="preserve">     * </w:t>
      </w:r>
      <w:r w:rsidRPr="00175888">
        <w:rPr>
          <w:rFonts w:ascii="Consolas" w:eastAsia="Times New Roman" w:hAnsi="Consolas" w:cs="Times New Roman"/>
          <w:color w:val="569CD6"/>
          <w:sz w:val="21"/>
          <w:szCs w:val="21"/>
          <w:lang w:val="en-IN" w:eastAsia="en-IN"/>
        </w:rPr>
        <w:t>@return</w:t>
      </w:r>
      <w:r w:rsidRPr="00175888">
        <w:rPr>
          <w:rFonts w:ascii="Consolas" w:eastAsia="Times New Roman" w:hAnsi="Consolas" w:cs="Times New Roman"/>
          <w:color w:val="6A9955"/>
          <w:sz w:val="21"/>
          <w:szCs w:val="21"/>
          <w:lang w:val="en-IN" w:eastAsia="en-IN"/>
        </w:rPr>
        <w:t xml:space="preserve"> A mouselistener that is used by the jpanel.</w:t>
      </w:r>
    </w:p>
    <w:p w14:paraId="1E221BC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w:t>
      </w:r>
    </w:p>
    <w:p w14:paraId="1D9018F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static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MouseListener</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getMyMouseListener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w:t>
      </w:r>
    </w:p>
    <w:p w14:paraId="3C1B027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return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MouseListener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w:t>
      </w:r>
    </w:p>
    <w:p w14:paraId="733977C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r w:rsidRPr="00175888">
        <w:rPr>
          <w:rFonts w:ascii="Consolas" w:eastAsia="Times New Roman" w:hAnsi="Consolas" w:cs="Times New Roman"/>
          <w:color w:val="4EC9B0"/>
          <w:sz w:val="21"/>
          <w:szCs w:val="21"/>
          <w:lang w:val="en-IN" w:eastAsia="en-IN"/>
        </w:rPr>
        <w:t>Override</w:t>
      </w:r>
    </w:p>
    <w:p w14:paraId="7EB5C9A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mouseClicked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MouseEvent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1F056E3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Get the source of the click which is the JPanel.</w:t>
      </w:r>
    </w:p>
    <w:p w14:paraId="2E624BD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JPanel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 xml:space="preserve"> = (JPanel) </w:t>
      </w:r>
      <w:proofErr w:type="gramStart"/>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getSource</w:t>
      </w:r>
      <w:proofErr w:type="gramEnd"/>
      <w:r w:rsidRPr="00175888">
        <w:rPr>
          <w:rFonts w:ascii="Consolas" w:eastAsia="Times New Roman" w:hAnsi="Consolas" w:cs="Times New Roman"/>
          <w:color w:val="D4D4D4"/>
          <w:sz w:val="21"/>
          <w:szCs w:val="21"/>
          <w:lang w:val="en-IN" w:eastAsia="en-IN"/>
        </w:rPr>
        <w:t>();</w:t>
      </w:r>
    </w:p>
    <w:p w14:paraId="0C0517E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Get the ID of the file.</w:t>
      </w:r>
    </w:p>
    <w:p w14:paraId="3A71EE3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fileId</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9CDCFE"/>
          <w:sz w:val="21"/>
          <w:szCs w:val="21"/>
          <w:lang w:val="en-IN" w:eastAsia="en-IN"/>
        </w:rPr>
        <w:t>Integer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parseInt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getName</w:t>
      </w:r>
      <w:r w:rsidRPr="00175888">
        <w:rPr>
          <w:rFonts w:ascii="Consolas" w:eastAsia="Times New Roman" w:hAnsi="Consolas" w:cs="Times New Roman"/>
          <w:color w:val="D4D4D4"/>
          <w:sz w:val="21"/>
          <w:szCs w:val="21"/>
          <w:lang w:val="en-IN" w:eastAsia="en-IN"/>
        </w:rPr>
        <w:t>());</w:t>
      </w:r>
    </w:p>
    <w:p w14:paraId="3FCCF89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r w:rsidRPr="00175888">
        <w:rPr>
          <w:rFonts w:ascii="Consolas" w:eastAsia="Times New Roman" w:hAnsi="Consolas" w:cs="Times New Roman"/>
          <w:color w:val="6A9955"/>
          <w:sz w:val="21"/>
          <w:szCs w:val="21"/>
          <w:lang w:val="en-IN" w:eastAsia="en-IN"/>
        </w:rPr>
        <w:t>// Loop through the file storage and see which file is the selected one.</w:t>
      </w:r>
    </w:p>
    <w:p w14:paraId="3569AAA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for</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MyFile</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9CDCFE"/>
          <w:sz w:val="21"/>
          <w:szCs w:val="21"/>
          <w:lang w:val="en-IN" w:eastAsia="en-IN"/>
        </w:rPr>
        <w:t>myFile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 myFiles) {</w:t>
      </w:r>
    </w:p>
    <w:p w14:paraId="31C55EF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if</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myFile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getId</w:t>
      </w:r>
      <w:r w:rsidRPr="00175888">
        <w:rPr>
          <w:rFonts w:ascii="Consolas" w:eastAsia="Times New Roman" w:hAnsi="Consolas" w:cs="Times New Roman"/>
          <w:color w:val="D4D4D4"/>
          <w:sz w:val="21"/>
          <w:szCs w:val="21"/>
          <w:lang w:val="en-IN" w:eastAsia="en-IN"/>
        </w:rPr>
        <w:t>() == fileId) {</w:t>
      </w:r>
    </w:p>
    <w:p w14:paraId="7BD881A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JFrame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jfPreview</w:t>
      </w:r>
      <w:r w:rsidRPr="00175888">
        <w:rPr>
          <w:rFonts w:ascii="Consolas" w:eastAsia="Times New Roman" w:hAnsi="Consolas" w:cs="Times New Roman"/>
          <w:color w:val="D4D4D4"/>
          <w:sz w:val="21"/>
          <w:szCs w:val="21"/>
          <w:lang w:val="en-IN" w:eastAsia="en-IN"/>
        </w:rPr>
        <w:t xml:space="preserve"> = </w:t>
      </w:r>
      <w:proofErr w:type="gramStart"/>
      <w:r w:rsidRPr="00175888">
        <w:rPr>
          <w:rFonts w:ascii="Consolas" w:eastAsia="Times New Roman" w:hAnsi="Consolas" w:cs="Times New Roman"/>
          <w:color w:val="DCDCAA"/>
          <w:sz w:val="21"/>
          <w:szCs w:val="21"/>
          <w:lang w:val="en-IN" w:eastAsia="en-IN"/>
        </w:rPr>
        <w:t>createFrame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9CDCFE"/>
          <w:sz w:val="21"/>
          <w:szCs w:val="21"/>
          <w:lang w:val="en-IN" w:eastAsia="en-IN"/>
        </w:rPr>
        <w:t>myFile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getName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myFile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getData</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myFile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getFileExtension</w:t>
      </w:r>
      <w:r w:rsidRPr="00175888">
        <w:rPr>
          <w:rFonts w:ascii="Consolas" w:eastAsia="Times New Roman" w:hAnsi="Consolas" w:cs="Times New Roman"/>
          <w:color w:val="D4D4D4"/>
          <w:sz w:val="21"/>
          <w:szCs w:val="21"/>
          <w:lang w:val="en-IN" w:eastAsia="en-IN"/>
        </w:rPr>
        <w:t>());</w:t>
      </w:r>
    </w:p>
    <w:p w14:paraId="3BF269F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jfPreview</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setVisible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569CD6"/>
          <w:sz w:val="21"/>
          <w:szCs w:val="21"/>
          <w:lang w:val="en-IN" w:eastAsia="en-IN"/>
        </w:rPr>
        <w:t>true</w:t>
      </w:r>
      <w:r w:rsidRPr="00175888">
        <w:rPr>
          <w:rFonts w:ascii="Consolas" w:eastAsia="Times New Roman" w:hAnsi="Consolas" w:cs="Times New Roman"/>
          <w:color w:val="D4D4D4"/>
          <w:sz w:val="21"/>
          <w:szCs w:val="21"/>
          <w:lang w:val="en-IN" w:eastAsia="en-IN"/>
        </w:rPr>
        <w:t>);</w:t>
      </w:r>
    </w:p>
    <w:p w14:paraId="5DD7E61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3EA31DD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12BD2D0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7E764B6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B3775A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r w:rsidRPr="00175888">
        <w:rPr>
          <w:rFonts w:ascii="Consolas" w:eastAsia="Times New Roman" w:hAnsi="Consolas" w:cs="Times New Roman"/>
          <w:color w:val="4EC9B0"/>
          <w:sz w:val="21"/>
          <w:szCs w:val="21"/>
          <w:lang w:val="en-IN" w:eastAsia="en-IN"/>
        </w:rPr>
        <w:t>Override</w:t>
      </w:r>
    </w:p>
    <w:p w14:paraId="39AA3DC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mousePressed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MouseEvent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53118DA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63752C7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2138C74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A4198A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r w:rsidRPr="00175888">
        <w:rPr>
          <w:rFonts w:ascii="Consolas" w:eastAsia="Times New Roman" w:hAnsi="Consolas" w:cs="Times New Roman"/>
          <w:color w:val="4EC9B0"/>
          <w:sz w:val="21"/>
          <w:szCs w:val="21"/>
          <w:lang w:val="en-IN" w:eastAsia="en-IN"/>
        </w:rPr>
        <w:t>Override</w:t>
      </w:r>
    </w:p>
    <w:p w14:paraId="618B134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mouseReleased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MouseEvent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2F6FF40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4F234F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0AE7DCC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C0E66E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r w:rsidRPr="00175888">
        <w:rPr>
          <w:rFonts w:ascii="Consolas" w:eastAsia="Times New Roman" w:hAnsi="Consolas" w:cs="Times New Roman"/>
          <w:color w:val="4EC9B0"/>
          <w:sz w:val="21"/>
          <w:szCs w:val="21"/>
          <w:lang w:val="en-IN" w:eastAsia="en-IN"/>
        </w:rPr>
        <w:t>Override</w:t>
      </w:r>
    </w:p>
    <w:p w14:paraId="4F8FBD1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mouseEntered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MouseEvent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5855BBF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6C1833A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7781F6A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4FE0BAB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r w:rsidRPr="00175888">
        <w:rPr>
          <w:rFonts w:ascii="Consolas" w:eastAsia="Times New Roman" w:hAnsi="Consolas" w:cs="Times New Roman"/>
          <w:color w:val="4EC9B0"/>
          <w:sz w:val="21"/>
          <w:szCs w:val="21"/>
          <w:lang w:val="en-IN" w:eastAsia="en-IN"/>
        </w:rPr>
        <w:t>Override</w:t>
      </w:r>
    </w:p>
    <w:p w14:paraId="7B68BC8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mouseExited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MouseEvent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7C16498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E0FDE3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41CCCEE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692A558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1820CFB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DCCD8D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static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JFrame</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createFrame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fileName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fileData</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fileExtension</w:t>
      </w:r>
      <w:r w:rsidRPr="00175888">
        <w:rPr>
          <w:rFonts w:ascii="Consolas" w:eastAsia="Times New Roman" w:hAnsi="Consolas" w:cs="Times New Roman"/>
          <w:color w:val="D4D4D4"/>
          <w:sz w:val="21"/>
          <w:szCs w:val="21"/>
          <w:lang w:val="en-IN" w:eastAsia="en-IN"/>
        </w:rPr>
        <w:t>) {</w:t>
      </w:r>
    </w:p>
    <w:p w14:paraId="76A6E57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BBE567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Frame to hold everything.</w:t>
      </w:r>
    </w:p>
    <w:p w14:paraId="500797F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JFrame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JFrame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"Java File Downloader"</w:t>
      </w:r>
      <w:r w:rsidRPr="00175888">
        <w:rPr>
          <w:rFonts w:ascii="Consolas" w:eastAsia="Times New Roman" w:hAnsi="Consolas" w:cs="Times New Roman"/>
          <w:color w:val="D4D4D4"/>
          <w:sz w:val="21"/>
          <w:szCs w:val="21"/>
          <w:lang w:val="en-IN" w:eastAsia="en-IN"/>
        </w:rPr>
        <w:t>);</w:t>
      </w:r>
    </w:p>
    <w:p w14:paraId="4E5D303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size of the frame.</w:t>
      </w:r>
    </w:p>
    <w:p w14:paraId="680EF61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setSize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400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400</w:t>
      </w:r>
      <w:r w:rsidRPr="00175888">
        <w:rPr>
          <w:rFonts w:ascii="Consolas" w:eastAsia="Times New Roman" w:hAnsi="Consolas" w:cs="Times New Roman"/>
          <w:color w:val="D4D4D4"/>
          <w:sz w:val="21"/>
          <w:szCs w:val="21"/>
          <w:lang w:val="en-IN" w:eastAsia="en-IN"/>
        </w:rPr>
        <w:t>);</w:t>
      </w:r>
    </w:p>
    <w:p w14:paraId="2103708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BFFB56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Panel to hold everything.</w:t>
      </w:r>
    </w:p>
    <w:p w14:paraId="3BDF985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JPanel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JPanel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w:t>
      </w:r>
    </w:p>
    <w:p w14:paraId="0BE3627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Make the layout a box layout with child elements stacked on top of each other.</w:t>
      </w:r>
    </w:p>
    <w:p w14:paraId="2D44956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BoxLayout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jPanel, </w:t>
      </w:r>
      <w:r w:rsidRPr="00175888">
        <w:rPr>
          <w:rFonts w:ascii="Consolas" w:eastAsia="Times New Roman" w:hAnsi="Consolas" w:cs="Times New Roman"/>
          <w:color w:val="9CDCFE"/>
          <w:sz w:val="21"/>
          <w:szCs w:val="21"/>
          <w:lang w:val="en-IN" w:eastAsia="en-IN"/>
        </w:rPr>
        <w:t>BoxLayout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Y_AXIS</w:t>
      </w:r>
      <w:r w:rsidRPr="00175888">
        <w:rPr>
          <w:rFonts w:ascii="Consolas" w:eastAsia="Times New Roman" w:hAnsi="Consolas" w:cs="Times New Roman"/>
          <w:color w:val="D4D4D4"/>
          <w:sz w:val="21"/>
          <w:szCs w:val="21"/>
          <w:lang w:val="en-IN" w:eastAsia="en-IN"/>
        </w:rPr>
        <w:t>));</w:t>
      </w:r>
    </w:p>
    <w:p w14:paraId="3B23FF5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6F07503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Title above panel.</w:t>
      </w:r>
    </w:p>
    <w:p w14:paraId="069C72B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JLabel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JLabel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"Java File Downloader"</w:t>
      </w:r>
      <w:r w:rsidRPr="00175888">
        <w:rPr>
          <w:rFonts w:ascii="Consolas" w:eastAsia="Times New Roman" w:hAnsi="Consolas" w:cs="Times New Roman"/>
          <w:color w:val="D4D4D4"/>
          <w:sz w:val="21"/>
          <w:szCs w:val="21"/>
          <w:lang w:val="en-IN" w:eastAsia="en-IN"/>
        </w:rPr>
        <w:t>);</w:t>
      </w:r>
    </w:p>
    <w:p w14:paraId="3AE9CDB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Center the label title horizontally.</w:t>
      </w:r>
    </w:p>
    <w:p w14:paraId="3684D8C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setAlignmentX</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Component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CENTER_ALIGNMENT</w:t>
      </w:r>
      <w:r w:rsidRPr="00175888">
        <w:rPr>
          <w:rFonts w:ascii="Consolas" w:eastAsia="Times New Roman" w:hAnsi="Consolas" w:cs="Times New Roman"/>
          <w:color w:val="D4D4D4"/>
          <w:sz w:val="21"/>
          <w:szCs w:val="21"/>
          <w:lang w:val="en-IN" w:eastAsia="en-IN"/>
        </w:rPr>
        <w:t>);</w:t>
      </w:r>
    </w:p>
    <w:p w14:paraId="217CAC6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Change the font family, size, and style.</w:t>
      </w:r>
    </w:p>
    <w:p w14:paraId="46EE8CB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25</w:t>
      </w:r>
      <w:r w:rsidRPr="00175888">
        <w:rPr>
          <w:rFonts w:ascii="Consolas" w:eastAsia="Times New Roman" w:hAnsi="Consolas" w:cs="Times New Roman"/>
          <w:color w:val="D4D4D4"/>
          <w:sz w:val="21"/>
          <w:szCs w:val="21"/>
          <w:lang w:val="en-IN" w:eastAsia="en-IN"/>
        </w:rPr>
        <w:t>));</w:t>
      </w:r>
    </w:p>
    <w:p w14:paraId="4898084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spacing on the top and bottom of the element.</w:t>
      </w:r>
    </w:p>
    <w:p w14:paraId="0B82DC3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jlTitle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setBorder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EmptyBorder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10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p>
    <w:p w14:paraId="36481CC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0785BBF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Label to prompt the user if they are sure they want to download the file.</w:t>
      </w:r>
    </w:p>
    <w:p w14:paraId="3089B8B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JLabel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jlPrompt</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JLabel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"Are you sure you want to download "</w:t>
      </w:r>
      <w:r w:rsidRPr="00175888">
        <w:rPr>
          <w:rFonts w:ascii="Consolas" w:eastAsia="Times New Roman" w:hAnsi="Consolas" w:cs="Times New Roman"/>
          <w:color w:val="D4D4D4"/>
          <w:sz w:val="21"/>
          <w:szCs w:val="21"/>
          <w:lang w:val="en-IN" w:eastAsia="en-IN"/>
        </w:rPr>
        <w:t xml:space="preserve"> + fileName + </w:t>
      </w:r>
      <w:r w:rsidRPr="00175888">
        <w:rPr>
          <w:rFonts w:ascii="Consolas" w:eastAsia="Times New Roman" w:hAnsi="Consolas" w:cs="Times New Roman"/>
          <w:color w:val="CE9178"/>
          <w:sz w:val="21"/>
          <w:szCs w:val="21"/>
          <w:lang w:val="en-IN" w:eastAsia="en-IN"/>
        </w:rPr>
        <w:t>"?"</w:t>
      </w:r>
      <w:r w:rsidRPr="00175888">
        <w:rPr>
          <w:rFonts w:ascii="Consolas" w:eastAsia="Times New Roman" w:hAnsi="Consolas" w:cs="Times New Roman"/>
          <w:color w:val="D4D4D4"/>
          <w:sz w:val="21"/>
          <w:szCs w:val="21"/>
          <w:lang w:val="en-IN" w:eastAsia="en-IN"/>
        </w:rPr>
        <w:t>);</w:t>
      </w:r>
    </w:p>
    <w:p w14:paraId="2E81371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Change the font style, size, and family of the label.</w:t>
      </w:r>
    </w:p>
    <w:p w14:paraId="2E2ABCE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jlPrompt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p>
    <w:p w14:paraId="389CC99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spacing on the top and bottom of the label.</w:t>
      </w:r>
    </w:p>
    <w:p w14:paraId="71EDCAF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jlPrompt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setBorder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EmptyBorder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10</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p>
    <w:p w14:paraId="4A90594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Center the label horizontally.</w:t>
      </w:r>
    </w:p>
    <w:p w14:paraId="1EBD898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jlPrompt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setAlignmentX</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Component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CENTER_ALIGNMENT</w:t>
      </w:r>
      <w:r w:rsidRPr="00175888">
        <w:rPr>
          <w:rFonts w:ascii="Consolas" w:eastAsia="Times New Roman" w:hAnsi="Consolas" w:cs="Times New Roman"/>
          <w:color w:val="D4D4D4"/>
          <w:sz w:val="21"/>
          <w:szCs w:val="21"/>
          <w:lang w:val="en-IN" w:eastAsia="en-IN"/>
        </w:rPr>
        <w:t>);</w:t>
      </w:r>
    </w:p>
    <w:p w14:paraId="6850E0B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01CAD2C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the yes for accepting the download.</w:t>
      </w:r>
    </w:p>
    <w:p w14:paraId="5D0522D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JButton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jbYes</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JButton</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E9178"/>
          <w:sz w:val="21"/>
          <w:szCs w:val="21"/>
          <w:lang w:val="en-IN" w:eastAsia="en-IN"/>
        </w:rPr>
        <w:t>"Yes"</w:t>
      </w:r>
      <w:r w:rsidRPr="00175888">
        <w:rPr>
          <w:rFonts w:ascii="Consolas" w:eastAsia="Times New Roman" w:hAnsi="Consolas" w:cs="Times New Roman"/>
          <w:color w:val="D4D4D4"/>
          <w:sz w:val="21"/>
          <w:szCs w:val="21"/>
          <w:lang w:val="en-IN" w:eastAsia="en-IN"/>
        </w:rPr>
        <w:t>);</w:t>
      </w:r>
    </w:p>
    <w:p w14:paraId="29175AD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jbYes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setPreferredSize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Dimension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150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75</w:t>
      </w:r>
      <w:r w:rsidRPr="00175888">
        <w:rPr>
          <w:rFonts w:ascii="Consolas" w:eastAsia="Times New Roman" w:hAnsi="Consolas" w:cs="Times New Roman"/>
          <w:color w:val="D4D4D4"/>
          <w:sz w:val="21"/>
          <w:szCs w:val="21"/>
          <w:lang w:val="en-IN" w:eastAsia="en-IN"/>
        </w:rPr>
        <w:t>));</w:t>
      </w:r>
    </w:p>
    <w:p w14:paraId="0003EF4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font for the button.</w:t>
      </w:r>
    </w:p>
    <w:p w14:paraId="32001B9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jbYes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p>
    <w:p w14:paraId="49302A2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57CF0DB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No button for rejecting the download.</w:t>
      </w:r>
    </w:p>
    <w:p w14:paraId="3D4D6C3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JButton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jbNo</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JButton</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E9178"/>
          <w:sz w:val="21"/>
          <w:szCs w:val="21"/>
          <w:lang w:val="en-IN" w:eastAsia="en-IN"/>
        </w:rPr>
        <w:t>"No"</w:t>
      </w:r>
      <w:r w:rsidRPr="00175888">
        <w:rPr>
          <w:rFonts w:ascii="Consolas" w:eastAsia="Times New Roman" w:hAnsi="Consolas" w:cs="Times New Roman"/>
          <w:color w:val="D4D4D4"/>
          <w:sz w:val="21"/>
          <w:szCs w:val="21"/>
          <w:lang w:val="en-IN" w:eastAsia="en-IN"/>
        </w:rPr>
        <w:t>);</w:t>
      </w:r>
    </w:p>
    <w:p w14:paraId="5E3E1C5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Change the size of the button must be preferred because if not the layout will ignore it.</w:t>
      </w:r>
    </w:p>
    <w:p w14:paraId="0FD196E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jbNo</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setPreferredSize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Dimension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150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75</w:t>
      </w:r>
      <w:r w:rsidRPr="00175888">
        <w:rPr>
          <w:rFonts w:ascii="Consolas" w:eastAsia="Times New Roman" w:hAnsi="Consolas" w:cs="Times New Roman"/>
          <w:color w:val="D4D4D4"/>
          <w:sz w:val="21"/>
          <w:szCs w:val="21"/>
          <w:lang w:val="en-IN" w:eastAsia="en-IN"/>
        </w:rPr>
        <w:t>));</w:t>
      </w:r>
    </w:p>
    <w:p w14:paraId="76964A2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Set the font for the button.</w:t>
      </w:r>
    </w:p>
    <w:p w14:paraId="7EA84D4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jbNo</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Font</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CE9178"/>
          <w:sz w:val="21"/>
          <w:szCs w:val="21"/>
          <w:lang w:val="en-IN" w:eastAsia="en-IN"/>
        </w:rPr>
        <w:t>"Arial"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Font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BOLD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w:t>
      </w:r>
    </w:p>
    <w:p w14:paraId="19AA829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D60282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Label to hold the content of the file whether it be text of images.</w:t>
      </w:r>
    </w:p>
    <w:p w14:paraId="2CF054F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JLabel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jlFileContent</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JLabel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w:t>
      </w:r>
    </w:p>
    <w:p w14:paraId="1AF7DBC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Align the label horizontally.</w:t>
      </w:r>
    </w:p>
    <w:p w14:paraId="31B616B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jlFileContent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setAlignmentX</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Component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CENTER_ALIGNMENT</w:t>
      </w:r>
      <w:r w:rsidRPr="00175888">
        <w:rPr>
          <w:rFonts w:ascii="Consolas" w:eastAsia="Times New Roman" w:hAnsi="Consolas" w:cs="Times New Roman"/>
          <w:color w:val="D4D4D4"/>
          <w:sz w:val="21"/>
          <w:szCs w:val="21"/>
          <w:lang w:val="en-IN" w:eastAsia="en-IN"/>
        </w:rPr>
        <w:t>);</w:t>
      </w:r>
    </w:p>
    <w:p w14:paraId="319131C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2A2FA95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Panel to hold the yes and no buttons and make the next to each other left and right.</w:t>
      </w:r>
    </w:p>
    <w:p w14:paraId="017F2BD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JPanel</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jpButtons</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JPanel</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w:t>
      </w:r>
    </w:p>
    <w:p w14:paraId="06C2BA4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spacing around the panel.</w:t>
      </w:r>
    </w:p>
    <w:p w14:paraId="77709BA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r w:rsidRPr="00175888">
        <w:rPr>
          <w:rFonts w:ascii="Consolas" w:eastAsia="Times New Roman" w:hAnsi="Consolas" w:cs="Times New Roman"/>
          <w:color w:val="9CDCFE"/>
          <w:sz w:val="21"/>
          <w:szCs w:val="21"/>
          <w:lang w:val="en-IN" w:eastAsia="en-IN"/>
        </w:rPr>
        <w:t>jpButtons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setBorder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EmptyBorder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B5CEA8"/>
          <w:sz w:val="21"/>
          <w:szCs w:val="21"/>
          <w:lang w:val="en-IN" w:eastAsia="en-IN"/>
        </w:rPr>
        <w:t>20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10</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B5CEA8"/>
          <w:sz w:val="21"/>
          <w:szCs w:val="21"/>
          <w:lang w:val="en-IN" w:eastAsia="en-IN"/>
        </w:rPr>
        <w:t>0</w:t>
      </w:r>
      <w:r w:rsidRPr="00175888">
        <w:rPr>
          <w:rFonts w:ascii="Consolas" w:eastAsia="Times New Roman" w:hAnsi="Consolas" w:cs="Times New Roman"/>
          <w:color w:val="D4D4D4"/>
          <w:sz w:val="21"/>
          <w:szCs w:val="21"/>
          <w:lang w:val="en-IN" w:eastAsia="en-IN"/>
        </w:rPr>
        <w:t>));</w:t>
      </w:r>
    </w:p>
    <w:p w14:paraId="360FDF3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the yes and no buttons.</w:t>
      </w:r>
    </w:p>
    <w:p w14:paraId="19F35A8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jpButtons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(jbYes);</w:t>
      </w:r>
    </w:p>
    <w:p w14:paraId="27E40E0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jpButtons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(jbNo);</w:t>
      </w:r>
    </w:p>
    <w:p w14:paraId="72FB3CD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2B591E0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xml:space="preserve">// If the file is a text </w:t>
      </w:r>
      <w:proofErr w:type="gramStart"/>
      <w:r w:rsidRPr="00175888">
        <w:rPr>
          <w:rFonts w:ascii="Consolas" w:eastAsia="Times New Roman" w:hAnsi="Consolas" w:cs="Times New Roman"/>
          <w:color w:val="6A9955"/>
          <w:sz w:val="21"/>
          <w:szCs w:val="21"/>
          <w:lang w:val="en-IN" w:eastAsia="en-IN"/>
        </w:rPr>
        <w:t>file</w:t>
      </w:r>
      <w:proofErr w:type="gramEnd"/>
      <w:r w:rsidRPr="00175888">
        <w:rPr>
          <w:rFonts w:ascii="Consolas" w:eastAsia="Times New Roman" w:hAnsi="Consolas" w:cs="Times New Roman"/>
          <w:color w:val="6A9955"/>
          <w:sz w:val="21"/>
          <w:szCs w:val="21"/>
          <w:lang w:val="en-IN" w:eastAsia="en-IN"/>
        </w:rPr>
        <w:t xml:space="preserve"> then display the text.</w:t>
      </w:r>
    </w:p>
    <w:p w14:paraId="14E2C9F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if</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fileExtension</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equalsIgnoreCase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E9178"/>
          <w:sz w:val="21"/>
          <w:szCs w:val="21"/>
          <w:lang w:val="en-IN" w:eastAsia="en-IN"/>
        </w:rPr>
        <w:t>"txt"</w:t>
      </w:r>
      <w:r w:rsidRPr="00175888">
        <w:rPr>
          <w:rFonts w:ascii="Consolas" w:eastAsia="Times New Roman" w:hAnsi="Consolas" w:cs="Times New Roman"/>
          <w:color w:val="D4D4D4"/>
          <w:sz w:val="21"/>
          <w:szCs w:val="21"/>
          <w:lang w:val="en-IN" w:eastAsia="en-IN"/>
        </w:rPr>
        <w:t>)) {</w:t>
      </w:r>
    </w:p>
    <w:p w14:paraId="5B69E7A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Wrap it with &lt;html&gt; so that new lines are made.</w:t>
      </w:r>
    </w:p>
    <w:p w14:paraId="08E81DD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jlFileContent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setText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E9178"/>
          <w:sz w:val="21"/>
          <w:szCs w:val="21"/>
          <w:lang w:val="en-IN" w:eastAsia="en-IN"/>
        </w:rPr>
        <w:t>"&lt;html&gt;"</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String</w:t>
      </w:r>
      <w:r w:rsidRPr="00175888">
        <w:rPr>
          <w:rFonts w:ascii="Consolas" w:eastAsia="Times New Roman" w:hAnsi="Consolas" w:cs="Times New Roman"/>
          <w:color w:val="D4D4D4"/>
          <w:sz w:val="21"/>
          <w:szCs w:val="21"/>
          <w:lang w:val="en-IN" w:eastAsia="en-IN"/>
        </w:rPr>
        <w:t xml:space="preserve">(fileData) + </w:t>
      </w:r>
      <w:r w:rsidRPr="00175888">
        <w:rPr>
          <w:rFonts w:ascii="Consolas" w:eastAsia="Times New Roman" w:hAnsi="Consolas" w:cs="Times New Roman"/>
          <w:color w:val="CE9178"/>
          <w:sz w:val="21"/>
          <w:szCs w:val="21"/>
          <w:lang w:val="en-IN" w:eastAsia="en-IN"/>
        </w:rPr>
        <w:t>"&lt;/html&gt;"</w:t>
      </w:r>
      <w:r w:rsidRPr="00175888">
        <w:rPr>
          <w:rFonts w:ascii="Consolas" w:eastAsia="Times New Roman" w:hAnsi="Consolas" w:cs="Times New Roman"/>
          <w:color w:val="D4D4D4"/>
          <w:sz w:val="21"/>
          <w:szCs w:val="21"/>
          <w:lang w:val="en-IN" w:eastAsia="en-IN"/>
        </w:rPr>
        <w:t>);</w:t>
      </w:r>
    </w:p>
    <w:p w14:paraId="4BCCF7A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xml:space="preserve">// If the file is not a text </w:t>
      </w:r>
      <w:proofErr w:type="gramStart"/>
      <w:r w:rsidRPr="00175888">
        <w:rPr>
          <w:rFonts w:ascii="Consolas" w:eastAsia="Times New Roman" w:hAnsi="Consolas" w:cs="Times New Roman"/>
          <w:color w:val="6A9955"/>
          <w:sz w:val="21"/>
          <w:szCs w:val="21"/>
          <w:lang w:val="en-IN" w:eastAsia="en-IN"/>
        </w:rPr>
        <w:t>file</w:t>
      </w:r>
      <w:proofErr w:type="gramEnd"/>
      <w:r w:rsidRPr="00175888">
        <w:rPr>
          <w:rFonts w:ascii="Consolas" w:eastAsia="Times New Roman" w:hAnsi="Consolas" w:cs="Times New Roman"/>
          <w:color w:val="6A9955"/>
          <w:sz w:val="21"/>
          <w:szCs w:val="21"/>
          <w:lang w:val="en-IN" w:eastAsia="en-IN"/>
        </w:rPr>
        <w:t xml:space="preserve"> then make it an image.</w:t>
      </w:r>
    </w:p>
    <w:p w14:paraId="1146816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else</w:t>
      </w:r>
      <w:r w:rsidRPr="00175888">
        <w:rPr>
          <w:rFonts w:ascii="Consolas" w:eastAsia="Times New Roman" w:hAnsi="Consolas" w:cs="Times New Roman"/>
          <w:color w:val="D4D4D4"/>
          <w:sz w:val="21"/>
          <w:szCs w:val="21"/>
          <w:lang w:val="en-IN" w:eastAsia="en-IN"/>
        </w:rPr>
        <w:t xml:space="preserve"> {</w:t>
      </w:r>
    </w:p>
    <w:p w14:paraId="58DE8F2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jlFileContent</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setIcon</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ImageIcon</w:t>
      </w:r>
      <w:r w:rsidRPr="00175888">
        <w:rPr>
          <w:rFonts w:ascii="Consolas" w:eastAsia="Times New Roman" w:hAnsi="Consolas" w:cs="Times New Roman"/>
          <w:color w:val="D4D4D4"/>
          <w:sz w:val="21"/>
          <w:szCs w:val="21"/>
          <w:lang w:val="en-IN" w:eastAsia="en-IN"/>
        </w:rPr>
        <w:t>(fileData));</w:t>
      </w:r>
    </w:p>
    <w:p w14:paraId="6D25A87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58BE033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0C8EA1E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xml:space="preserve">// </w:t>
      </w:r>
      <w:proofErr w:type="gramStart"/>
      <w:r w:rsidRPr="00175888">
        <w:rPr>
          <w:rFonts w:ascii="Consolas" w:eastAsia="Times New Roman" w:hAnsi="Consolas" w:cs="Times New Roman"/>
          <w:color w:val="6A9955"/>
          <w:sz w:val="21"/>
          <w:szCs w:val="21"/>
          <w:lang w:val="en-IN" w:eastAsia="en-IN"/>
        </w:rPr>
        <w:t>Yes</w:t>
      </w:r>
      <w:proofErr w:type="gramEnd"/>
      <w:r w:rsidRPr="00175888">
        <w:rPr>
          <w:rFonts w:ascii="Consolas" w:eastAsia="Times New Roman" w:hAnsi="Consolas" w:cs="Times New Roman"/>
          <w:color w:val="6A9955"/>
          <w:sz w:val="21"/>
          <w:szCs w:val="21"/>
          <w:lang w:val="en-IN" w:eastAsia="en-IN"/>
        </w:rPr>
        <w:t xml:space="preserve"> so download file.</w:t>
      </w:r>
    </w:p>
    <w:p w14:paraId="56E6395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jbYes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addActionListener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ActionListener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w:t>
      </w:r>
    </w:p>
    <w:p w14:paraId="5931B1D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r w:rsidRPr="00175888">
        <w:rPr>
          <w:rFonts w:ascii="Consolas" w:eastAsia="Times New Roman" w:hAnsi="Consolas" w:cs="Times New Roman"/>
          <w:color w:val="4EC9B0"/>
          <w:sz w:val="21"/>
          <w:szCs w:val="21"/>
          <w:lang w:val="en-IN" w:eastAsia="en-IN"/>
        </w:rPr>
        <w:t>Override</w:t>
      </w:r>
    </w:p>
    <w:p w14:paraId="627F6D2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actionPerformed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ActionEvent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4D8B3CE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the file with its name.</w:t>
      </w:r>
    </w:p>
    <w:p w14:paraId="71ACF5B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File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fileToDownload</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File</w:t>
      </w:r>
      <w:r w:rsidRPr="00175888">
        <w:rPr>
          <w:rFonts w:ascii="Consolas" w:eastAsia="Times New Roman" w:hAnsi="Consolas" w:cs="Times New Roman"/>
          <w:color w:val="D4D4D4"/>
          <w:sz w:val="21"/>
          <w:szCs w:val="21"/>
          <w:lang w:val="en-IN" w:eastAsia="en-IN"/>
        </w:rPr>
        <w:t>(fileName);</w:t>
      </w:r>
    </w:p>
    <w:p w14:paraId="135B280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try</w:t>
      </w:r>
      <w:r w:rsidRPr="00175888">
        <w:rPr>
          <w:rFonts w:ascii="Consolas" w:eastAsia="Times New Roman" w:hAnsi="Consolas" w:cs="Times New Roman"/>
          <w:color w:val="D4D4D4"/>
          <w:sz w:val="21"/>
          <w:szCs w:val="21"/>
          <w:lang w:val="en-IN" w:eastAsia="en-IN"/>
        </w:rPr>
        <w:t xml:space="preserve"> {</w:t>
      </w:r>
    </w:p>
    <w:p w14:paraId="2B1A5C9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Create a stream to write data to the file.</w:t>
      </w:r>
    </w:p>
    <w:p w14:paraId="2D5F0FD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FileOutputStream</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fileOutputStream</w:t>
      </w: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FileOutputStream</w:t>
      </w:r>
      <w:r w:rsidRPr="00175888">
        <w:rPr>
          <w:rFonts w:ascii="Consolas" w:eastAsia="Times New Roman" w:hAnsi="Consolas" w:cs="Times New Roman"/>
          <w:color w:val="D4D4D4"/>
          <w:sz w:val="21"/>
          <w:szCs w:val="21"/>
          <w:lang w:val="en-IN" w:eastAsia="en-IN"/>
        </w:rPr>
        <w:t>(fileToDownload);</w:t>
      </w:r>
    </w:p>
    <w:p w14:paraId="32EF255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Write the actual file data to the file.</w:t>
      </w:r>
    </w:p>
    <w:p w14:paraId="1B782E9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fileOutputStream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write</w:t>
      </w:r>
      <w:r w:rsidRPr="00175888">
        <w:rPr>
          <w:rFonts w:ascii="Consolas" w:eastAsia="Times New Roman" w:hAnsi="Consolas" w:cs="Times New Roman"/>
          <w:color w:val="D4D4D4"/>
          <w:sz w:val="21"/>
          <w:szCs w:val="21"/>
          <w:lang w:val="en-IN" w:eastAsia="en-IN"/>
        </w:rPr>
        <w:t>(fileData);</w:t>
      </w:r>
    </w:p>
    <w:p w14:paraId="6CA0CC6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Close the stream.</w:t>
      </w:r>
    </w:p>
    <w:p w14:paraId="6FCE219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fileOutputStream</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close</w:t>
      </w:r>
      <w:r w:rsidRPr="00175888">
        <w:rPr>
          <w:rFonts w:ascii="Consolas" w:eastAsia="Times New Roman" w:hAnsi="Consolas" w:cs="Times New Roman"/>
          <w:color w:val="D4D4D4"/>
          <w:sz w:val="21"/>
          <w:szCs w:val="21"/>
          <w:lang w:val="en-IN" w:eastAsia="en-IN"/>
        </w:rPr>
        <w:t>();</w:t>
      </w:r>
    </w:p>
    <w:p w14:paraId="51EBBB6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Get rid of the jFrame. after the user clicked yes.</w:t>
      </w:r>
    </w:p>
    <w:p w14:paraId="5B82448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dispose</w:t>
      </w:r>
      <w:r w:rsidRPr="00175888">
        <w:rPr>
          <w:rFonts w:ascii="Consolas" w:eastAsia="Times New Roman" w:hAnsi="Consolas" w:cs="Times New Roman"/>
          <w:color w:val="D4D4D4"/>
          <w:sz w:val="21"/>
          <w:szCs w:val="21"/>
          <w:lang w:val="en-IN" w:eastAsia="en-IN"/>
        </w:rPr>
        <w:t>();</w:t>
      </w:r>
    </w:p>
    <w:p w14:paraId="2F8ABEA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 </w:t>
      </w:r>
      <w:r w:rsidRPr="00175888">
        <w:rPr>
          <w:rFonts w:ascii="Consolas" w:eastAsia="Times New Roman" w:hAnsi="Consolas" w:cs="Times New Roman"/>
          <w:color w:val="C586C0"/>
          <w:sz w:val="21"/>
          <w:szCs w:val="21"/>
          <w:lang w:val="en-IN" w:eastAsia="en-IN"/>
        </w:rPr>
        <w:t>catch</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IOException</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ex</w:t>
      </w:r>
      <w:r w:rsidRPr="00175888">
        <w:rPr>
          <w:rFonts w:ascii="Consolas" w:eastAsia="Times New Roman" w:hAnsi="Consolas" w:cs="Times New Roman"/>
          <w:color w:val="D4D4D4"/>
          <w:sz w:val="21"/>
          <w:szCs w:val="21"/>
          <w:lang w:val="en-IN" w:eastAsia="en-IN"/>
        </w:rPr>
        <w:t>) {</w:t>
      </w:r>
    </w:p>
    <w:p w14:paraId="78C1434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9CDCFE"/>
          <w:sz w:val="21"/>
          <w:szCs w:val="21"/>
          <w:lang w:val="en-IN" w:eastAsia="en-IN"/>
        </w:rPr>
        <w:t>ex</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printStackTrace</w:t>
      </w:r>
      <w:proofErr w:type="gramEnd"/>
      <w:r w:rsidRPr="00175888">
        <w:rPr>
          <w:rFonts w:ascii="Consolas" w:eastAsia="Times New Roman" w:hAnsi="Consolas" w:cs="Times New Roman"/>
          <w:color w:val="D4D4D4"/>
          <w:sz w:val="21"/>
          <w:szCs w:val="21"/>
          <w:lang w:val="en-IN" w:eastAsia="en-IN"/>
        </w:rPr>
        <w:t>();</w:t>
      </w:r>
    </w:p>
    <w:p w14:paraId="293E7AC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5CF9979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6E39272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21A04FA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1E1C619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41D94A0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No so close window.</w:t>
      </w:r>
    </w:p>
    <w:p w14:paraId="47F9DCC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jbNo</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addActionListener</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C586C0"/>
          <w:sz w:val="21"/>
          <w:szCs w:val="21"/>
          <w:lang w:val="en-IN" w:eastAsia="en-IN"/>
        </w:rPr>
        <w:t>new</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ActionListener</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w:t>
      </w:r>
    </w:p>
    <w:p w14:paraId="5797061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r w:rsidRPr="00175888">
        <w:rPr>
          <w:rFonts w:ascii="Consolas" w:eastAsia="Times New Roman" w:hAnsi="Consolas" w:cs="Times New Roman"/>
          <w:color w:val="4EC9B0"/>
          <w:sz w:val="21"/>
          <w:szCs w:val="21"/>
          <w:lang w:val="en-IN" w:eastAsia="en-IN"/>
        </w:rPr>
        <w:t>Override</w:t>
      </w:r>
    </w:p>
    <w:p w14:paraId="57D1BE1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actionPerformed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ActionEvent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e</w:t>
      </w:r>
      <w:r w:rsidRPr="00175888">
        <w:rPr>
          <w:rFonts w:ascii="Consolas" w:eastAsia="Times New Roman" w:hAnsi="Consolas" w:cs="Times New Roman"/>
          <w:color w:val="D4D4D4"/>
          <w:sz w:val="21"/>
          <w:szCs w:val="21"/>
          <w:lang w:val="en-IN" w:eastAsia="en-IN"/>
        </w:rPr>
        <w:t>) {</w:t>
      </w:r>
    </w:p>
    <w:p w14:paraId="2475ECA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User clicked no so don't download the file but close the jframe.</w:t>
      </w:r>
    </w:p>
    <w:p w14:paraId="5B05291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dispose</w:t>
      </w:r>
      <w:r w:rsidRPr="00175888">
        <w:rPr>
          <w:rFonts w:ascii="Consolas" w:eastAsia="Times New Roman" w:hAnsi="Consolas" w:cs="Times New Roman"/>
          <w:color w:val="D4D4D4"/>
          <w:sz w:val="21"/>
          <w:szCs w:val="21"/>
          <w:lang w:val="en-IN" w:eastAsia="en-IN"/>
        </w:rPr>
        <w:t>();</w:t>
      </w:r>
    </w:p>
    <w:p w14:paraId="7005864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1EFD63D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w:t>
      </w:r>
    </w:p>
    <w:p w14:paraId="79EB969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5DFD82F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everything to the panel before adding to the frame.</w:t>
      </w:r>
    </w:p>
    <w:p w14:paraId="619507B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(jlTitle);</w:t>
      </w:r>
    </w:p>
    <w:p w14:paraId="2D5662E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(jlPrompt);</w:t>
      </w:r>
    </w:p>
    <w:p w14:paraId="661D2D2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(jlFileContent);</w:t>
      </w:r>
    </w:p>
    <w:p w14:paraId="085B21D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jPanel</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(jpButtons);</w:t>
      </w:r>
    </w:p>
    <w:p w14:paraId="2B2D1C2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C9ECE9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Add panel to the frame.</w:t>
      </w:r>
    </w:p>
    <w:p w14:paraId="7368C52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jFrame</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DCDCAA"/>
          <w:sz w:val="21"/>
          <w:szCs w:val="21"/>
          <w:lang w:val="en-IN" w:eastAsia="en-IN"/>
        </w:rPr>
        <w:t>add</w:t>
      </w:r>
      <w:r w:rsidRPr="00175888">
        <w:rPr>
          <w:rFonts w:ascii="Consolas" w:eastAsia="Times New Roman" w:hAnsi="Consolas" w:cs="Times New Roman"/>
          <w:color w:val="D4D4D4"/>
          <w:sz w:val="21"/>
          <w:szCs w:val="21"/>
          <w:lang w:val="en-IN" w:eastAsia="en-IN"/>
        </w:rPr>
        <w:t>(jPanel);</w:t>
      </w:r>
    </w:p>
    <w:p w14:paraId="155F857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0C8EFCA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6A9955"/>
          <w:sz w:val="21"/>
          <w:szCs w:val="21"/>
          <w:lang w:val="en-IN" w:eastAsia="en-IN"/>
        </w:rPr>
        <w:t>// Return the jFrame so it can be passed the right data and then shown.</w:t>
      </w:r>
    </w:p>
    <w:p w14:paraId="648003E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return</w:t>
      </w:r>
      <w:r w:rsidRPr="00175888">
        <w:rPr>
          <w:rFonts w:ascii="Consolas" w:eastAsia="Times New Roman" w:hAnsi="Consolas" w:cs="Times New Roman"/>
          <w:color w:val="D4D4D4"/>
          <w:sz w:val="21"/>
          <w:szCs w:val="21"/>
          <w:lang w:val="en-IN" w:eastAsia="en-IN"/>
        </w:rPr>
        <w:t xml:space="preserve"> jFrame;</w:t>
      </w:r>
    </w:p>
    <w:p w14:paraId="1E23E38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61DCADF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6A0B13EE" w14:textId="77777777" w:rsidR="00175888" w:rsidRPr="00175888" w:rsidRDefault="00175888" w:rsidP="00175888">
      <w:pPr>
        <w:shd w:val="clear" w:color="auto" w:fill="1E1E1E"/>
        <w:spacing w:after="240" w:line="285" w:lineRule="atLeast"/>
        <w:rPr>
          <w:rFonts w:ascii="Consolas" w:eastAsia="Times New Roman" w:hAnsi="Consolas" w:cs="Times New Roman"/>
          <w:color w:val="D4D4D4"/>
          <w:sz w:val="21"/>
          <w:szCs w:val="21"/>
          <w:lang w:val="en-IN" w:eastAsia="en-IN"/>
        </w:rPr>
      </w:pPr>
    </w:p>
    <w:p w14:paraId="46086F9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w:t>
      </w:r>
    </w:p>
    <w:p w14:paraId="4CAD134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A4C507D" w14:textId="5C73DBA5" w:rsidR="00175888" w:rsidRDefault="00175888"/>
    <w:p w14:paraId="63BE1E48" w14:textId="0F9CAC17" w:rsidR="00175888" w:rsidRDefault="00175888"/>
    <w:p w14:paraId="0882B278" w14:textId="7C5283ED" w:rsidR="00175888" w:rsidRDefault="00175888">
      <w:r>
        <w:rPr>
          <w:b/>
          <w:bCs/>
        </w:rPr>
        <w:t>MyFile.java:</w:t>
      </w:r>
    </w:p>
    <w:p w14:paraId="049C2711" w14:textId="75937656" w:rsidR="00175888" w:rsidRDefault="00175888"/>
    <w:p w14:paraId="16AFF5A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w:t>
      </w:r>
    </w:p>
    <w:p w14:paraId="7770756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xml:space="preserve"> * </w:t>
      </w:r>
      <w:proofErr w:type="gramStart"/>
      <w:r w:rsidRPr="00175888">
        <w:rPr>
          <w:rFonts w:ascii="Consolas" w:eastAsia="Times New Roman" w:hAnsi="Consolas" w:cs="Times New Roman"/>
          <w:color w:val="6A9955"/>
          <w:sz w:val="21"/>
          <w:szCs w:val="21"/>
          <w:lang w:val="en-IN" w:eastAsia="en-IN"/>
        </w:rPr>
        <w:t>id</w:t>
      </w:r>
      <w:proofErr w:type="gramEnd"/>
      <w:r w:rsidRPr="00175888">
        <w:rPr>
          <w:rFonts w:ascii="Consolas" w:eastAsia="Times New Roman" w:hAnsi="Consolas" w:cs="Times New Roman"/>
          <w:color w:val="6A9955"/>
          <w:sz w:val="21"/>
          <w:szCs w:val="21"/>
          <w:lang w:val="en-IN" w:eastAsia="en-IN"/>
        </w:rPr>
        <w:t xml:space="preserve"> - the id of the object</w:t>
      </w:r>
    </w:p>
    <w:p w14:paraId="30554A9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xml:space="preserve"> * </w:t>
      </w:r>
      <w:proofErr w:type="gramStart"/>
      <w:r w:rsidRPr="00175888">
        <w:rPr>
          <w:rFonts w:ascii="Consolas" w:eastAsia="Times New Roman" w:hAnsi="Consolas" w:cs="Times New Roman"/>
          <w:color w:val="6A9955"/>
          <w:sz w:val="21"/>
          <w:szCs w:val="21"/>
          <w:lang w:val="en-IN" w:eastAsia="en-IN"/>
        </w:rPr>
        <w:t>name</w:t>
      </w:r>
      <w:proofErr w:type="gramEnd"/>
      <w:r w:rsidRPr="00175888">
        <w:rPr>
          <w:rFonts w:ascii="Consolas" w:eastAsia="Times New Roman" w:hAnsi="Consolas" w:cs="Times New Roman"/>
          <w:color w:val="6A9955"/>
          <w:sz w:val="21"/>
          <w:szCs w:val="21"/>
          <w:lang w:val="en-IN" w:eastAsia="en-IN"/>
        </w:rPr>
        <w:t xml:space="preserve"> - the name of the file</w:t>
      </w:r>
    </w:p>
    <w:p w14:paraId="531C1A1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xml:space="preserve"> * </w:t>
      </w:r>
      <w:proofErr w:type="gramStart"/>
      <w:r w:rsidRPr="00175888">
        <w:rPr>
          <w:rFonts w:ascii="Consolas" w:eastAsia="Times New Roman" w:hAnsi="Consolas" w:cs="Times New Roman"/>
          <w:color w:val="6A9955"/>
          <w:sz w:val="21"/>
          <w:szCs w:val="21"/>
          <w:lang w:val="en-IN" w:eastAsia="en-IN"/>
        </w:rPr>
        <w:t>data</w:t>
      </w:r>
      <w:proofErr w:type="gramEnd"/>
      <w:r w:rsidRPr="00175888">
        <w:rPr>
          <w:rFonts w:ascii="Consolas" w:eastAsia="Times New Roman" w:hAnsi="Consolas" w:cs="Times New Roman"/>
          <w:color w:val="6A9955"/>
          <w:sz w:val="21"/>
          <w:szCs w:val="21"/>
          <w:lang w:val="en-IN" w:eastAsia="en-IN"/>
        </w:rPr>
        <w:t xml:space="preserve"> - the file data</w:t>
      </w:r>
    </w:p>
    <w:p w14:paraId="7822A36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 fileExtension - the file extension</w:t>
      </w:r>
    </w:p>
    <w:p w14:paraId="63E36A3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w:t>
      </w:r>
    </w:p>
    <w:p w14:paraId="266F1BB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6A9955"/>
          <w:sz w:val="21"/>
          <w:szCs w:val="21"/>
          <w:lang w:val="en-IN" w:eastAsia="en-IN"/>
        </w:rPr>
        <w:t> */</w:t>
      </w:r>
    </w:p>
    <w:p w14:paraId="0F883EB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8DA9B2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class</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MyFile</w:t>
      </w:r>
      <w:r w:rsidRPr="00175888">
        <w:rPr>
          <w:rFonts w:ascii="Consolas" w:eastAsia="Times New Roman" w:hAnsi="Consolas" w:cs="Times New Roman"/>
          <w:color w:val="D4D4D4"/>
          <w:sz w:val="21"/>
          <w:szCs w:val="21"/>
          <w:lang w:val="en-IN" w:eastAsia="en-IN"/>
        </w:rPr>
        <w:t xml:space="preserve"> {</w:t>
      </w:r>
    </w:p>
    <w:p w14:paraId="757F8C4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9362B2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private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id</w:t>
      </w:r>
      <w:r w:rsidRPr="00175888">
        <w:rPr>
          <w:rFonts w:ascii="Consolas" w:eastAsia="Times New Roman" w:hAnsi="Consolas" w:cs="Times New Roman"/>
          <w:color w:val="D4D4D4"/>
          <w:sz w:val="21"/>
          <w:szCs w:val="21"/>
          <w:lang w:val="en-IN" w:eastAsia="en-IN"/>
        </w:rPr>
        <w:t>;</w:t>
      </w:r>
    </w:p>
    <w:p w14:paraId="6E21840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private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name</w:t>
      </w:r>
      <w:r w:rsidRPr="00175888">
        <w:rPr>
          <w:rFonts w:ascii="Consolas" w:eastAsia="Times New Roman" w:hAnsi="Consolas" w:cs="Times New Roman"/>
          <w:color w:val="D4D4D4"/>
          <w:sz w:val="21"/>
          <w:szCs w:val="21"/>
          <w:lang w:val="en-IN" w:eastAsia="en-IN"/>
        </w:rPr>
        <w:t>;</w:t>
      </w:r>
    </w:p>
    <w:p w14:paraId="16D1ED3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private</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w:t>
      </w:r>
      <w:r w:rsidRPr="00175888">
        <w:rPr>
          <w:rFonts w:ascii="Consolas" w:eastAsia="Times New Roman" w:hAnsi="Consolas" w:cs="Times New Roman"/>
          <w:color w:val="D4D4D4"/>
          <w:sz w:val="21"/>
          <w:szCs w:val="21"/>
          <w:lang w:val="en-IN" w:eastAsia="en-IN"/>
        </w:rPr>
        <w:t>;</w:t>
      </w:r>
    </w:p>
    <w:p w14:paraId="0E86ECB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private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fileExtension</w:t>
      </w:r>
      <w:r w:rsidRPr="00175888">
        <w:rPr>
          <w:rFonts w:ascii="Consolas" w:eastAsia="Times New Roman" w:hAnsi="Consolas" w:cs="Times New Roman"/>
          <w:color w:val="D4D4D4"/>
          <w:sz w:val="21"/>
          <w:szCs w:val="21"/>
          <w:lang w:val="en-IN" w:eastAsia="en-IN"/>
        </w:rPr>
        <w:t>;</w:t>
      </w:r>
    </w:p>
    <w:p w14:paraId="6934F59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2FBF518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MyFile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id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name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fileExtension</w:t>
      </w:r>
      <w:r w:rsidRPr="00175888">
        <w:rPr>
          <w:rFonts w:ascii="Consolas" w:eastAsia="Times New Roman" w:hAnsi="Consolas" w:cs="Times New Roman"/>
          <w:color w:val="D4D4D4"/>
          <w:sz w:val="21"/>
          <w:szCs w:val="21"/>
          <w:lang w:val="en-IN" w:eastAsia="en-IN"/>
        </w:rPr>
        <w:t>) {</w:t>
      </w:r>
    </w:p>
    <w:p w14:paraId="59A7FC3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this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id</w:t>
      </w:r>
      <w:r w:rsidRPr="00175888">
        <w:rPr>
          <w:rFonts w:ascii="Consolas" w:eastAsia="Times New Roman" w:hAnsi="Consolas" w:cs="Times New Roman"/>
          <w:color w:val="D4D4D4"/>
          <w:sz w:val="21"/>
          <w:szCs w:val="21"/>
          <w:lang w:val="en-IN" w:eastAsia="en-IN"/>
        </w:rPr>
        <w:t xml:space="preserve"> = id;</w:t>
      </w:r>
    </w:p>
    <w:p w14:paraId="1C84999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this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name</w:t>
      </w:r>
      <w:r w:rsidRPr="00175888">
        <w:rPr>
          <w:rFonts w:ascii="Consolas" w:eastAsia="Times New Roman" w:hAnsi="Consolas" w:cs="Times New Roman"/>
          <w:color w:val="D4D4D4"/>
          <w:sz w:val="21"/>
          <w:szCs w:val="21"/>
          <w:lang w:val="en-IN" w:eastAsia="en-IN"/>
        </w:rPr>
        <w:t xml:space="preserve"> = name;</w:t>
      </w:r>
    </w:p>
    <w:p w14:paraId="2604D8C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this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data</w:t>
      </w:r>
      <w:r w:rsidRPr="00175888">
        <w:rPr>
          <w:rFonts w:ascii="Consolas" w:eastAsia="Times New Roman" w:hAnsi="Consolas" w:cs="Times New Roman"/>
          <w:color w:val="D4D4D4"/>
          <w:sz w:val="21"/>
          <w:szCs w:val="21"/>
          <w:lang w:val="en-IN" w:eastAsia="en-IN"/>
        </w:rPr>
        <w:t xml:space="preserve"> = data;</w:t>
      </w:r>
    </w:p>
    <w:p w14:paraId="22FCF02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569CD6"/>
          <w:sz w:val="21"/>
          <w:szCs w:val="21"/>
          <w:lang w:val="en-IN" w:eastAsia="en-IN"/>
        </w:rPr>
        <w:t>this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fileExtension</w:t>
      </w:r>
      <w:proofErr w:type="gramEnd"/>
      <w:r w:rsidRPr="00175888">
        <w:rPr>
          <w:rFonts w:ascii="Consolas" w:eastAsia="Times New Roman" w:hAnsi="Consolas" w:cs="Times New Roman"/>
          <w:color w:val="D4D4D4"/>
          <w:sz w:val="21"/>
          <w:szCs w:val="21"/>
          <w:lang w:val="en-IN" w:eastAsia="en-IN"/>
        </w:rPr>
        <w:t xml:space="preserve"> = fileExtension;</w:t>
      </w:r>
    </w:p>
    <w:p w14:paraId="5C9517C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5EBDF57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87E138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lastRenderedPageBreak/>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setId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id</w:t>
      </w:r>
      <w:r w:rsidRPr="00175888">
        <w:rPr>
          <w:rFonts w:ascii="Consolas" w:eastAsia="Times New Roman" w:hAnsi="Consolas" w:cs="Times New Roman"/>
          <w:color w:val="D4D4D4"/>
          <w:sz w:val="21"/>
          <w:szCs w:val="21"/>
          <w:lang w:val="en-IN" w:eastAsia="en-IN"/>
        </w:rPr>
        <w:t>) {</w:t>
      </w:r>
    </w:p>
    <w:p w14:paraId="57C0A25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this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id</w:t>
      </w:r>
      <w:r w:rsidRPr="00175888">
        <w:rPr>
          <w:rFonts w:ascii="Consolas" w:eastAsia="Times New Roman" w:hAnsi="Consolas" w:cs="Times New Roman"/>
          <w:color w:val="D4D4D4"/>
          <w:sz w:val="21"/>
          <w:szCs w:val="21"/>
          <w:lang w:val="en-IN" w:eastAsia="en-IN"/>
        </w:rPr>
        <w:t xml:space="preserve"> = id;</w:t>
      </w:r>
    </w:p>
    <w:p w14:paraId="1421FF6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7750445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5D5BD98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setName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name</w:t>
      </w:r>
      <w:r w:rsidRPr="00175888">
        <w:rPr>
          <w:rFonts w:ascii="Consolas" w:eastAsia="Times New Roman" w:hAnsi="Consolas" w:cs="Times New Roman"/>
          <w:color w:val="D4D4D4"/>
          <w:sz w:val="21"/>
          <w:szCs w:val="21"/>
          <w:lang w:val="en-IN" w:eastAsia="en-IN"/>
        </w:rPr>
        <w:t>) {</w:t>
      </w:r>
    </w:p>
    <w:p w14:paraId="27B6364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this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name</w:t>
      </w:r>
      <w:r w:rsidRPr="00175888">
        <w:rPr>
          <w:rFonts w:ascii="Consolas" w:eastAsia="Times New Roman" w:hAnsi="Consolas" w:cs="Times New Roman"/>
          <w:color w:val="D4D4D4"/>
          <w:sz w:val="21"/>
          <w:szCs w:val="21"/>
          <w:lang w:val="en-IN" w:eastAsia="en-IN"/>
        </w:rPr>
        <w:t xml:space="preserve"> = name;</w:t>
      </w:r>
    </w:p>
    <w:p w14:paraId="144C9716"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594CEC4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7712207C"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setData</w:t>
      </w:r>
      <w:r w:rsidRPr="00175888">
        <w:rPr>
          <w:rFonts w:ascii="Consolas" w:eastAsia="Times New Roman" w:hAnsi="Consolas" w:cs="Times New Roman"/>
          <w:color w:val="D4D4D4"/>
          <w:sz w:val="21"/>
          <w:szCs w:val="21"/>
          <w:lang w:val="en-IN" w:eastAsia="en-IN"/>
        </w:rPr>
        <w:t>(</w:t>
      </w:r>
      <w:proofErr w:type="gramStart"/>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data</w:t>
      </w:r>
      <w:r w:rsidRPr="00175888">
        <w:rPr>
          <w:rFonts w:ascii="Consolas" w:eastAsia="Times New Roman" w:hAnsi="Consolas" w:cs="Times New Roman"/>
          <w:color w:val="D4D4D4"/>
          <w:sz w:val="21"/>
          <w:szCs w:val="21"/>
          <w:lang w:val="en-IN" w:eastAsia="en-IN"/>
        </w:rPr>
        <w:t>) {</w:t>
      </w:r>
    </w:p>
    <w:p w14:paraId="0D751F1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this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data</w:t>
      </w:r>
      <w:r w:rsidRPr="00175888">
        <w:rPr>
          <w:rFonts w:ascii="Consolas" w:eastAsia="Times New Roman" w:hAnsi="Consolas" w:cs="Times New Roman"/>
          <w:color w:val="D4D4D4"/>
          <w:sz w:val="21"/>
          <w:szCs w:val="21"/>
          <w:lang w:val="en-IN" w:eastAsia="en-IN"/>
        </w:rPr>
        <w:t xml:space="preserve"> = data;</w:t>
      </w:r>
    </w:p>
    <w:p w14:paraId="6135D04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68840C5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2CDAF3B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void</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setFileExtension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9CDCFE"/>
          <w:sz w:val="21"/>
          <w:szCs w:val="21"/>
          <w:lang w:val="en-IN" w:eastAsia="en-IN"/>
        </w:rPr>
        <w:t>fileExtension</w:t>
      </w:r>
      <w:r w:rsidRPr="00175888">
        <w:rPr>
          <w:rFonts w:ascii="Consolas" w:eastAsia="Times New Roman" w:hAnsi="Consolas" w:cs="Times New Roman"/>
          <w:color w:val="D4D4D4"/>
          <w:sz w:val="21"/>
          <w:szCs w:val="21"/>
          <w:lang w:val="en-IN" w:eastAsia="en-IN"/>
        </w:rPr>
        <w:t>) {</w:t>
      </w:r>
    </w:p>
    <w:p w14:paraId="66C4D2ED"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569CD6"/>
          <w:sz w:val="21"/>
          <w:szCs w:val="21"/>
          <w:lang w:val="en-IN" w:eastAsia="en-IN"/>
        </w:rPr>
        <w:t>this</w:t>
      </w:r>
      <w:r w:rsidRPr="00175888">
        <w:rPr>
          <w:rFonts w:ascii="Consolas" w:eastAsia="Times New Roman" w:hAnsi="Consolas" w:cs="Times New Roman"/>
          <w:color w:val="D4D4D4"/>
          <w:sz w:val="21"/>
          <w:szCs w:val="21"/>
          <w:lang w:val="en-IN" w:eastAsia="en-IN"/>
        </w:rPr>
        <w:t>.</w:t>
      </w:r>
      <w:r w:rsidRPr="00175888">
        <w:rPr>
          <w:rFonts w:ascii="Consolas" w:eastAsia="Times New Roman" w:hAnsi="Consolas" w:cs="Times New Roman"/>
          <w:color w:val="9CDCFE"/>
          <w:sz w:val="21"/>
          <w:szCs w:val="21"/>
          <w:lang w:val="en-IN" w:eastAsia="en-IN"/>
        </w:rPr>
        <w:t>fileExtension</w:t>
      </w:r>
      <w:proofErr w:type="gramEnd"/>
      <w:r w:rsidRPr="00175888">
        <w:rPr>
          <w:rFonts w:ascii="Consolas" w:eastAsia="Times New Roman" w:hAnsi="Consolas" w:cs="Times New Roman"/>
          <w:color w:val="D4D4D4"/>
          <w:sz w:val="21"/>
          <w:szCs w:val="21"/>
          <w:lang w:val="en-IN" w:eastAsia="en-IN"/>
        </w:rPr>
        <w:t xml:space="preserve"> = fileExtension;</w:t>
      </w:r>
    </w:p>
    <w:p w14:paraId="27DCBC52"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5A3150A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0F11A9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int</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getId</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w:t>
      </w:r>
    </w:p>
    <w:p w14:paraId="2C953A71"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return</w:t>
      </w:r>
      <w:r w:rsidRPr="00175888">
        <w:rPr>
          <w:rFonts w:ascii="Consolas" w:eastAsia="Times New Roman" w:hAnsi="Consolas" w:cs="Times New Roman"/>
          <w:color w:val="D4D4D4"/>
          <w:sz w:val="21"/>
          <w:szCs w:val="21"/>
          <w:lang w:val="en-IN" w:eastAsia="en-IN"/>
        </w:rPr>
        <w:t xml:space="preserve"> id;</w:t>
      </w:r>
    </w:p>
    <w:p w14:paraId="73EFCE00"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51BEC4BE"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1E8E98D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getName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w:t>
      </w:r>
    </w:p>
    <w:p w14:paraId="5F8A7EEB"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return</w:t>
      </w:r>
      <w:r w:rsidRPr="00175888">
        <w:rPr>
          <w:rFonts w:ascii="Consolas" w:eastAsia="Times New Roman" w:hAnsi="Consolas" w:cs="Times New Roman"/>
          <w:color w:val="D4D4D4"/>
          <w:sz w:val="21"/>
          <w:szCs w:val="21"/>
          <w:lang w:val="en-IN" w:eastAsia="en-IN"/>
        </w:rPr>
        <w:t xml:space="preserve"> name;</w:t>
      </w:r>
    </w:p>
    <w:p w14:paraId="5F33DF2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6404B69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23DD3CAF"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4EC9B0"/>
          <w:sz w:val="21"/>
          <w:szCs w:val="21"/>
          <w:lang w:val="en-IN" w:eastAsia="en-IN"/>
        </w:rPr>
        <w:t>byte</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DCDCAA"/>
          <w:sz w:val="21"/>
          <w:szCs w:val="21"/>
          <w:lang w:val="en-IN" w:eastAsia="en-IN"/>
        </w:rPr>
        <w:t>getData</w:t>
      </w:r>
      <w:r w:rsidRPr="00175888">
        <w:rPr>
          <w:rFonts w:ascii="Consolas" w:eastAsia="Times New Roman" w:hAnsi="Consolas" w:cs="Times New Roman"/>
          <w:color w:val="D4D4D4"/>
          <w:sz w:val="21"/>
          <w:szCs w:val="21"/>
          <w:lang w:val="en-IN" w:eastAsia="en-IN"/>
        </w:rPr>
        <w:t>() {</w:t>
      </w:r>
    </w:p>
    <w:p w14:paraId="796DD525"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return</w:t>
      </w:r>
      <w:r w:rsidRPr="00175888">
        <w:rPr>
          <w:rFonts w:ascii="Consolas" w:eastAsia="Times New Roman" w:hAnsi="Consolas" w:cs="Times New Roman"/>
          <w:color w:val="D4D4D4"/>
          <w:sz w:val="21"/>
          <w:szCs w:val="21"/>
          <w:lang w:val="en-IN" w:eastAsia="en-IN"/>
        </w:rPr>
        <w:t xml:space="preserve"> data;</w:t>
      </w:r>
    </w:p>
    <w:p w14:paraId="0596E8E7"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09718E28"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64675CC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569CD6"/>
          <w:sz w:val="21"/>
          <w:szCs w:val="21"/>
          <w:lang w:val="en-IN" w:eastAsia="en-IN"/>
        </w:rPr>
        <w:t>public</w:t>
      </w: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4EC9B0"/>
          <w:sz w:val="21"/>
          <w:szCs w:val="21"/>
          <w:lang w:val="en-IN" w:eastAsia="en-IN"/>
        </w:rPr>
        <w:t>String</w:t>
      </w:r>
      <w:r w:rsidRPr="00175888">
        <w:rPr>
          <w:rFonts w:ascii="Consolas" w:eastAsia="Times New Roman" w:hAnsi="Consolas" w:cs="Times New Roman"/>
          <w:color w:val="D4D4D4"/>
          <w:sz w:val="21"/>
          <w:szCs w:val="21"/>
          <w:lang w:val="en-IN" w:eastAsia="en-IN"/>
        </w:rPr>
        <w:t xml:space="preserve"> </w:t>
      </w:r>
      <w:proofErr w:type="gramStart"/>
      <w:r w:rsidRPr="00175888">
        <w:rPr>
          <w:rFonts w:ascii="Consolas" w:eastAsia="Times New Roman" w:hAnsi="Consolas" w:cs="Times New Roman"/>
          <w:color w:val="DCDCAA"/>
          <w:sz w:val="21"/>
          <w:szCs w:val="21"/>
          <w:lang w:val="en-IN" w:eastAsia="en-IN"/>
        </w:rPr>
        <w:t>getFileExtension</w:t>
      </w:r>
      <w:r w:rsidRPr="00175888">
        <w:rPr>
          <w:rFonts w:ascii="Consolas" w:eastAsia="Times New Roman" w:hAnsi="Consolas" w:cs="Times New Roman"/>
          <w:color w:val="D4D4D4"/>
          <w:sz w:val="21"/>
          <w:szCs w:val="21"/>
          <w:lang w:val="en-IN" w:eastAsia="en-IN"/>
        </w:rPr>
        <w:t>(</w:t>
      </w:r>
      <w:proofErr w:type="gramEnd"/>
      <w:r w:rsidRPr="00175888">
        <w:rPr>
          <w:rFonts w:ascii="Consolas" w:eastAsia="Times New Roman" w:hAnsi="Consolas" w:cs="Times New Roman"/>
          <w:color w:val="D4D4D4"/>
          <w:sz w:val="21"/>
          <w:szCs w:val="21"/>
          <w:lang w:val="en-IN" w:eastAsia="en-IN"/>
        </w:rPr>
        <w:t>) {</w:t>
      </w:r>
    </w:p>
    <w:p w14:paraId="6C5E8293"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xml:space="preserve">        </w:t>
      </w:r>
      <w:r w:rsidRPr="00175888">
        <w:rPr>
          <w:rFonts w:ascii="Consolas" w:eastAsia="Times New Roman" w:hAnsi="Consolas" w:cs="Times New Roman"/>
          <w:color w:val="C586C0"/>
          <w:sz w:val="21"/>
          <w:szCs w:val="21"/>
          <w:lang w:val="en-IN" w:eastAsia="en-IN"/>
        </w:rPr>
        <w:t>return</w:t>
      </w:r>
      <w:r w:rsidRPr="00175888">
        <w:rPr>
          <w:rFonts w:ascii="Consolas" w:eastAsia="Times New Roman" w:hAnsi="Consolas" w:cs="Times New Roman"/>
          <w:color w:val="D4D4D4"/>
          <w:sz w:val="21"/>
          <w:szCs w:val="21"/>
          <w:lang w:val="en-IN" w:eastAsia="en-IN"/>
        </w:rPr>
        <w:t xml:space="preserve"> fileExtension;</w:t>
      </w:r>
    </w:p>
    <w:p w14:paraId="00C42429"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    }</w:t>
      </w:r>
    </w:p>
    <w:p w14:paraId="7FABFBF4"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r w:rsidRPr="00175888">
        <w:rPr>
          <w:rFonts w:ascii="Consolas" w:eastAsia="Times New Roman" w:hAnsi="Consolas" w:cs="Times New Roman"/>
          <w:color w:val="D4D4D4"/>
          <w:sz w:val="21"/>
          <w:szCs w:val="21"/>
          <w:lang w:val="en-IN" w:eastAsia="en-IN"/>
        </w:rPr>
        <w:t>}</w:t>
      </w:r>
    </w:p>
    <w:p w14:paraId="03EDAF4A" w14:textId="77777777" w:rsidR="00175888" w:rsidRPr="00175888" w:rsidRDefault="00175888" w:rsidP="00175888">
      <w:pPr>
        <w:shd w:val="clear" w:color="auto" w:fill="1E1E1E"/>
        <w:spacing w:line="285" w:lineRule="atLeast"/>
        <w:rPr>
          <w:rFonts w:ascii="Consolas" w:eastAsia="Times New Roman" w:hAnsi="Consolas" w:cs="Times New Roman"/>
          <w:color w:val="D4D4D4"/>
          <w:sz w:val="21"/>
          <w:szCs w:val="21"/>
          <w:lang w:val="en-IN" w:eastAsia="en-IN"/>
        </w:rPr>
      </w:pPr>
    </w:p>
    <w:p w14:paraId="352FC62A" w14:textId="77777777" w:rsidR="00175888" w:rsidRPr="00175888" w:rsidRDefault="00175888"/>
    <w:p w14:paraId="599B8BA7" w14:textId="506A5B43" w:rsidR="00175888" w:rsidRDefault="00175888"/>
    <w:p w14:paraId="1B3BE7B8" w14:textId="6435312B" w:rsidR="00175888" w:rsidRDefault="00175888"/>
    <w:p w14:paraId="67AC28B8" w14:textId="52A2FC79" w:rsidR="00175888" w:rsidRDefault="00175888"/>
    <w:p w14:paraId="51BCA1CC" w14:textId="4C97E1E8" w:rsidR="00175888" w:rsidRDefault="00175888"/>
    <w:p w14:paraId="79C2501A" w14:textId="2E87F8F2" w:rsidR="00175888" w:rsidRDefault="00175888"/>
    <w:p w14:paraId="31662D5D" w14:textId="37E70D45" w:rsidR="00175888" w:rsidRDefault="00175888"/>
    <w:p w14:paraId="35F4EAA8" w14:textId="0FDAF9AA" w:rsidR="00175888" w:rsidRDefault="00175888"/>
    <w:p w14:paraId="5EA89EEF" w14:textId="05E62F2A" w:rsidR="00175888" w:rsidRDefault="00175888"/>
    <w:p w14:paraId="6AAC06CB" w14:textId="648D7DD9" w:rsidR="00175888" w:rsidRDefault="00175888"/>
    <w:p w14:paraId="2321E173" w14:textId="65D2B6AB" w:rsidR="00175888" w:rsidRDefault="00175888"/>
    <w:p w14:paraId="5FB6994F" w14:textId="7B2447B5" w:rsidR="00175888" w:rsidRDefault="00175888"/>
    <w:p w14:paraId="39DFED0E" w14:textId="5E960721" w:rsidR="00175888" w:rsidRDefault="00175888"/>
    <w:p w14:paraId="3C9C5D0C" w14:textId="6EB3FF4C" w:rsidR="00175888" w:rsidRDefault="00175888">
      <w:r w:rsidRPr="00175888">
        <w:rPr>
          <w:b/>
          <w:bCs/>
        </w:rPr>
        <w:lastRenderedPageBreak/>
        <w:t>Output:</w:t>
      </w:r>
    </w:p>
    <w:p w14:paraId="4FACA74A" w14:textId="2D9AA9CF" w:rsidR="00175888" w:rsidRDefault="00175888"/>
    <w:p w14:paraId="21714191" w14:textId="402D6C5C" w:rsidR="00175888" w:rsidRDefault="00175888">
      <w:r>
        <w:t xml:space="preserve">Initial Screen </w:t>
      </w:r>
      <w:r w:rsidR="008E055E">
        <w:t>of</w:t>
      </w:r>
      <w:r>
        <w:t xml:space="preserve"> Client Side, When We Start </w:t>
      </w:r>
      <w:proofErr w:type="gramStart"/>
      <w:r>
        <w:t>The</w:t>
      </w:r>
      <w:proofErr w:type="gramEnd"/>
      <w:r>
        <w:t xml:space="preserve"> Client</w:t>
      </w:r>
    </w:p>
    <w:p w14:paraId="1217E1BE" w14:textId="78076B4F" w:rsidR="00175888" w:rsidRDefault="00175888">
      <w:r w:rsidRPr="00175888">
        <w:rPr>
          <w:noProof/>
        </w:rPr>
        <w:drawing>
          <wp:inline distT="0" distB="0" distL="0" distR="0" wp14:anchorId="5063B0BB" wp14:editId="1B7FE355">
            <wp:extent cx="3307367" cy="33759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7367" cy="3375953"/>
                    </a:xfrm>
                    <a:prstGeom prst="rect">
                      <a:avLst/>
                    </a:prstGeom>
                  </pic:spPr>
                </pic:pic>
              </a:graphicData>
            </a:graphic>
          </wp:inline>
        </w:drawing>
      </w:r>
      <w:r>
        <w:t xml:space="preserve">  </w:t>
      </w:r>
    </w:p>
    <w:p w14:paraId="4982704B" w14:textId="2C1ACFC7" w:rsidR="00175888" w:rsidRDefault="00175888"/>
    <w:p w14:paraId="1BA1D9AA" w14:textId="2B281677" w:rsidR="00175888" w:rsidRDefault="00175888"/>
    <w:p w14:paraId="3BF2A68D" w14:textId="38EE95C1" w:rsidR="00175888" w:rsidRDefault="00175888">
      <w:r>
        <w:t xml:space="preserve">The Screen After We Click Choose File </w:t>
      </w:r>
      <w:proofErr w:type="gramStart"/>
      <w:r>
        <w:t>And</w:t>
      </w:r>
      <w:proofErr w:type="gramEnd"/>
      <w:r>
        <w:t xml:space="preserve"> Select A File</w:t>
      </w:r>
    </w:p>
    <w:p w14:paraId="20A0B59B" w14:textId="1F4AC297" w:rsidR="00A9204E" w:rsidRDefault="00175888">
      <w:r w:rsidRPr="00175888">
        <w:rPr>
          <w:noProof/>
        </w:rPr>
        <w:drawing>
          <wp:inline distT="0" distB="0" distL="0" distR="0" wp14:anchorId="168FD84C" wp14:editId="2769972E">
            <wp:extent cx="3307367" cy="33759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367" cy="3375953"/>
                    </a:xfrm>
                    <a:prstGeom prst="rect">
                      <a:avLst/>
                    </a:prstGeom>
                  </pic:spPr>
                </pic:pic>
              </a:graphicData>
            </a:graphic>
          </wp:inline>
        </w:drawing>
      </w:r>
    </w:p>
    <w:p w14:paraId="6B77CF56" w14:textId="6E5A0CED" w:rsidR="00175888" w:rsidRDefault="00175888"/>
    <w:p w14:paraId="0FAED583" w14:textId="33F3EC80" w:rsidR="00175888" w:rsidRDefault="00175888"/>
    <w:p w14:paraId="7D477B44" w14:textId="7856BA0B" w:rsidR="00175888" w:rsidRDefault="00175888">
      <w:r>
        <w:lastRenderedPageBreak/>
        <w:t xml:space="preserve">Now We Need </w:t>
      </w:r>
      <w:proofErr w:type="gramStart"/>
      <w:r>
        <w:t>To</w:t>
      </w:r>
      <w:proofErr w:type="gramEnd"/>
      <w:r>
        <w:t xml:space="preserve"> Start The Server before Clicking Send File, And After The Server Pops Up, when we click Send File, The File Will be Visible in the Menu of Receiver Box as below</w:t>
      </w:r>
    </w:p>
    <w:p w14:paraId="322C1F53" w14:textId="77777777" w:rsidR="00175888" w:rsidRDefault="00175888"/>
    <w:p w14:paraId="72D868C2" w14:textId="61BA7935" w:rsidR="00175888" w:rsidRDefault="00175888">
      <w:r w:rsidRPr="00175888">
        <w:rPr>
          <w:noProof/>
        </w:rPr>
        <w:drawing>
          <wp:inline distT="0" distB="0" distL="0" distR="0" wp14:anchorId="6A926373" wp14:editId="34B72049">
            <wp:extent cx="5943600" cy="255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4605"/>
                    </a:xfrm>
                    <a:prstGeom prst="rect">
                      <a:avLst/>
                    </a:prstGeom>
                  </pic:spPr>
                </pic:pic>
              </a:graphicData>
            </a:graphic>
          </wp:inline>
        </w:drawing>
      </w:r>
    </w:p>
    <w:p w14:paraId="49C8E016" w14:textId="7FCA04D9" w:rsidR="00175888" w:rsidRDefault="00175888"/>
    <w:p w14:paraId="04290447" w14:textId="02B5482E" w:rsidR="00175888" w:rsidRDefault="00175888">
      <w:r>
        <w:t xml:space="preserve">When we click on the file name in the server, a new pop up by downloader comes up and when we click on yes, </w:t>
      </w:r>
      <w:proofErr w:type="gramStart"/>
      <w:r>
        <w:t>it</w:t>
      </w:r>
      <w:proofErr w:type="gramEnd"/>
      <w:r>
        <w:t xml:space="preserve"> get’s stored in the source folder of server and we can view it manually</w:t>
      </w:r>
    </w:p>
    <w:p w14:paraId="6DE46277" w14:textId="178C0E2F" w:rsidR="00175888" w:rsidRDefault="00175888"/>
    <w:p w14:paraId="7308D00D" w14:textId="1769F9EB" w:rsidR="00175888" w:rsidRDefault="00175888">
      <w:r w:rsidRPr="00175888">
        <w:rPr>
          <w:noProof/>
        </w:rPr>
        <w:drawing>
          <wp:inline distT="0" distB="0" distL="0" distR="0" wp14:anchorId="2EDCC14C" wp14:editId="67AA9D86">
            <wp:extent cx="5943600" cy="301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6250"/>
                    </a:xfrm>
                    <a:prstGeom prst="rect">
                      <a:avLst/>
                    </a:prstGeom>
                  </pic:spPr>
                </pic:pic>
              </a:graphicData>
            </a:graphic>
          </wp:inline>
        </w:drawing>
      </w:r>
    </w:p>
    <w:p w14:paraId="57A576D9" w14:textId="7F9EC714" w:rsidR="00175888" w:rsidRDefault="00175888"/>
    <w:p w14:paraId="09483738" w14:textId="327B0795" w:rsidR="00175888" w:rsidRDefault="00175888"/>
    <w:p w14:paraId="34DEA75C" w14:textId="5CC75228" w:rsidR="00175888" w:rsidRDefault="00175888"/>
    <w:p w14:paraId="65A7AB49" w14:textId="6C62F8CB" w:rsidR="00175888" w:rsidRDefault="00175888"/>
    <w:p w14:paraId="2BEF6574" w14:textId="1A13E796" w:rsidR="00175888" w:rsidRDefault="00175888"/>
    <w:p w14:paraId="08A8342C" w14:textId="37E624D2" w:rsidR="00175888" w:rsidRDefault="00175888"/>
    <w:p w14:paraId="131F65E8" w14:textId="3695320D" w:rsidR="00175888" w:rsidRDefault="00175888"/>
    <w:p w14:paraId="14ADDC1D" w14:textId="6CE211A2" w:rsidR="00175888" w:rsidRDefault="00175888"/>
    <w:p w14:paraId="37CB7088" w14:textId="046E92EB" w:rsidR="00175888" w:rsidRDefault="00175888">
      <w:r>
        <w:lastRenderedPageBreak/>
        <w:t xml:space="preserve">Here, I’ve Sent My Resume </w:t>
      </w:r>
      <w:proofErr w:type="gramStart"/>
      <w:r>
        <w:t>From</w:t>
      </w:r>
      <w:proofErr w:type="gramEnd"/>
      <w:r>
        <w:t xml:space="preserve"> E Directory and After Clicking on Download, we can see it’s visible in the source folder of the client.</w:t>
      </w:r>
    </w:p>
    <w:p w14:paraId="2106FB11" w14:textId="77777777" w:rsidR="00175888" w:rsidRDefault="00175888"/>
    <w:p w14:paraId="086BC17A" w14:textId="56F07631" w:rsidR="00175888" w:rsidRDefault="00175888">
      <w:r w:rsidRPr="00175888">
        <w:rPr>
          <w:noProof/>
        </w:rPr>
        <w:drawing>
          <wp:inline distT="0" distB="0" distL="0" distR="0" wp14:anchorId="61F31449" wp14:editId="24833878">
            <wp:extent cx="5943600" cy="360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07435"/>
                    </a:xfrm>
                    <a:prstGeom prst="rect">
                      <a:avLst/>
                    </a:prstGeom>
                  </pic:spPr>
                </pic:pic>
              </a:graphicData>
            </a:graphic>
          </wp:inline>
        </w:drawing>
      </w:r>
    </w:p>
    <w:sectPr w:rsidR="0017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88"/>
    <w:rsid w:val="00175888"/>
    <w:rsid w:val="004114EE"/>
    <w:rsid w:val="00645252"/>
    <w:rsid w:val="006D3D74"/>
    <w:rsid w:val="0083569A"/>
    <w:rsid w:val="008E055E"/>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BF64"/>
  <w15:chartTrackingRefBased/>
  <w15:docId w15:val="{AB966C13-E444-4CF3-BCA6-937FB468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1956">
      <w:bodyDiv w:val="1"/>
      <w:marLeft w:val="0"/>
      <w:marRight w:val="0"/>
      <w:marTop w:val="0"/>
      <w:marBottom w:val="0"/>
      <w:divBdr>
        <w:top w:val="none" w:sz="0" w:space="0" w:color="auto"/>
        <w:left w:val="none" w:sz="0" w:space="0" w:color="auto"/>
        <w:bottom w:val="none" w:sz="0" w:space="0" w:color="auto"/>
        <w:right w:val="none" w:sz="0" w:space="0" w:color="auto"/>
      </w:divBdr>
      <w:divsChild>
        <w:div w:id="242885586">
          <w:marLeft w:val="0"/>
          <w:marRight w:val="0"/>
          <w:marTop w:val="0"/>
          <w:marBottom w:val="0"/>
          <w:divBdr>
            <w:top w:val="none" w:sz="0" w:space="0" w:color="auto"/>
            <w:left w:val="none" w:sz="0" w:space="0" w:color="auto"/>
            <w:bottom w:val="none" w:sz="0" w:space="0" w:color="auto"/>
            <w:right w:val="none" w:sz="0" w:space="0" w:color="auto"/>
          </w:divBdr>
          <w:divsChild>
            <w:div w:id="1864635948">
              <w:marLeft w:val="0"/>
              <w:marRight w:val="0"/>
              <w:marTop w:val="0"/>
              <w:marBottom w:val="0"/>
              <w:divBdr>
                <w:top w:val="none" w:sz="0" w:space="0" w:color="auto"/>
                <w:left w:val="none" w:sz="0" w:space="0" w:color="auto"/>
                <w:bottom w:val="none" w:sz="0" w:space="0" w:color="auto"/>
                <w:right w:val="none" w:sz="0" w:space="0" w:color="auto"/>
              </w:divBdr>
            </w:div>
            <w:div w:id="385763107">
              <w:marLeft w:val="0"/>
              <w:marRight w:val="0"/>
              <w:marTop w:val="0"/>
              <w:marBottom w:val="0"/>
              <w:divBdr>
                <w:top w:val="none" w:sz="0" w:space="0" w:color="auto"/>
                <w:left w:val="none" w:sz="0" w:space="0" w:color="auto"/>
                <w:bottom w:val="none" w:sz="0" w:space="0" w:color="auto"/>
                <w:right w:val="none" w:sz="0" w:space="0" w:color="auto"/>
              </w:divBdr>
            </w:div>
            <w:div w:id="766345018">
              <w:marLeft w:val="0"/>
              <w:marRight w:val="0"/>
              <w:marTop w:val="0"/>
              <w:marBottom w:val="0"/>
              <w:divBdr>
                <w:top w:val="none" w:sz="0" w:space="0" w:color="auto"/>
                <w:left w:val="none" w:sz="0" w:space="0" w:color="auto"/>
                <w:bottom w:val="none" w:sz="0" w:space="0" w:color="auto"/>
                <w:right w:val="none" w:sz="0" w:space="0" w:color="auto"/>
              </w:divBdr>
            </w:div>
            <w:div w:id="201407619">
              <w:marLeft w:val="0"/>
              <w:marRight w:val="0"/>
              <w:marTop w:val="0"/>
              <w:marBottom w:val="0"/>
              <w:divBdr>
                <w:top w:val="none" w:sz="0" w:space="0" w:color="auto"/>
                <w:left w:val="none" w:sz="0" w:space="0" w:color="auto"/>
                <w:bottom w:val="none" w:sz="0" w:space="0" w:color="auto"/>
                <w:right w:val="none" w:sz="0" w:space="0" w:color="auto"/>
              </w:divBdr>
            </w:div>
            <w:div w:id="437530618">
              <w:marLeft w:val="0"/>
              <w:marRight w:val="0"/>
              <w:marTop w:val="0"/>
              <w:marBottom w:val="0"/>
              <w:divBdr>
                <w:top w:val="none" w:sz="0" w:space="0" w:color="auto"/>
                <w:left w:val="none" w:sz="0" w:space="0" w:color="auto"/>
                <w:bottom w:val="none" w:sz="0" w:space="0" w:color="auto"/>
                <w:right w:val="none" w:sz="0" w:space="0" w:color="auto"/>
              </w:divBdr>
            </w:div>
            <w:div w:id="322852833">
              <w:marLeft w:val="0"/>
              <w:marRight w:val="0"/>
              <w:marTop w:val="0"/>
              <w:marBottom w:val="0"/>
              <w:divBdr>
                <w:top w:val="none" w:sz="0" w:space="0" w:color="auto"/>
                <w:left w:val="none" w:sz="0" w:space="0" w:color="auto"/>
                <w:bottom w:val="none" w:sz="0" w:space="0" w:color="auto"/>
                <w:right w:val="none" w:sz="0" w:space="0" w:color="auto"/>
              </w:divBdr>
            </w:div>
            <w:div w:id="110249372">
              <w:marLeft w:val="0"/>
              <w:marRight w:val="0"/>
              <w:marTop w:val="0"/>
              <w:marBottom w:val="0"/>
              <w:divBdr>
                <w:top w:val="none" w:sz="0" w:space="0" w:color="auto"/>
                <w:left w:val="none" w:sz="0" w:space="0" w:color="auto"/>
                <w:bottom w:val="none" w:sz="0" w:space="0" w:color="auto"/>
                <w:right w:val="none" w:sz="0" w:space="0" w:color="auto"/>
              </w:divBdr>
            </w:div>
            <w:div w:id="557982817">
              <w:marLeft w:val="0"/>
              <w:marRight w:val="0"/>
              <w:marTop w:val="0"/>
              <w:marBottom w:val="0"/>
              <w:divBdr>
                <w:top w:val="none" w:sz="0" w:space="0" w:color="auto"/>
                <w:left w:val="none" w:sz="0" w:space="0" w:color="auto"/>
                <w:bottom w:val="none" w:sz="0" w:space="0" w:color="auto"/>
                <w:right w:val="none" w:sz="0" w:space="0" w:color="auto"/>
              </w:divBdr>
            </w:div>
            <w:div w:id="857505035">
              <w:marLeft w:val="0"/>
              <w:marRight w:val="0"/>
              <w:marTop w:val="0"/>
              <w:marBottom w:val="0"/>
              <w:divBdr>
                <w:top w:val="none" w:sz="0" w:space="0" w:color="auto"/>
                <w:left w:val="none" w:sz="0" w:space="0" w:color="auto"/>
                <w:bottom w:val="none" w:sz="0" w:space="0" w:color="auto"/>
                <w:right w:val="none" w:sz="0" w:space="0" w:color="auto"/>
              </w:divBdr>
            </w:div>
            <w:div w:id="1233811012">
              <w:marLeft w:val="0"/>
              <w:marRight w:val="0"/>
              <w:marTop w:val="0"/>
              <w:marBottom w:val="0"/>
              <w:divBdr>
                <w:top w:val="none" w:sz="0" w:space="0" w:color="auto"/>
                <w:left w:val="none" w:sz="0" w:space="0" w:color="auto"/>
                <w:bottom w:val="none" w:sz="0" w:space="0" w:color="auto"/>
                <w:right w:val="none" w:sz="0" w:space="0" w:color="auto"/>
              </w:divBdr>
            </w:div>
            <w:div w:id="675310070">
              <w:marLeft w:val="0"/>
              <w:marRight w:val="0"/>
              <w:marTop w:val="0"/>
              <w:marBottom w:val="0"/>
              <w:divBdr>
                <w:top w:val="none" w:sz="0" w:space="0" w:color="auto"/>
                <w:left w:val="none" w:sz="0" w:space="0" w:color="auto"/>
                <w:bottom w:val="none" w:sz="0" w:space="0" w:color="auto"/>
                <w:right w:val="none" w:sz="0" w:space="0" w:color="auto"/>
              </w:divBdr>
            </w:div>
            <w:div w:id="881138579">
              <w:marLeft w:val="0"/>
              <w:marRight w:val="0"/>
              <w:marTop w:val="0"/>
              <w:marBottom w:val="0"/>
              <w:divBdr>
                <w:top w:val="none" w:sz="0" w:space="0" w:color="auto"/>
                <w:left w:val="none" w:sz="0" w:space="0" w:color="auto"/>
                <w:bottom w:val="none" w:sz="0" w:space="0" w:color="auto"/>
                <w:right w:val="none" w:sz="0" w:space="0" w:color="auto"/>
              </w:divBdr>
            </w:div>
            <w:div w:id="1982273610">
              <w:marLeft w:val="0"/>
              <w:marRight w:val="0"/>
              <w:marTop w:val="0"/>
              <w:marBottom w:val="0"/>
              <w:divBdr>
                <w:top w:val="none" w:sz="0" w:space="0" w:color="auto"/>
                <w:left w:val="none" w:sz="0" w:space="0" w:color="auto"/>
                <w:bottom w:val="none" w:sz="0" w:space="0" w:color="auto"/>
                <w:right w:val="none" w:sz="0" w:space="0" w:color="auto"/>
              </w:divBdr>
            </w:div>
            <w:div w:id="1724476998">
              <w:marLeft w:val="0"/>
              <w:marRight w:val="0"/>
              <w:marTop w:val="0"/>
              <w:marBottom w:val="0"/>
              <w:divBdr>
                <w:top w:val="none" w:sz="0" w:space="0" w:color="auto"/>
                <w:left w:val="none" w:sz="0" w:space="0" w:color="auto"/>
                <w:bottom w:val="none" w:sz="0" w:space="0" w:color="auto"/>
                <w:right w:val="none" w:sz="0" w:space="0" w:color="auto"/>
              </w:divBdr>
            </w:div>
            <w:div w:id="594479589">
              <w:marLeft w:val="0"/>
              <w:marRight w:val="0"/>
              <w:marTop w:val="0"/>
              <w:marBottom w:val="0"/>
              <w:divBdr>
                <w:top w:val="none" w:sz="0" w:space="0" w:color="auto"/>
                <w:left w:val="none" w:sz="0" w:space="0" w:color="auto"/>
                <w:bottom w:val="none" w:sz="0" w:space="0" w:color="auto"/>
                <w:right w:val="none" w:sz="0" w:space="0" w:color="auto"/>
              </w:divBdr>
            </w:div>
            <w:div w:id="604844791">
              <w:marLeft w:val="0"/>
              <w:marRight w:val="0"/>
              <w:marTop w:val="0"/>
              <w:marBottom w:val="0"/>
              <w:divBdr>
                <w:top w:val="none" w:sz="0" w:space="0" w:color="auto"/>
                <w:left w:val="none" w:sz="0" w:space="0" w:color="auto"/>
                <w:bottom w:val="none" w:sz="0" w:space="0" w:color="auto"/>
                <w:right w:val="none" w:sz="0" w:space="0" w:color="auto"/>
              </w:divBdr>
            </w:div>
            <w:div w:id="1157038084">
              <w:marLeft w:val="0"/>
              <w:marRight w:val="0"/>
              <w:marTop w:val="0"/>
              <w:marBottom w:val="0"/>
              <w:divBdr>
                <w:top w:val="none" w:sz="0" w:space="0" w:color="auto"/>
                <w:left w:val="none" w:sz="0" w:space="0" w:color="auto"/>
                <w:bottom w:val="none" w:sz="0" w:space="0" w:color="auto"/>
                <w:right w:val="none" w:sz="0" w:space="0" w:color="auto"/>
              </w:divBdr>
            </w:div>
            <w:div w:id="237444813">
              <w:marLeft w:val="0"/>
              <w:marRight w:val="0"/>
              <w:marTop w:val="0"/>
              <w:marBottom w:val="0"/>
              <w:divBdr>
                <w:top w:val="none" w:sz="0" w:space="0" w:color="auto"/>
                <w:left w:val="none" w:sz="0" w:space="0" w:color="auto"/>
                <w:bottom w:val="none" w:sz="0" w:space="0" w:color="auto"/>
                <w:right w:val="none" w:sz="0" w:space="0" w:color="auto"/>
              </w:divBdr>
            </w:div>
            <w:div w:id="539631753">
              <w:marLeft w:val="0"/>
              <w:marRight w:val="0"/>
              <w:marTop w:val="0"/>
              <w:marBottom w:val="0"/>
              <w:divBdr>
                <w:top w:val="none" w:sz="0" w:space="0" w:color="auto"/>
                <w:left w:val="none" w:sz="0" w:space="0" w:color="auto"/>
                <w:bottom w:val="none" w:sz="0" w:space="0" w:color="auto"/>
                <w:right w:val="none" w:sz="0" w:space="0" w:color="auto"/>
              </w:divBdr>
            </w:div>
            <w:div w:id="900293040">
              <w:marLeft w:val="0"/>
              <w:marRight w:val="0"/>
              <w:marTop w:val="0"/>
              <w:marBottom w:val="0"/>
              <w:divBdr>
                <w:top w:val="none" w:sz="0" w:space="0" w:color="auto"/>
                <w:left w:val="none" w:sz="0" w:space="0" w:color="auto"/>
                <w:bottom w:val="none" w:sz="0" w:space="0" w:color="auto"/>
                <w:right w:val="none" w:sz="0" w:space="0" w:color="auto"/>
              </w:divBdr>
            </w:div>
            <w:div w:id="1288849097">
              <w:marLeft w:val="0"/>
              <w:marRight w:val="0"/>
              <w:marTop w:val="0"/>
              <w:marBottom w:val="0"/>
              <w:divBdr>
                <w:top w:val="none" w:sz="0" w:space="0" w:color="auto"/>
                <w:left w:val="none" w:sz="0" w:space="0" w:color="auto"/>
                <w:bottom w:val="none" w:sz="0" w:space="0" w:color="auto"/>
                <w:right w:val="none" w:sz="0" w:space="0" w:color="auto"/>
              </w:divBdr>
            </w:div>
            <w:div w:id="640111966">
              <w:marLeft w:val="0"/>
              <w:marRight w:val="0"/>
              <w:marTop w:val="0"/>
              <w:marBottom w:val="0"/>
              <w:divBdr>
                <w:top w:val="none" w:sz="0" w:space="0" w:color="auto"/>
                <w:left w:val="none" w:sz="0" w:space="0" w:color="auto"/>
                <w:bottom w:val="none" w:sz="0" w:space="0" w:color="auto"/>
                <w:right w:val="none" w:sz="0" w:space="0" w:color="auto"/>
              </w:divBdr>
            </w:div>
            <w:div w:id="334309070">
              <w:marLeft w:val="0"/>
              <w:marRight w:val="0"/>
              <w:marTop w:val="0"/>
              <w:marBottom w:val="0"/>
              <w:divBdr>
                <w:top w:val="none" w:sz="0" w:space="0" w:color="auto"/>
                <w:left w:val="none" w:sz="0" w:space="0" w:color="auto"/>
                <w:bottom w:val="none" w:sz="0" w:space="0" w:color="auto"/>
                <w:right w:val="none" w:sz="0" w:space="0" w:color="auto"/>
              </w:divBdr>
            </w:div>
            <w:div w:id="1127971197">
              <w:marLeft w:val="0"/>
              <w:marRight w:val="0"/>
              <w:marTop w:val="0"/>
              <w:marBottom w:val="0"/>
              <w:divBdr>
                <w:top w:val="none" w:sz="0" w:space="0" w:color="auto"/>
                <w:left w:val="none" w:sz="0" w:space="0" w:color="auto"/>
                <w:bottom w:val="none" w:sz="0" w:space="0" w:color="auto"/>
                <w:right w:val="none" w:sz="0" w:space="0" w:color="auto"/>
              </w:divBdr>
            </w:div>
            <w:div w:id="1404061650">
              <w:marLeft w:val="0"/>
              <w:marRight w:val="0"/>
              <w:marTop w:val="0"/>
              <w:marBottom w:val="0"/>
              <w:divBdr>
                <w:top w:val="none" w:sz="0" w:space="0" w:color="auto"/>
                <w:left w:val="none" w:sz="0" w:space="0" w:color="auto"/>
                <w:bottom w:val="none" w:sz="0" w:space="0" w:color="auto"/>
                <w:right w:val="none" w:sz="0" w:space="0" w:color="auto"/>
              </w:divBdr>
            </w:div>
            <w:div w:id="1640765417">
              <w:marLeft w:val="0"/>
              <w:marRight w:val="0"/>
              <w:marTop w:val="0"/>
              <w:marBottom w:val="0"/>
              <w:divBdr>
                <w:top w:val="none" w:sz="0" w:space="0" w:color="auto"/>
                <w:left w:val="none" w:sz="0" w:space="0" w:color="auto"/>
                <w:bottom w:val="none" w:sz="0" w:space="0" w:color="auto"/>
                <w:right w:val="none" w:sz="0" w:space="0" w:color="auto"/>
              </w:divBdr>
            </w:div>
            <w:div w:id="1412236903">
              <w:marLeft w:val="0"/>
              <w:marRight w:val="0"/>
              <w:marTop w:val="0"/>
              <w:marBottom w:val="0"/>
              <w:divBdr>
                <w:top w:val="none" w:sz="0" w:space="0" w:color="auto"/>
                <w:left w:val="none" w:sz="0" w:space="0" w:color="auto"/>
                <w:bottom w:val="none" w:sz="0" w:space="0" w:color="auto"/>
                <w:right w:val="none" w:sz="0" w:space="0" w:color="auto"/>
              </w:divBdr>
            </w:div>
            <w:div w:id="920338635">
              <w:marLeft w:val="0"/>
              <w:marRight w:val="0"/>
              <w:marTop w:val="0"/>
              <w:marBottom w:val="0"/>
              <w:divBdr>
                <w:top w:val="none" w:sz="0" w:space="0" w:color="auto"/>
                <w:left w:val="none" w:sz="0" w:space="0" w:color="auto"/>
                <w:bottom w:val="none" w:sz="0" w:space="0" w:color="auto"/>
                <w:right w:val="none" w:sz="0" w:space="0" w:color="auto"/>
              </w:divBdr>
            </w:div>
            <w:div w:id="1275331629">
              <w:marLeft w:val="0"/>
              <w:marRight w:val="0"/>
              <w:marTop w:val="0"/>
              <w:marBottom w:val="0"/>
              <w:divBdr>
                <w:top w:val="none" w:sz="0" w:space="0" w:color="auto"/>
                <w:left w:val="none" w:sz="0" w:space="0" w:color="auto"/>
                <w:bottom w:val="none" w:sz="0" w:space="0" w:color="auto"/>
                <w:right w:val="none" w:sz="0" w:space="0" w:color="auto"/>
              </w:divBdr>
            </w:div>
            <w:div w:id="805195865">
              <w:marLeft w:val="0"/>
              <w:marRight w:val="0"/>
              <w:marTop w:val="0"/>
              <w:marBottom w:val="0"/>
              <w:divBdr>
                <w:top w:val="none" w:sz="0" w:space="0" w:color="auto"/>
                <w:left w:val="none" w:sz="0" w:space="0" w:color="auto"/>
                <w:bottom w:val="none" w:sz="0" w:space="0" w:color="auto"/>
                <w:right w:val="none" w:sz="0" w:space="0" w:color="auto"/>
              </w:divBdr>
            </w:div>
            <w:div w:id="1990280166">
              <w:marLeft w:val="0"/>
              <w:marRight w:val="0"/>
              <w:marTop w:val="0"/>
              <w:marBottom w:val="0"/>
              <w:divBdr>
                <w:top w:val="none" w:sz="0" w:space="0" w:color="auto"/>
                <w:left w:val="none" w:sz="0" w:space="0" w:color="auto"/>
                <w:bottom w:val="none" w:sz="0" w:space="0" w:color="auto"/>
                <w:right w:val="none" w:sz="0" w:space="0" w:color="auto"/>
              </w:divBdr>
            </w:div>
            <w:div w:id="1609040686">
              <w:marLeft w:val="0"/>
              <w:marRight w:val="0"/>
              <w:marTop w:val="0"/>
              <w:marBottom w:val="0"/>
              <w:divBdr>
                <w:top w:val="none" w:sz="0" w:space="0" w:color="auto"/>
                <w:left w:val="none" w:sz="0" w:space="0" w:color="auto"/>
                <w:bottom w:val="none" w:sz="0" w:space="0" w:color="auto"/>
                <w:right w:val="none" w:sz="0" w:space="0" w:color="auto"/>
              </w:divBdr>
            </w:div>
            <w:div w:id="241184657">
              <w:marLeft w:val="0"/>
              <w:marRight w:val="0"/>
              <w:marTop w:val="0"/>
              <w:marBottom w:val="0"/>
              <w:divBdr>
                <w:top w:val="none" w:sz="0" w:space="0" w:color="auto"/>
                <w:left w:val="none" w:sz="0" w:space="0" w:color="auto"/>
                <w:bottom w:val="none" w:sz="0" w:space="0" w:color="auto"/>
                <w:right w:val="none" w:sz="0" w:space="0" w:color="auto"/>
              </w:divBdr>
            </w:div>
            <w:div w:id="1648393046">
              <w:marLeft w:val="0"/>
              <w:marRight w:val="0"/>
              <w:marTop w:val="0"/>
              <w:marBottom w:val="0"/>
              <w:divBdr>
                <w:top w:val="none" w:sz="0" w:space="0" w:color="auto"/>
                <w:left w:val="none" w:sz="0" w:space="0" w:color="auto"/>
                <w:bottom w:val="none" w:sz="0" w:space="0" w:color="auto"/>
                <w:right w:val="none" w:sz="0" w:space="0" w:color="auto"/>
              </w:divBdr>
            </w:div>
            <w:div w:id="967080590">
              <w:marLeft w:val="0"/>
              <w:marRight w:val="0"/>
              <w:marTop w:val="0"/>
              <w:marBottom w:val="0"/>
              <w:divBdr>
                <w:top w:val="none" w:sz="0" w:space="0" w:color="auto"/>
                <w:left w:val="none" w:sz="0" w:space="0" w:color="auto"/>
                <w:bottom w:val="none" w:sz="0" w:space="0" w:color="auto"/>
                <w:right w:val="none" w:sz="0" w:space="0" w:color="auto"/>
              </w:divBdr>
            </w:div>
            <w:div w:id="1259674607">
              <w:marLeft w:val="0"/>
              <w:marRight w:val="0"/>
              <w:marTop w:val="0"/>
              <w:marBottom w:val="0"/>
              <w:divBdr>
                <w:top w:val="none" w:sz="0" w:space="0" w:color="auto"/>
                <w:left w:val="none" w:sz="0" w:space="0" w:color="auto"/>
                <w:bottom w:val="none" w:sz="0" w:space="0" w:color="auto"/>
                <w:right w:val="none" w:sz="0" w:space="0" w:color="auto"/>
              </w:divBdr>
            </w:div>
            <w:div w:id="600456920">
              <w:marLeft w:val="0"/>
              <w:marRight w:val="0"/>
              <w:marTop w:val="0"/>
              <w:marBottom w:val="0"/>
              <w:divBdr>
                <w:top w:val="none" w:sz="0" w:space="0" w:color="auto"/>
                <w:left w:val="none" w:sz="0" w:space="0" w:color="auto"/>
                <w:bottom w:val="none" w:sz="0" w:space="0" w:color="auto"/>
                <w:right w:val="none" w:sz="0" w:space="0" w:color="auto"/>
              </w:divBdr>
            </w:div>
            <w:div w:id="1880119013">
              <w:marLeft w:val="0"/>
              <w:marRight w:val="0"/>
              <w:marTop w:val="0"/>
              <w:marBottom w:val="0"/>
              <w:divBdr>
                <w:top w:val="none" w:sz="0" w:space="0" w:color="auto"/>
                <w:left w:val="none" w:sz="0" w:space="0" w:color="auto"/>
                <w:bottom w:val="none" w:sz="0" w:space="0" w:color="auto"/>
                <w:right w:val="none" w:sz="0" w:space="0" w:color="auto"/>
              </w:divBdr>
            </w:div>
            <w:div w:id="1056322498">
              <w:marLeft w:val="0"/>
              <w:marRight w:val="0"/>
              <w:marTop w:val="0"/>
              <w:marBottom w:val="0"/>
              <w:divBdr>
                <w:top w:val="none" w:sz="0" w:space="0" w:color="auto"/>
                <w:left w:val="none" w:sz="0" w:space="0" w:color="auto"/>
                <w:bottom w:val="none" w:sz="0" w:space="0" w:color="auto"/>
                <w:right w:val="none" w:sz="0" w:space="0" w:color="auto"/>
              </w:divBdr>
            </w:div>
            <w:div w:id="903031104">
              <w:marLeft w:val="0"/>
              <w:marRight w:val="0"/>
              <w:marTop w:val="0"/>
              <w:marBottom w:val="0"/>
              <w:divBdr>
                <w:top w:val="none" w:sz="0" w:space="0" w:color="auto"/>
                <w:left w:val="none" w:sz="0" w:space="0" w:color="auto"/>
                <w:bottom w:val="none" w:sz="0" w:space="0" w:color="auto"/>
                <w:right w:val="none" w:sz="0" w:space="0" w:color="auto"/>
              </w:divBdr>
            </w:div>
            <w:div w:id="222453145">
              <w:marLeft w:val="0"/>
              <w:marRight w:val="0"/>
              <w:marTop w:val="0"/>
              <w:marBottom w:val="0"/>
              <w:divBdr>
                <w:top w:val="none" w:sz="0" w:space="0" w:color="auto"/>
                <w:left w:val="none" w:sz="0" w:space="0" w:color="auto"/>
                <w:bottom w:val="none" w:sz="0" w:space="0" w:color="auto"/>
                <w:right w:val="none" w:sz="0" w:space="0" w:color="auto"/>
              </w:divBdr>
            </w:div>
            <w:div w:id="1663309532">
              <w:marLeft w:val="0"/>
              <w:marRight w:val="0"/>
              <w:marTop w:val="0"/>
              <w:marBottom w:val="0"/>
              <w:divBdr>
                <w:top w:val="none" w:sz="0" w:space="0" w:color="auto"/>
                <w:left w:val="none" w:sz="0" w:space="0" w:color="auto"/>
                <w:bottom w:val="none" w:sz="0" w:space="0" w:color="auto"/>
                <w:right w:val="none" w:sz="0" w:space="0" w:color="auto"/>
              </w:divBdr>
            </w:div>
            <w:div w:id="300351562">
              <w:marLeft w:val="0"/>
              <w:marRight w:val="0"/>
              <w:marTop w:val="0"/>
              <w:marBottom w:val="0"/>
              <w:divBdr>
                <w:top w:val="none" w:sz="0" w:space="0" w:color="auto"/>
                <w:left w:val="none" w:sz="0" w:space="0" w:color="auto"/>
                <w:bottom w:val="none" w:sz="0" w:space="0" w:color="auto"/>
                <w:right w:val="none" w:sz="0" w:space="0" w:color="auto"/>
              </w:divBdr>
            </w:div>
            <w:div w:id="285504318">
              <w:marLeft w:val="0"/>
              <w:marRight w:val="0"/>
              <w:marTop w:val="0"/>
              <w:marBottom w:val="0"/>
              <w:divBdr>
                <w:top w:val="none" w:sz="0" w:space="0" w:color="auto"/>
                <w:left w:val="none" w:sz="0" w:space="0" w:color="auto"/>
                <w:bottom w:val="none" w:sz="0" w:space="0" w:color="auto"/>
                <w:right w:val="none" w:sz="0" w:space="0" w:color="auto"/>
              </w:divBdr>
            </w:div>
            <w:div w:id="765420714">
              <w:marLeft w:val="0"/>
              <w:marRight w:val="0"/>
              <w:marTop w:val="0"/>
              <w:marBottom w:val="0"/>
              <w:divBdr>
                <w:top w:val="none" w:sz="0" w:space="0" w:color="auto"/>
                <w:left w:val="none" w:sz="0" w:space="0" w:color="auto"/>
                <w:bottom w:val="none" w:sz="0" w:space="0" w:color="auto"/>
                <w:right w:val="none" w:sz="0" w:space="0" w:color="auto"/>
              </w:divBdr>
            </w:div>
            <w:div w:id="1777283557">
              <w:marLeft w:val="0"/>
              <w:marRight w:val="0"/>
              <w:marTop w:val="0"/>
              <w:marBottom w:val="0"/>
              <w:divBdr>
                <w:top w:val="none" w:sz="0" w:space="0" w:color="auto"/>
                <w:left w:val="none" w:sz="0" w:space="0" w:color="auto"/>
                <w:bottom w:val="none" w:sz="0" w:space="0" w:color="auto"/>
                <w:right w:val="none" w:sz="0" w:space="0" w:color="auto"/>
              </w:divBdr>
            </w:div>
            <w:div w:id="1066951066">
              <w:marLeft w:val="0"/>
              <w:marRight w:val="0"/>
              <w:marTop w:val="0"/>
              <w:marBottom w:val="0"/>
              <w:divBdr>
                <w:top w:val="none" w:sz="0" w:space="0" w:color="auto"/>
                <w:left w:val="none" w:sz="0" w:space="0" w:color="auto"/>
                <w:bottom w:val="none" w:sz="0" w:space="0" w:color="auto"/>
                <w:right w:val="none" w:sz="0" w:space="0" w:color="auto"/>
              </w:divBdr>
            </w:div>
            <w:div w:id="143667606">
              <w:marLeft w:val="0"/>
              <w:marRight w:val="0"/>
              <w:marTop w:val="0"/>
              <w:marBottom w:val="0"/>
              <w:divBdr>
                <w:top w:val="none" w:sz="0" w:space="0" w:color="auto"/>
                <w:left w:val="none" w:sz="0" w:space="0" w:color="auto"/>
                <w:bottom w:val="none" w:sz="0" w:space="0" w:color="auto"/>
                <w:right w:val="none" w:sz="0" w:space="0" w:color="auto"/>
              </w:divBdr>
            </w:div>
            <w:div w:id="1559510617">
              <w:marLeft w:val="0"/>
              <w:marRight w:val="0"/>
              <w:marTop w:val="0"/>
              <w:marBottom w:val="0"/>
              <w:divBdr>
                <w:top w:val="none" w:sz="0" w:space="0" w:color="auto"/>
                <w:left w:val="none" w:sz="0" w:space="0" w:color="auto"/>
                <w:bottom w:val="none" w:sz="0" w:space="0" w:color="auto"/>
                <w:right w:val="none" w:sz="0" w:space="0" w:color="auto"/>
              </w:divBdr>
            </w:div>
            <w:div w:id="2098090789">
              <w:marLeft w:val="0"/>
              <w:marRight w:val="0"/>
              <w:marTop w:val="0"/>
              <w:marBottom w:val="0"/>
              <w:divBdr>
                <w:top w:val="none" w:sz="0" w:space="0" w:color="auto"/>
                <w:left w:val="none" w:sz="0" w:space="0" w:color="auto"/>
                <w:bottom w:val="none" w:sz="0" w:space="0" w:color="auto"/>
                <w:right w:val="none" w:sz="0" w:space="0" w:color="auto"/>
              </w:divBdr>
            </w:div>
            <w:div w:id="1404834713">
              <w:marLeft w:val="0"/>
              <w:marRight w:val="0"/>
              <w:marTop w:val="0"/>
              <w:marBottom w:val="0"/>
              <w:divBdr>
                <w:top w:val="none" w:sz="0" w:space="0" w:color="auto"/>
                <w:left w:val="none" w:sz="0" w:space="0" w:color="auto"/>
                <w:bottom w:val="none" w:sz="0" w:space="0" w:color="auto"/>
                <w:right w:val="none" w:sz="0" w:space="0" w:color="auto"/>
              </w:divBdr>
            </w:div>
            <w:div w:id="1580947687">
              <w:marLeft w:val="0"/>
              <w:marRight w:val="0"/>
              <w:marTop w:val="0"/>
              <w:marBottom w:val="0"/>
              <w:divBdr>
                <w:top w:val="none" w:sz="0" w:space="0" w:color="auto"/>
                <w:left w:val="none" w:sz="0" w:space="0" w:color="auto"/>
                <w:bottom w:val="none" w:sz="0" w:space="0" w:color="auto"/>
                <w:right w:val="none" w:sz="0" w:space="0" w:color="auto"/>
              </w:divBdr>
            </w:div>
            <w:div w:id="1158577300">
              <w:marLeft w:val="0"/>
              <w:marRight w:val="0"/>
              <w:marTop w:val="0"/>
              <w:marBottom w:val="0"/>
              <w:divBdr>
                <w:top w:val="none" w:sz="0" w:space="0" w:color="auto"/>
                <w:left w:val="none" w:sz="0" w:space="0" w:color="auto"/>
                <w:bottom w:val="none" w:sz="0" w:space="0" w:color="auto"/>
                <w:right w:val="none" w:sz="0" w:space="0" w:color="auto"/>
              </w:divBdr>
            </w:div>
            <w:div w:id="1616399929">
              <w:marLeft w:val="0"/>
              <w:marRight w:val="0"/>
              <w:marTop w:val="0"/>
              <w:marBottom w:val="0"/>
              <w:divBdr>
                <w:top w:val="none" w:sz="0" w:space="0" w:color="auto"/>
                <w:left w:val="none" w:sz="0" w:space="0" w:color="auto"/>
                <w:bottom w:val="none" w:sz="0" w:space="0" w:color="auto"/>
                <w:right w:val="none" w:sz="0" w:space="0" w:color="auto"/>
              </w:divBdr>
            </w:div>
            <w:div w:id="1829900527">
              <w:marLeft w:val="0"/>
              <w:marRight w:val="0"/>
              <w:marTop w:val="0"/>
              <w:marBottom w:val="0"/>
              <w:divBdr>
                <w:top w:val="none" w:sz="0" w:space="0" w:color="auto"/>
                <w:left w:val="none" w:sz="0" w:space="0" w:color="auto"/>
                <w:bottom w:val="none" w:sz="0" w:space="0" w:color="auto"/>
                <w:right w:val="none" w:sz="0" w:space="0" w:color="auto"/>
              </w:divBdr>
            </w:div>
            <w:div w:id="731121351">
              <w:marLeft w:val="0"/>
              <w:marRight w:val="0"/>
              <w:marTop w:val="0"/>
              <w:marBottom w:val="0"/>
              <w:divBdr>
                <w:top w:val="none" w:sz="0" w:space="0" w:color="auto"/>
                <w:left w:val="none" w:sz="0" w:space="0" w:color="auto"/>
                <w:bottom w:val="none" w:sz="0" w:space="0" w:color="auto"/>
                <w:right w:val="none" w:sz="0" w:space="0" w:color="auto"/>
              </w:divBdr>
            </w:div>
            <w:div w:id="344408726">
              <w:marLeft w:val="0"/>
              <w:marRight w:val="0"/>
              <w:marTop w:val="0"/>
              <w:marBottom w:val="0"/>
              <w:divBdr>
                <w:top w:val="none" w:sz="0" w:space="0" w:color="auto"/>
                <w:left w:val="none" w:sz="0" w:space="0" w:color="auto"/>
                <w:bottom w:val="none" w:sz="0" w:space="0" w:color="auto"/>
                <w:right w:val="none" w:sz="0" w:space="0" w:color="auto"/>
              </w:divBdr>
            </w:div>
            <w:div w:id="359166149">
              <w:marLeft w:val="0"/>
              <w:marRight w:val="0"/>
              <w:marTop w:val="0"/>
              <w:marBottom w:val="0"/>
              <w:divBdr>
                <w:top w:val="none" w:sz="0" w:space="0" w:color="auto"/>
                <w:left w:val="none" w:sz="0" w:space="0" w:color="auto"/>
                <w:bottom w:val="none" w:sz="0" w:space="0" w:color="auto"/>
                <w:right w:val="none" w:sz="0" w:space="0" w:color="auto"/>
              </w:divBdr>
            </w:div>
            <w:div w:id="1836412596">
              <w:marLeft w:val="0"/>
              <w:marRight w:val="0"/>
              <w:marTop w:val="0"/>
              <w:marBottom w:val="0"/>
              <w:divBdr>
                <w:top w:val="none" w:sz="0" w:space="0" w:color="auto"/>
                <w:left w:val="none" w:sz="0" w:space="0" w:color="auto"/>
                <w:bottom w:val="none" w:sz="0" w:space="0" w:color="auto"/>
                <w:right w:val="none" w:sz="0" w:space="0" w:color="auto"/>
              </w:divBdr>
            </w:div>
            <w:div w:id="389839844">
              <w:marLeft w:val="0"/>
              <w:marRight w:val="0"/>
              <w:marTop w:val="0"/>
              <w:marBottom w:val="0"/>
              <w:divBdr>
                <w:top w:val="none" w:sz="0" w:space="0" w:color="auto"/>
                <w:left w:val="none" w:sz="0" w:space="0" w:color="auto"/>
                <w:bottom w:val="none" w:sz="0" w:space="0" w:color="auto"/>
                <w:right w:val="none" w:sz="0" w:space="0" w:color="auto"/>
              </w:divBdr>
            </w:div>
            <w:div w:id="210264336">
              <w:marLeft w:val="0"/>
              <w:marRight w:val="0"/>
              <w:marTop w:val="0"/>
              <w:marBottom w:val="0"/>
              <w:divBdr>
                <w:top w:val="none" w:sz="0" w:space="0" w:color="auto"/>
                <w:left w:val="none" w:sz="0" w:space="0" w:color="auto"/>
                <w:bottom w:val="none" w:sz="0" w:space="0" w:color="auto"/>
                <w:right w:val="none" w:sz="0" w:space="0" w:color="auto"/>
              </w:divBdr>
            </w:div>
            <w:div w:id="1327174202">
              <w:marLeft w:val="0"/>
              <w:marRight w:val="0"/>
              <w:marTop w:val="0"/>
              <w:marBottom w:val="0"/>
              <w:divBdr>
                <w:top w:val="none" w:sz="0" w:space="0" w:color="auto"/>
                <w:left w:val="none" w:sz="0" w:space="0" w:color="auto"/>
                <w:bottom w:val="none" w:sz="0" w:space="0" w:color="auto"/>
                <w:right w:val="none" w:sz="0" w:space="0" w:color="auto"/>
              </w:divBdr>
            </w:div>
            <w:div w:id="903370105">
              <w:marLeft w:val="0"/>
              <w:marRight w:val="0"/>
              <w:marTop w:val="0"/>
              <w:marBottom w:val="0"/>
              <w:divBdr>
                <w:top w:val="none" w:sz="0" w:space="0" w:color="auto"/>
                <w:left w:val="none" w:sz="0" w:space="0" w:color="auto"/>
                <w:bottom w:val="none" w:sz="0" w:space="0" w:color="auto"/>
                <w:right w:val="none" w:sz="0" w:space="0" w:color="auto"/>
              </w:divBdr>
            </w:div>
            <w:div w:id="294021248">
              <w:marLeft w:val="0"/>
              <w:marRight w:val="0"/>
              <w:marTop w:val="0"/>
              <w:marBottom w:val="0"/>
              <w:divBdr>
                <w:top w:val="none" w:sz="0" w:space="0" w:color="auto"/>
                <w:left w:val="none" w:sz="0" w:space="0" w:color="auto"/>
                <w:bottom w:val="none" w:sz="0" w:space="0" w:color="auto"/>
                <w:right w:val="none" w:sz="0" w:space="0" w:color="auto"/>
              </w:divBdr>
            </w:div>
            <w:div w:id="609357733">
              <w:marLeft w:val="0"/>
              <w:marRight w:val="0"/>
              <w:marTop w:val="0"/>
              <w:marBottom w:val="0"/>
              <w:divBdr>
                <w:top w:val="none" w:sz="0" w:space="0" w:color="auto"/>
                <w:left w:val="none" w:sz="0" w:space="0" w:color="auto"/>
                <w:bottom w:val="none" w:sz="0" w:space="0" w:color="auto"/>
                <w:right w:val="none" w:sz="0" w:space="0" w:color="auto"/>
              </w:divBdr>
            </w:div>
            <w:div w:id="1242759781">
              <w:marLeft w:val="0"/>
              <w:marRight w:val="0"/>
              <w:marTop w:val="0"/>
              <w:marBottom w:val="0"/>
              <w:divBdr>
                <w:top w:val="none" w:sz="0" w:space="0" w:color="auto"/>
                <w:left w:val="none" w:sz="0" w:space="0" w:color="auto"/>
                <w:bottom w:val="none" w:sz="0" w:space="0" w:color="auto"/>
                <w:right w:val="none" w:sz="0" w:space="0" w:color="auto"/>
              </w:divBdr>
            </w:div>
            <w:div w:id="1547446619">
              <w:marLeft w:val="0"/>
              <w:marRight w:val="0"/>
              <w:marTop w:val="0"/>
              <w:marBottom w:val="0"/>
              <w:divBdr>
                <w:top w:val="none" w:sz="0" w:space="0" w:color="auto"/>
                <w:left w:val="none" w:sz="0" w:space="0" w:color="auto"/>
                <w:bottom w:val="none" w:sz="0" w:space="0" w:color="auto"/>
                <w:right w:val="none" w:sz="0" w:space="0" w:color="auto"/>
              </w:divBdr>
            </w:div>
            <w:div w:id="463156031">
              <w:marLeft w:val="0"/>
              <w:marRight w:val="0"/>
              <w:marTop w:val="0"/>
              <w:marBottom w:val="0"/>
              <w:divBdr>
                <w:top w:val="none" w:sz="0" w:space="0" w:color="auto"/>
                <w:left w:val="none" w:sz="0" w:space="0" w:color="auto"/>
                <w:bottom w:val="none" w:sz="0" w:space="0" w:color="auto"/>
                <w:right w:val="none" w:sz="0" w:space="0" w:color="auto"/>
              </w:divBdr>
            </w:div>
            <w:div w:id="530146450">
              <w:marLeft w:val="0"/>
              <w:marRight w:val="0"/>
              <w:marTop w:val="0"/>
              <w:marBottom w:val="0"/>
              <w:divBdr>
                <w:top w:val="none" w:sz="0" w:space="0" w:color="auto"/>
                <w:left w:val="none" w:sz="0" w:space="0" w:color="auto"/>
                <w:bottom w:val="none" w:sz="0" w:space="0" w:color="auto"/>
                <w:right w:val="none" w:sz="0" w:space="0" w:color="auto"/>
              </w:divBdr>
            </w:div>
            <w:div w:id="1369449795">
              <w:marLeft w:val="0"/>
              <w:marRight w:val="0"/>
              <w:marTop w:val="0"/>
              <w:marBottom w:val="0"/>
              <w:divBdr>
                <w:top w:val="none" w:sz="0" w:space="0" w:color="auto"/>
                <w:left w:val="none" w:sz="0" w:space="0" w:color="auto"/>
                <w:bottom w:val="none" w:sz="0" w:space="0" w:color="auto"/>
                <w:right w:val="none" w:sz="0" w:space="0" w:color="auto"/>
              </w:divBdr>
            </w:div>
            <w:div w:id="355157688">
              <w:marLeft w:val="0"/>
              <w:marRight w:val="0"/>
              <w:marTop w:val="0"/>
              <w:marBottom w:val="0"/>
              <w:divBdr>
                <w:top w:val="none" w:sz="0" w:space="0" w:color="auto"/>
                <w:left w:val="none" w:sz="0" w:space="0" w:color="auto"/>
                <w:bottom w:val="none" w:sz="0" w:space="0" w:color="auto"/>
                <w:right w:val="none" w:sz="0" w:space="0" w:color="auto"/>
              </w:divBdr>
            </w:div>
            <w:div w:id="289437606">
              <w:marLeft w:val="0"/>
              <w:marRight w:val="0"/>
              <w:marTop w:val="0"/>
              <w:marBottom w:val="0"/>
              <w:divBdr>
                <w:top w:val="none" w:sz="0" w:space="0" w:color="auto"/>
                <w:left w:val="none" w:sz="0" w:space="0" w:color="auto"/>
                <w:bottom w:val="none" w:sz="0" w:space="0" w:color="auto"/>
                <w:right w:val="none" w:sz="0" w:space="0" w:color="auto"/>
              </w:divBdr>
            </w:div>
            <w:div w:id="1301032499">
              <w:marLeft w:val="0"/>
              <w:marRight w:val="0"/>
              <w:marTop w:val="0"/>
              <w:marBottom w:val="0"/>
              <w:divBdr>
                <w:top w:val="none" w:sz="0" w:space="0" w:color="auto"/>
                <w:left w:val="none" w:sz="0" w:space="0" w:color="auto"/>
                <w:bottom w:val="none" w:sz="0" w:space="0" w:color="auto"/>
                <w:right w:val="none" w:sz="0" w:space="0" w:color="auto"/>
              </w:divBdr>
            </w:div>
            <w:div w:id="1632323399">
              <w:marLeft w:val="0"/>
              <w:marRight w:val="0"/>
              <w:marTop w:val="0"/>
              <w:marBottom w:val="0"/>
              <w:divBdr>
                <w:top w:val="none" w:sz="0" w:space="0" w:color="auto"/>
                <w:left w:val="none" w:sz="0" w:space="0" w:color="auto"/>
                <w:bottom w:val="none" w:sz="0" w:space="0" w:color="auto"/>
                <w:right w:val="none" w:sz="0" w:space="0" w:color="auto"/>
              </w:divBdr>
            </w:div>
            <w:div w:id="218513009">
              <w:marLeft w:val="0"/>
              <w:marRight w:val="0"/>
              <w:marTop w:val="0"/>
              <w:marBottom w:val="0"/>
              <w:divBdr>
                <w:top w:val="none" w:sz="0" w:space="0" w:color="auto"/>
                <w:left w:val="none" w:sz="0" w:space="0" w:color="auto"/>
                <w:bottom w:val="none" w:sz="0" w:space="0" w:color="auto"/>
                <w:right w:val="none" w:sz="0" w:space="0" w:color="auto"/>
              </w:divBdr>
            </w:div>
            <w:div w:id="166022847">
              <w:marLeft w:val="0"/>
              <w:marRight w:val="0"/>
              <w:marTop w:val="0"/>
              <w:marBottom w:val="0"/>
              <w:divBdr>
                <w:top w:val="none" w:sz="0" w:space="0" w:color="auto"/>
                <w:left w:val="none" w:sz="0" w:space="0" w:color="auto"/>
                <w:bottom w:val="none" w:sz="0" w:space="0" w:color="auto"/>
                <w:right w:val="none" w:sz="0" w:space="0" w:color="auto"/>
              </w:divBdr>
            </w:div>
            <w:div w:id="286738790">
              <w:marLeft w:val="0"/>
              <w:marRight w:val="0"/>
              <w:marTop w:val="0"/>
              <w:marBottom w:val="0"/>
              <w:divBdr>
                <w:top w:val="none" w:sz="0" w:space="0" w:color="auto"/>
                <w:left w:val="none" w:sz="0" w:space="0" w:color="auto"/>
                <w:bottom w:val="none" w:sz="0" w:space="0" w:color="auto"/>
                <w:right w:val="none" w:sz="0" w:space="0" w:color="auto"/>
              </w:divBdr>
            </w:div>
            <w:div w:id="2131507859">
              <w:marLeft w:val="0"/>
              <w:marRight w:val="0"/>
              <w:marTop w:val="0"/>
              <w:marBottom w:val="0"/>
              <w:divBdr>
                <w:top w:val="none" w:sz="0" w:space="0" w:color="auto"/>
                <w:left w:val="none" w:sz="0" w:space="0" w:color="auto"/>
                <w:bottom w:val="none" w:sz="0" w:space="0" w:color="auto"/>
                <w:right w:val="none" w:sz="0" w:space="0" w:color="auto"/>
              </w:divBdr>
            </w:div>
            <w:div w:id="979917008">
              <w:marLeft w:val="0"/>
              <w:marRight w:val="0"/>
              <w:marTop w:val="0"/>
              <w:marBottom w:val="0"/>
              <w:divBdr>
                <w:top w:val="none" w:sz="0" w:space="0" w:color="auto"/>
                <w:left w:val="none" w:sz="0" w:space="0" w:color="auto"/>
                <w:bottom w:val="none" w:sz="0" w:space="0" w:color="auto"/>
                <w:right w:val="none" w:sz="0" w:space="0" w:color="auto"/>
              </w:divBdr>
            </w:div>
            <w:div w:id="1344555666">
              <w:marLeft w:val="0"/>
              <w:marRight w:val="0"/>
              <w:marTop w:val="0"/>
              <w:marBottom w:val="0"/>
              <w:divBdr>
                <w:top w:val="none" w:sz="0" w:space="0" w:color="auto"/>
                <w:left w:val="none" w:sz="0" w:space="0" w:color="auto"/>
                <w:bottom w:val="none" w:sz="0" w:space="0" w:color="auto"/>
                <w:right w:val="none" w:sz="0" w:space="0" w:color="auto"/>
              </w:divBdr>
            </w:div>
            <w:div w:id="1863283913">
              <w:marLeft w:val="0"/>
              <w:marRight w:val="0"/>
              <w:marTop w:val="0"/>
              <w:marBottom w:val="0"/>
              <w:divBdr>
                <w:top w:val="none" w:sz="0" w:space="0" w:color="auto"/>
                <w:left w:val="none" w:sz="0" w:space="0" w:color="auto"/>
                <w:bottom w:val="none" w:sz="0" w:space="0" w:color="auto"/>
                <w:right w:val="none" w:sz="0" w:space="0" w:color="auto"/>
              </w:divBdr>
            </w:div>
            <w:div w:id="1856190944">
              <w:marLeft w:val="0"/>
              <w:marRight w:val="0"/>
              <w:marTop w:val="0"/>
              <w:marBottom w:val="0"/>
              <w:divBdr>
                <w:top w:val="none" w:sz="0" w:space="0" w:color="auto"/>
                <w:left w:val="none" w:sz="0" w:space="0" w:color="auto"/>
                <w:bottom w:val="none" w:sz="0" w:space="0" w:color="auto"/>
                <w:right w:val="none" w:sz="0" w:space="0" w:color="auto"/>
              </w:divBdr>
            </w:div>
            <w:div w:id="1303191576">
              <w:marLeft w:val="0"/>
              <w:marRight w:val="0"/>
              <w:marTop w:val="0"/>
              <w:marBottom w:val="0"/>
              <w:divBdr>
                <w:top w:val="none" w:sz="0" w:space="0" w:color="auto"/>
                <w:left w:val="none" w:sz="0" w:space="0" w:color="auto"/>
                <w:bottom w:val="none" w:sz="0" w:space="0" w:color="auto"/>
                <w:right w:val="none" w:sz="0" w:space="0" w:color="auto"/>
              </w:divBdr>
            </w:div>
            <w:div w:id="981737026">
              <w:marLeft w:val="0"/>
              <w:marRight w:val="0"/>
              <w:marTop w:val="0"/>
              <w:marBottom w:val="0"/>
              <w:divBdr>
                <w:top w:val="none" w:sz="0" w:space="0" w:color="auto"/>
                <w:left w:val="none" w:sz="0" w:space="0" w:color="auto"/>
                <w:bottom w:val="none" w:sz="0" w:space="0" w:color="auto"/>
                <w:right w:val="none" w:sz="0" w:space="0" w:color="auto"/>
              </w:divBdr>
            </w:div>
            <w:div w:id="1415974514">
              <w:marLeft w:val="0"/>
              <w:marRight w:val="0"/>
              <w:marTop w:val="0"/>
              <w:marBottom w:val="0"/>
              <w:divBdr>
                <w:top w:val="none" w:sz="0" w:space="0" w:color="auto"/>
                <w:left w:val="none" w:sz="0" w:space="0" w:color="auto"/>
                <w:bottom w:val="none" w:sz="0" w:space="0" w:color="auto"/>
                <w:right w:val="none" w:sz="0" w:space="0" w:color="auto"/>
              </w:divBdr>
            </w:div>
            <w:div w:id="828248840">
              <w:marLeft w:val="0"/>
              <w:marRight w:val="0"/>
              <w:marTop w:val="0"/>
              <w:marBottom w:val="0"/>
              <w:divBdr>
                <w:top w:val="none" w:sz="0" w:space="0" w:color="auto"/>
                <w:left w:val="none" w:sz="0" w:space="0" w:color="auto"/>
                <w:bottom w:val="none" w:sz="0" w:space="0" w:color="auto"/>
                <w:right w:val="none" w:sz="0" w:space="0" w:color="auto"/>
              </w:divBdr>
            </w:div>
            <w:div w:id="583613749">
              <w:marLeft w:val="0"/>
              <w:marRight w:val="0"/>
              <w:marTop w:val="0"/>
              <w:marBottom w:val="0"/>
              <w:divBdr>
                <w:top w:val="none" w:sz="0" w:space="0" w:color="auto"/>
                <w:left w:val="none" w:sz="0" w:space="0" w:color="auto"/>
                <w:bottom w:val="none" w:sz="0" w:space="0" w:color="auto"/>
                <w:right w:val="none" w:sz="0" w:space="0" w:color="auto"/>
              </w:divBdr>
            </w:div>
            <w:div w:id="631909270">
              <w:marLeft w:val="0"/>
              <w:marRight w:val="0"/>
              <w:marTop w:val="0"/>
              <w:marBottom w:val="0"/>
              <w:divBdr>
                <w:top w:val="none" w:sz="0" w:space="0" w:color="auto"/>
                <w:left w:val="none" w:sz="0" w:space="0" w:color="auto"/>
                <w:bottom w:val="none" w:sz="0" w:space="0" w:color="auto"/>
                <w:right w:val="none" w:sz="0" w:space="0" w:color="auto"/>
              </w:divBdr>
            </w:div>
            <w:div w:id="912667677">
              <w:marLeft w:val="0"/>
              <w:marRight w:val="0"/>
              <w:marTop w:val="0"/>
              <w:marBottom w:val="0"/>
              <w:divBdr>
                <w:top w:val="none" w:sz="0" w:space="0" w:color="auto"/>
                <w:left w:val="none" w:sz="0" w:space="0" w:color="auto"/>
                <w:bottom w:val="none" w:sz="0" w:space="0" w:color="auto"/>
                <w:right w:val="none" w:sz="0" w:space="0" w:color="auto"/>
              </w:divBdr>
            </w:div>
            <w:div w:id="1157454544">
              <w:marLeft w:val="0"/>
              <w:marRight w:val="0"/>
              <w:marTop w:val="0"/>
              <w:marBottom w:val="0"/>
              <w:divBdr>
                <w:top w:val="none" w:sz="0" w:space="0" w:color="auto"/>
                <w:left w:val="none" w:sz="0" w:space="0" w:color="auto"/>
                <w:bottom w:val="none" w:sz="0" w:space="0" w:color="auto"/>
                <w:right w:val="none" w:sz="0" w:space="0" w:color="auto"/>
              </w:divBdr>
            </w:div>
            <w:div w:id="71398039">
              <w:marLeft w:val="0"/>
              <w:marRight w:val="0"/>
              <w:marTop w:val="0"/>
              <w:marBottom w:val="0"/>
              <w:divBdr>
                <w:top w:val="none" w:sz="0" w:space="0" w:color="auto"/>
                <w:left w:val="none" w:sz="0" w:space="0" w:color="auto"/>
                <w:bottom w:val="none" w:sz="0" w:space="0" w:color="auto"/>
                <w:right w:val="none" w:sz="0" w:space="0" w:color="auto"/>
              </w:divBdr>
            </w:div>
            <w:div w:id="597643777">
              <w:marLeft w:val="0"/>
              <w:marRight w:val="0"/>
              <w:marTop w:val="0"/>
              <w:marBottom w:val="0"/>
              <w:divBdr>
                <w:top w:val="none" w:sz="0" w:space="0" w:color="auto"/>
                <w:left w:val="none" w:sz="0" w:space="0" w:color="auto"/>
                <w:bottom w:val="none" w:sz="0" w:space="0" w:color="auto"/>
                <w:right w:val="none" w:sz="0" w:space="0" w:color="auto"/>
              </w:divBdr>
            </w:div>
            <w:div w:id="566115860">
              <w:marLeft w:val="0"/>
              <w:marRight w:val="0"/>
              <w:marTop w:val="0"/>
              <w:marBottom w:val="0"/>
              <w:divBdr>
                <w:top w:val="none" w:sz="0" w:space="0" w:color="auto"/>
                <w:left w:val="none" w:sz="0" w:space="0" w:color="auto"/>
                <w:bottom w:val="none" w:sz="0" w:space="0" w:color="auto"/>
                <w:right w:val="none" w:sz="0" w:space="0" w:color="auto"/>
              </w:divBdr>
            </w:div>
            <w:div w:id="654066793">
              <w:marLeft w:val="0"/>
              <w:marRight w:val="0"/>
              <w:marTop w:val="0"/>
              <w:marBottom w:val="0"/>
              <w:divBdr>
                <w:top w:val="none" w:sz="0" w:space="0" w:color="auto"/>
                <w:left w:val="none" w:sz="0" w:space="0" w:color="auto"/>
                <w:bottom w:val="none" w:sz="0" w:space="0" w:color="auto"/>
                <w:right w:val="none" w:sz="0" w:space="0" w:color="auto"/>
              </w:divBdr>
            </w:div>
            <w:div w:id="440416301">
              <w:marLeft w:val="0"/>
              <w:marRight w:val="0"/>
              <w:marTop w:val="0"/>
              <w:marBottom w:val="0"/>
              <w:divBdr>
                <w:top w:val="none" w:sz="0" w:space="0" w:color="auto"/>
                <w:left w:val="none" w:sz="0" w:space="0" w:color="auto"/>
                <w:bottom w:val="none" w:sz="0" w:space="0" w:color="auto"/>
                <w:right w:val="none" w:sz="0" w:space="0" w:color="auto"/>
              </w:divBdr>
            </w:div>
            <w:div w:id="576324116">
              <w:marLeft w:val="0"/>
              <w:marRight w:val="0"/>
              <w:marTop w:val="0"/>
              <w:marBottom w:val="0"/>
              <w:divBdr>
                <w:top w:val="none" w:sz="0" w:space="0" w:color="auto"/>
                <w:left w:val="none" w:sz="0" w:space="0" w:color="auto"/>
                <w:bottom w:val="none" w:sz="0" w:space="0" w:color="auto"/>
                <w:right w:val="none" w:sz="0" w:space="0" w:color="auto"/>
              </w:divBdr>
            </w:div>
            <w:div w:id="794906566">
              <w:marLeft w:val="0"/>
              <w:marRight w:val="0"/>
              <w:marTop w:val="0"/>
              <w:marBottom w:val="0"/>
              <w:divBdr>
                <w:top w:val="none" w:sz="0" w:space="0" w:color="auto"/>
                <w:left w:val="none" w:sz="0" w:space="0" w:color="auto"/>
                <w:bottom w:val="none" w:sz="0" w:space="0" w:color="auto"/>
                <w:right w:val="none" w:sz="0" w:space="0" w:color="auto"/>
              </w:divBdr>
            </w:div>
            <w:div w:id="1980769653">
              <w:marLeft w:val="0"/>
              <w:marRight w:val="0"/>
              <w:marTop w:val="0"/>
              <w:marBottom w:val="0"/>
              <w:divBdr>
                <w:top w:val="none" w:sz="0" w:space="0" w:color="auto"/>
                <w:left w:val="none" w:sz="0" w:space="0" w:color="auto"/>
                <w:bottom w:val="none" w:sz="0" w:space="0" w:color="auto"/>
                <w:right w:val="none" w:sz="0" w:space="0" w:color="auto"/>
              </w:divBdr>
            </w:div>
            <w:div w:id="2080446077">
              <w:marLeft w:val="0"/>
              <w:marRight w:val="0"/>
              <w:marTop w:val="0"/>
              <w:marBottom w:val="0"/>
              <w:divBdr>
                <w:top w:val="none" w:sz="0" w:space="0" w:color="auto"/>
                <w:left w:val="none" w:sz="0" w:space="0" w:color="auto"/>
                <w:bottom w:val="none" w:sz="0" w:space="0" w:color="auto"/>
                <w:right w:val="none" w:sz="0" w:space="0" w:color="auto"/>
              </w:divBdr>
            </w:div>
            <w:div w:id="1227645027">
              <w:marLeft w:val="0"/>
              <w:marRight w:val="0"/>
              <w:marTop w:val="0"/>
              <w:marBottom w:val="0"/>
              <w:divBdr>
                <w:top w:val="none" w:sz="0" w:space="0" w:color="auto"/>
                <w:left w:val="none" w:sz="0" w:space="0" w:color="auto"/>
                <w:bottom w:val="none" w:sz="0" w:space="0" w:color="auto"/>
                <w:right w:val="none" w:sz="0" w:space="0" w:color="auto"/>
              </w:divBdr>
            </w:div>
            <w:div w:id="1310206439">
              <w:marLeft w:val="0"/>
              <w:marRight w:val="0"/>
              <w:marTop w:val="0"/>
              <w:marBottom w:val="0"/>
              <w:divBdr>
                <w:top w:val="none" w:sz="0" w:space="0" w:color="auto"/>
                <w:left w:val="none" w:sz="0" w:space="0" w:color="auto"/>
                <w:bottom w:val="none" w:sz="0" w:space="0" w:color="auto"/>
                <w:right w:val="none" w:sz="0" w:space="0" w:color="auto"/>
              </w:divBdr>
            </w:div>
            <w:div w:id="478115375">
              <w:marLeft w:val="0"/>
              <w:marRight w:val="0"/>
              <w:marTop w:val="0"/>
              <w:marBottom w:val="0"/>
              <w:divBdr>
                <w:top w:val="none" w:sz="0" w:space="0" w:color="auto"/>
                <w:left w:val="none" w:sz="0" w:space="0" w:color="auto"/>
                <w:bottom w:val="none" w:sz="0" w:space="0" w:color="auto"/>
                <w:right w:val="none" w:sz="0" w:space="0" w:color="auto"/>
              </w:divBdr>
            </w:div>
            <w:div w:id="106900711">
              <w:marLeft w:val="0"/>
              <w:marRight w:val="0"/>
              <w:marTop w:val="0"/>
              <w:marBottom w:val="0"/>
              <w:divBdr>
                <w:top w:val="none" w:sz="0" w:space="0" w:color="auto"/>
                <w:left w:val="none" w:sz="0" w:space="0" w:color="auto"/>
                <w:bottom w:val="none" w:sz="0" w:space="0" w:color="auto"/>
                <w:right w:val="none" w:sz="0" w:space="0" w:color="auto"/>
              </w:divBdr>
            </w:div>
            <w:div w:id="660811326">
              <w:marLeft w:val="0"/>
              <w:marRight w:val="0"/>
              <w:marTop w:val="0"/>
              <w:marBottom w:val="0"/>
              <w:divBdr>
                <w:top w:val="none" w:sz="0" w:space="0" w:color="auto"/>
                <w:left w:val="none" w:sz="0" w:space="0" w:color="auto"/>
                <w:bottom w:val="none" w:sz="0" w:space="0" w:color="auto"/>
                <w:right w:val="none" w:sz="0" w:space="0" w:color="auto"/>
              </w:divBdr>
            </w:div>
            <w:div w:id="110978466">
              <w:marLeft w:val="0"/>
              <w:marRight w:val="0"/>
              <w:marTop w:val="0"/>
              <w:marBottom w:val="0"/>
              <w:divBdr>
                <w:top w:val="none" w:sz="0" w:space="0" w:color="auto"/>
                <w:left w:val="none" w:sz="0" w:space="0" w:color="auto"/>
                <w:bottom w:val="none" w:sz="0" w:space="0" w:color="auto"/>
                <w:right w:val="none" w:sz="0" w:space="0" w:color="auto"/>
              </w:divBdr>
            </w:div>
            <w:div w:id="612708297">
              <w:marLeft w:val="0"/>
              <w:marRight w:val="0"/>
              <w:marTop w:val="0"/>
              <w:marBottom w:val="0"/>
              <w:divBdr>
                <w:top w:val="none" w:sz="0" w:space="0" w:color="auto"/>
                <w:left w:val="none" w:sz="0" w:space="0" w:color="auto"/>
                <w:bottom w:val="none" w:sz="0" w:space="0" w:color="auto"/>
                <w:right w:val="none" w:sz="0" w:space="0" w:color="auto"/>
              </w:divBdr>
            </w:div>
            <w:div w:id="920018869">
              <w:marLeft w:val="0"/>
              <w:marRight w:val="0"/>
              <w:marTop w:val="0"/>
              <w:marBottom w:val="0"/>
              <w:divBdr>
                <w:top w:val="none" w:sz="0" w:space="0" w:color="auto"/>
                <w:left w:val="none" w:sz="0" w:space="0" w:color="auto"/>
                <w:bottom w:val="none" w:sz="0" w:space="0" w:color="auto"/>
                <w:right w:val="none" w:sz="0" w:space="0" w:color="auto"/>
              </w:divBdr>
            </w:div>
            <w:div w:id="1463038094">
              <w:marLeft w:val="0"/>
              <w:marRight w:val="0"/>
              <w:marTop w:val="0"/>
              <w:marBottom w:val="0"/>
              <w:divBdr>
                <w:top w:val="none" w:sz="0" w:space="0" w:color="auto"/>
                <w:left w:val="none" w:sz="0" w:space="0" w:color="auto"/>
                <w:bottom w:val="none" w:sz="0" w:space="0" w:color="auto"/>
                <w:right w:val="none" w:sz="0" w:space="0" w:color="auto"/>
              </w:divBdr>
            </w:div>
            <w:div w:id="1015809624">
              <w:marLeft w:val="0"/>
              <w:marRight w:val="0"/>
              <w:marTop w:val="0"/>
              <w:marBottom w:val="0"/>
              <w:divBdr>
                <w:top w:val="none" w:sz="0" w:space="0" w:color="auto"/>
                <w:left w:val="none" w:sz="0" w:space="0" w:color="auto"/>
                <w:bottom w:val="none" w:sz="0" w:space="0" w:color="auto"/>
                <w:right w:val="none" w:sz="0" w:space="0" w:color="auto"/>
              </w:divBdr>
            </w:div>
            <w:div w:id="1774321720">
              <w:marLeft w:val="0"/>
              <w:marRight w:val="0"/>
              <w:marTop w:val="0"/>
              <w:marBottom w:val="0"/>
              <w:divBdr>
                <w:top w:val="none" w:sz="0" w:space="0" w:color="auto"/>
                <w:left w:val="none" w:sz="0" w:space="0" w:color="auto"/>
                <w:bottom w:val="none" w:sz="0" w:space="0" w:color="auto"/>
                <w:right w:val="none" w:sz="0" w:space="0" w:color="auto"/>
              </w:divBdr>
            </w:div>
            <w:div w:id="2070229701">
              <w:marLeft w:val="0"/>
              <w:marRight w:val="0"/>
              <w:marTop w:val="0"/>
              <w:marBottom w:val="0"/>
              <w:divBdr>
                <w:top w:val="none" w:sz="0" w:space="0" w:color="auto"/>
                <w:left w:val="none" w:sz="0" w:space="0" w:color="auto"/>
                <w:bottom w:val="none" w:sz="0" w:space="0" w:color="auto"/>
                <w:right w:val="none" w:sz="0" w:space="0" w:color="auto"/>
              </w:divBdr>
            </w:div>
            <w:div w:id="934216584">
              <w:marLeft w:val="0"/>
              <w:marRight w:val="0"/>
              <w:marTop w:val="0"/>
              <w:marBottom w:val="0"/>
              <w:divBdr>
                <w:top w:val="none" w:sz="0" w:space="0" w:color="auto"/>
                <w:left w:val="none" w:sz="0" w:space="0" w:color="auto"/>
                <w:bottom w:val="none" w:sz="0" w:space="0" w:color="auto"/>
                <w:right w:val="none" w:sz="0" w:space="0" w:color="auto"/>
              </w:divBdr>
            </w:div>
            <w:div w:id="2105030481">
              <w:marLeft w:val="0"/>
              <w:marRight w:val="0"/>
              <w:marTop w:val="0"/>
              <w:marBottom w:val="0"/>
              <w:divBdr>
                <w:top w:val="none" w:sz="0" w:space="0" w:color="auto"/>
                <w:left w:val="none" w:sz="0" w:space="0" w:color="auto"/>
                <w:bottom w:val="none" w:sz="0" w:space="0" w:color="auto"/>
                <w:right w:val="none" w:sz="0" w:space="0" w:color="auto"/>
              </w:divBdr>
            </w:div>
            <w:div w:id="794252978">
              <w:marLeft w:val="0"/>
              <w:marRight w:val="0"/>
              <w:marTop w:val="0"/>
              <w:marBottom w:val="0"/>
              <w:divBdr>
                <w:top w:val="none" w:sz="0" w:space="0" w:color="auto"/>
                <w:left w:val="none" w:sz="0" w:space="0" w:color="auto"/>
                <w:bottom w:val="none" w:sz="0" w:space="0" w:color="auto"/>
                <w:right w:val="none" w:sz="0" w:space="0" w:color="auto"/>
              </w:divBdr>
            </w:div>
            <w:div w:id="529728702">
              <w:marLeft w:val="0"/>
              <w:marRight w:val="0"/>
              <w:marTop w:val="0"/>
              <w:marBottom w:val="0"/>
              <w:divBdr>
                <w:top w:val="none" w:sz="0" w:space="0" w:color="auto"/>
                <w:left w:val="none" w:sz="0" w:space="0" w:color="auto"/>
                <w:bottom w:val="none" w:sz="0" w:space="0" w:color="auto"/>
                <w:right w:val="none" w:sz="0" w:space="0" w:color="auto"/>
              </w:divBdr>
            </w:div>
            <w:div w:id="1874998444">
              <w:marLeft w:val="0"/>
              <w:marRight w:val="0"/>
              <w:marTop w:val="0"/>
              <w:marBottom w:val="0"/>
              <w:divBdr>
                <w:top w:val="none" w:sz="0" w:space="0" w:color="auto"/>
                <w:left w:val="none" w:sz="0" w:space="0" w:color="auto"/>
                <w:bottom w:val="none" w:sz="0" w:space="0" w:color="auto"/>
                <w:right w:val="none" w:sz="0" w:space="0" w:color="auto"/>
              </w:divBdr>
            </w:div>
            <w:div w:id="901252964">
              <w:marLeft w:val="0"/>
              <w:marRight w:val="0"/>
              <w:marTop w:val="0"/>
              <w:marBottom w:val="0"/>
              <w:divBdr>
                <w:top w:val="none" w:sz="0" w:space="0" w:color="auto"/>
                <w:left w:val="none" w:sz="0" w:space="0" w:color="auto"/>
                <w:bottom w:val="none" w:sz="0" w:space="0" w:color="auto"/>
                <w:right w:val="none" w:sz="0" w:space="0" w:color="auto"/>
              </w:divBdr>
            </w:div>
            <w:div w:id="297344721">
              <w:marLeft w:val="0"/>
              <w:marRight w:val="0"/>
              <w:marTop w:val="0"/>
              <w:marBottom w:val="0"/>
              <w:divBdr>
                <w:top w:val="none" w:sz="0" w:space="0" w:color="auto"/>
                <w:left w:val="none" w:sz="0" w:space="0" w:color="auto"/>
                <w:bottom w:val="none" w:sz="0" w:space="0" w:color="auto"/>
                <w:right w:val="none" w:sz="0" w:space="0" w:color="auto"/>
              </w:divBdr>
            </w:div>
            <w:div w:id="1505977688">
              <w:marLeft w:val="0"/>
              <w:marRight w:val="0"/>
              <w:marTop w:val="0"/>
              <w:marBottom w:val="0"/>
              <w:divBdr>
                <w:top w:val="none" w:sz="0" w:space="0" w:color="auto"/>
                <w:left w:val="none" w:sz="0" w:space="0" w:color="auto"/>
                <w:bottom w:val="none" w:sz="0" w:space="0" w:color="auto"/>
                <w:right w:val="none" w:sz="0" w:space="0" w:color="auto"/>
              </w:divBdr>
            </w:div>
            <w:div w:id="1977173940">
              <w:marLeft w:val="0"/>
              <w:marRight w:val="0"/>
              <w:marTop w:val="0"/>
              <w:marBottom w:val="0"/>
              <w:divBdr>
                <w:top w:val="none" w:sz="0" w:space="0" w:color="auto"/>
                <w:left w:val="none" w:sz="0" w:space="0" w:color="auto"/>
                <w:bottom w:val="none" w:sz="0" w:space="0" w:color="auto"/>
                <w:right w:val="none" w:sz="0" w:space="0" w:color="auto"/>
              </w:divBdr>
            </w:div>
            <w:div w:id="1400984487">
              <w:marLeft w:val="0"/>
              <w:marRight w:val="0"/>
              <w:marTop w:val="0"/>
              <w:marBottom w:val="0"/>
              <w:divBdr>
                <w:top w:val="none" w:sz="0" w:space="0" w:color="auto"/>
                <w:left w:val="none" w:sz="0" w:space="0" w:color="auto"/>
                <w:bottom w:val="none" w:sz="0" w:space="0" w:color="auto"/>
                <w:right w:val="none" w:sz="0" w:space="0" w:color="auto"/>
              </w:divBdr>
            </w:div>
            <w:div w:id="1234048418">
              <w:marLeft w:val="0"/>
              <w:marRight w:val="0"/>
              <w:marTop w:val="0"/>
              <w:marBottom w:val="0"/>
              <w:divBdr>
                <w:top w:val="none" w:sz="0" w:space="0" w:color="auto"/>
                <w:left w:val="none" w:sz="0" w:space="0" w:color="auto"/>
                <w:bottom w:val="none" w:sz="0" w:space="0" w:color="auto"/>
                <w:right w:val="none" w:sz="0" w:space="0" w:color="auto"/>
              </w:divBdr>
            </w:div>
            <w:div w:id="1829662396">
              <w:marLeft w:val="0"/>
              <w:marRight w:val="0"/>
              <w:marTop w:val="0"/>
              <w:marBottom w:val="0"/>
              <w:divBdr>
                <w:top w:val="none" w:sz="0" w:space="0" w:color="auto"/>
                <w:left w:val="none" w:sz="0" w:space="0" w:color="auto"/>
                <w:bottom w:val="none" w:sz="0" w:space="0" w:color="auto"/>
                <w:right w:val="none" w:sz="0" w:space="0" w:color="auto"/>
              </w:divBdr>
            </w:div>
            <w:div w:id="1410882411">
              <w:marLeft w:val="0"/>
              <w:marRight w:val="0"/>
              <w:marTop w:val="0"/>
              <w:marBottom w:val="0"/>
              <w:divBdr>
                <w:top w:val="none" w:sz="0" w:space="0" w:color="auto"/>
                <w:left w:val="none" w:sz="0" w:space="0" w:color="auto"/>
                <w:bottom w:val="none" w:sz="0" w:space="0" w:color="auto"/>
                <w:right w:val="none" w:sz="0" w:space="0" w:color="auto"/>
              </w:divBdr>
            </w:div>
            <w:div w:id="879129293">
              <w:marLeft w:val="0"/>
              <w:marRight w:val="0"/>
              <w:marTop w:val="0"/>
              <w:marBottom w:val="0"/>
              <w:divBdr>
                <w:top w:val="none" w:sz="0" w:space="0" w:color="auto"/>
                <w:left w:val="none" w:sz="0" w:space="0" w:color="auto"/>
                <w:bottom w:val="none" w:sz="0" w:space="0" w:color="auto"/>
                <w:right w:val="none" w:sz="0" w:space="0" w:color="auto"/>
              </w:divBdr>
            </w:div>
            <w:div w:id="1605310650">
              <w:marLeft w:val="0"/>
              <w:marRight w:val="0"/>
              <w:marTop w:val="0"/>
              <w:marBottom w:val="0"/>
              <w:divBdr>
                <w:top w:val="none" w:sz="0" w:space="0" w:color="auto"/>
                <w:left w:val="none" w:sz="0" w:space="0" w:color="auto"/>
                <w:bottom w:val="none" w:sz="0" w:space="0" w:color="auto"/>
                <w:right w:val="none" w:sz="0" w:space="0" w:color="auto"/>
              </w:divBdr>
            </w:div>
            <w:div w:id="353657300">
              <w:marLeft w:val="0"/>
              <w:marRight w:val="0"/>
              <w:marTop w:val="0"/>
              <w:marBottom w:val="0"/>
              <w:divBdr>
                <w:top w:val="none" w:sz="0" w:space="0" w:color="auto"/>
                <w:left w:val="none" w:sz="0" w:space="0" w:color="auto"/>
                <w:bottom w:val="none" w:sz="0" w:space="0" w:color="auto"/>
                <w:right w:val="none" w:sz="0" w:space="0" w:color="auto"/>
              </w:divBdr>
            </w:div>
            <w:div w:id="943076119">
              <w:marLeft w:val="0"/>
              <w:marRight w:val="0"/>
              <w:marTop w:val="0"/>
              <w:marBottom w:val="0"/>
              <w:divBdr>
                <w:top w:val="none" w:sz="0" w:space="0" w:color="auto"/>
                <w:left w:val="none" w:sz="0" w:space="0" w:color="auto"/>
                <w:bottom w:val="none" w:sz="0" w:space="0" w:color="auto"/>
                <w:right w:val="none" w:sz="0" w:space="0" w:color="auto"/>
              </w:divBdr>
            </w:div>
            <w:div w:id="167212624">
              <w:marLeft w:val="0"/>
              <w:marRight w:val="0"/>
              <w:marTop w:val="0"/>
              <w:marBottom w:val="0"/>
              <w:divBdr>
                <w:top w:val="none" w:sz="0" w:space="0" w:color="auto"/>
                <w:left w:val="none" w:sz="0" w:space="0" w:color="auto"/>
                <w:bottom w:val="none" w:sz="0" w:space="0" w:color="auto"/>
                <w:right w:val="none" w:sz="0" w:space="0" w:color="auto"/>
              </w:divBdr>
            </w:div>
            <w:div w:id="1974866552">
              <w:marLeft w:val="0"/>
              <w:marRight w:val="0"/>
              <w:marTop w:val="0"/>
              <w:marBottom w:val="0"/>
              <w:divBdr>
                <w:top w:val="none" w:sz="0" w:space="0" w:color="auto"/>
                <w:left w:val="none" w:sz="0" w:space="0" w:color="auto"/>
                <w:bottom w:val="none" w:sz="0" w:space="0" w:color="auto"/>
                <w:right w:val="none" w:sz="0" w:space="0" w:color="auto"/>
              </w:divBdr>
            </w:div>
            <w:div w:id="285282394">
              <w:marLeft w:val="0"/>
              <w:marRight w:val="0"/>
              <w:marTop w:val="0"/>
              <w:marBottom w:val="0"/>
              <w:divBdr>
                <w:top w:val="none" w:sz="0" w:space="0" w:color="auto"/>
                <w:left w:val="none" w:sz="0" w:space="0" w:color="auto"/>
                <w:bottom w:val="none" w:sz="0" w:space="0" w:color="auto"/>
                <w:right w:val="none" w:sz="0" w:space="0" w:color="auto"/>
              </w:divBdr>
            </w:div>
            <w:div w:id="1722047708">
              <w:marLeft w:val="0"/>
              <w:marRight w:val="0"/>
              <w:marTop w:val="0"/>
              <w:marBottom w:val="0"/>
              <w:divBdr>
                <w:top w:val="none" w:sz="0" w:space="0" w:color="auto"/>
                <w:left w:val="none" w:sz="0" w:space="0" w:color="auto"/>
                <w:bottom w:val="none" w:sz="0" w:space="0" w:color="auto"/>
                <w:right w:val="none" w:sz="0" w:space="0" w:color="auto"/>
              </w:divBdr>
            </w:div>
            <w:div w:id="220554686">
              <w:marLeft w:val="0"/>
              <w:marRight w:val="0"/>
              <w:marTop w:val="0"/>
              <w:marBottom w:val="0"/>
              <w:divBdr>
                <w:top w:val="none" w:sz="0" w:space="0" w:color="auto"/>
                <w:left w:val="none" w:sz="0" w:space="0" w:color="auto"/>
                <w:bottom w:val="none" w:sz="0" w:space="0" w:color="auto"/>
                <w:right w:val="none" w:sz="0" w:space="0" w:color="auto"/>
              </w:divBdr>
            </w:div>
            <w:div w:id="1107776201">
              <w:marLeft w:val="0"/>
              <w:marRight w:val="0"/>
              <w:marTop w:val="0"/>
              <w:marBottom w:val="0"/>
              <w:divBdr>
                <w:top w:val="none" w:sz="0" w:space="0" w:color="auto"/>
                <w:left w:val="none" w:sz="0" w:space="0" w:color="auto"/>
                <w:bottom w:val="none" w:sz="0" w:space="0" w:color="auto"/>
                <w:right w:val="none" w:sz="0" w:space="0" w:color="auto"/>
              </w:divBdr>
            </w:div>
            <w:div w:id="20741081">
              <w:marLeft w:val="0"/>
              <w:marRight w:val="0"/>
              <w:marTop w:val="0"/>
              <w:marBottom w:val="0"/>
              <w:divBdr>
                <w:top w:val="none" w:sz="0" w:space="0" w:color="auto"/>
                <w:left w:val="none" w:sz="0" w:space="0" w:color="auto"/>
                <w:bottom w:val="none" w:sz="0" w:space="0" w:color="auto"/>
                <w:right w:val="none" w:sz="0" w:space="0" w:color="auto"/>
              </w:divBdr>
            </w:div>
            <w:div w:id="1590773857">
              <w:marLeft w:val="0"/>
              <w:marRight w:val="0"/>
              <w:marTop w:val="0"/>
              <w:marBottom w:val="0"/>
              <w:divBdr>
                <w:top w:val="none" w:sz="0" w:space="0" w:color="auto"/>
                <w:left w:val="none" w:sz="0" w:space="0" w:color="auto"/>
                <w:bottom w:val="none" w:sz="0" w:space="0" w:color="auto"/>
                <w:right w:val="none" w:sz="0" w:space="0" w:color="auto"/>
              </w:divBdr>
            </w:div>
            <w:div w:id="1067996479">
              <w:marLeft w:val="0"/>
              <w:marRight w:val="0"/>
              <w:marTop w:val="0"/>
              <w:marBottom w:val="0"/>
              <w:divBdr>
                <w:top w:val="none" w:sz="0" w:space="0" w:color="auto"/>
                <w:left w:val="none" w:sz="0" w:space="0" w:color="auto"/>
                <w:bottom w:val="none" w:sz="0" w:space="0" w:color="auto"/>
                <w:right w:val="none" w:sz="0" w:space="0" w:color="auto"/>
              </w:divBdr>
            </w:div>
            <w:div w:id="1962570634">
              <w:marLeft w:val="0"/>
              <w:marRight w:val="0"/>
              <w:marTop w:val="0"/>
              <w:marBottom w:val="0"/>
              <w:divBdr>
                <w:top w:val="none" w:sz="0" w:space="0" w:color="auto"/>
                <w:left w:val="none" w:sz="0" w:space="0" w:color="auto"/>
                <w:bottom w:val="none" w:sz="0" w:space="0" w:color="auto"/>
                <w:right w:val="none" w:sz="0" w:space="0" w:color="auto"/>
              </w:divBdr>
            </w:div>
            <w:div w:id="345521743">
              <w:marLeft w:val="0"/>
              <w:marRight w:val="0"/>
              <w:marTop w:val="0"/>
              <w:marBottom w:val="0"/>
              <w:divBdr>
                <w:top w:val="none" w:sz="0" w:space="0" w:color="auto"/>
                <w:left w:val="none" w:sz="0" w:space="0" w:color="auto"/>
                <w:bottom w:val="none" w:sz="0" w:space="0" w:color="auto"/>
                <w:right w:val="none" w:sz="0" w:space="0" w:color="auto"/>
              </w:divBdr>
            </w:div>
            <w:div w:id="1933662907">
              <w:marLeft w:val="0"/>
              <w:marRight w:val="0"/>
              <w:marTop w:val="0"/>
              <w:marBottom w:val="0"/>
              <w:divBdr>
                <w:top w:val="none" w:sz="0" w:space="0" w:color="auto"/>
                <w:left w:val="none" w:sz="0" w:space="0" w:color="auto"/>
                <w:bottom w:val="none" w:sz="0" w:space="0" w:color="auto"/>
                <w:right w:val="none" w:sz="0" w:space="0" w:color="auto"/>
              </w:divBdr>
            </w:div>
            <w:div w:id="1843347649">
              <w:marLeft w:val="0"/>
              <w:marRight w:val="0"/>
              <w:marTop w:val="0"/>
              <w:marBottom w:val="0"/>
              <w:divBdr>
                <w:top w:val="none" w:sz="0" w:space="0" w:color="auto"/>
                <w:left w:val="none" w:sz="0" w:space="0" w:color="auto"/>
                <w:bottom w:val="none" w:sz="0" w:space="0" w:color="auto"/>
                <w:right w:val="none" w:sz="0" w:space="0" w:color="auto"/>
              </w:divBdr>
            </w:div>
            <w:div w:id="1078937665">
              <w:marLeft w:val="0"/>
              <w:marRight w:val="0"/>
              <w:marTop w:val="0"/>
              <w:marBottom w:val="0"/>
              <w:divBdr>
                <w:top w:val="none" w:sz="0" w:space="0" w:color="auto"/>
                <w:left w:val="none" w:sz="0" w:space="0" w:color="auto"/>
                <w:bottom w:val="none" w:sz="0" w:space="0" w:color="auto"/>
                <w:right w:val="none" w:sz="0" w:space="0" w:color="auto"/>
              </w:divBdr>
            </w:div>
            <w:div w:id="154078586">
              <w:marLeft w:val="0"/>
              <w:marRight w:val="0"/>
              <w:marTop w:val="0"/>
              <w:marBottom w:val="0"/>
              <w:divBdr>
                <w:top w:val="none" w:sz="0" w:space="0" w:color="auto"/>
                <w:left w:val="none" w:sz="0" w:space="0" w:color="auto"/>
                <w:bottom w:val="none" w:sz="0" w:space="0" w:color="auto"/>
                <w:right w:val="none" w:sz="0" w:space="0" w:color="auto"/>
              </w:divBdr>
            </w:div>
            <w:div w:id="425535562">
              <w:marLeft w:val="0"/>
              <w:marRight w:val="0"/>
              <w:marTop w:val="0"/>
              <w:marBottom w:val="0"/>
              <w:divBdr>
                <w:top w:val="none" w:sz="0" w:space="0" w:color="auto"/>
                <w:left w:val="none" w:sz="0" w:space="0" w:color="auto"/>
                <w:bottom w:val="none" w:sz="0" w:space="0" w:color="auto"/>
                <w:right w:val="none" w:sz="0" w:space="0" w:color="auto"/>
              </w:divBdr>
            </w:div>
            <w:div w:id="1132166572">
              <w:marLeft w:val="0"/>
              <w:marRight w:val="0"/>
              <w:marTop w:val="0"/>
              <w:marBottom w:val="0"/>
              <w:divBdr>
                <w:top w:val="none" w:sz="0" w:space="0" w:color="auto"/>
                <w:left w:val="none" w:sz="0" w:space="0" w:color="auto"/>
                <w:bottom w:val="none" w:sz="0" w:space="0" w:color="auto"/>
                <w:right w:val="none" w:sz="0" w:space="0" w:color="auto"/>
              </w:divBdr>
            </w:div>
            <w:div w:id="1719165030">
              <w:marLeft w:val="0"/>
              <w:marRight w:val="0"/>
              <w:marTop w:val="0"/>
              <w:marBottom w:val="0"/>
              <w:divBdr>
                <w:top w:val="none" w:sz="0" w:space="0" w:color="auto"/>
                <w:left w:val="none" w:sz="0" w:space="0" w:color="auto"/>
                <w:bottom w:val="none" w:sz="0" w:space="0" w:color="auto"/>
                <w:right w:val="none" w:sz="0" w:space="0" w:color="auto"/>
              </w:divBdr>
            </w:div>
            <w:div w:id="1034622986">
              <w:marLeft w:val="0"/>
              <w:marRight w:val="0"/>
              <w:marTop w:val="0"/>
              <w:marBottom w:val="0"/>
              <w:divBdr>
                <w:top w:val="none" w:sz="0" w:space="0" w:color="auto"/>
                <w:left w:val="none" w:sz="0" w:space="0" w:color="auto"/>
                <w:bottom w:val="none" w:sz="0" w:space="0" w:color="auto"/>
                <w:right w:val="none" w:sz="0" w:space="0" w:color="auto"/>
              </w:divBdr>
            </w:div>
            <w:div w:id="965427322">
              <w:marLeft w:val="0"/>
              <w:marRight w:val="0"/>
              <w:marTop w:val="0"/>
              <w:marBottom w:val="0"/>
              <w:divBdr>
                <w:top w:val="none" w:sz="0" w:space="0" w:color="auto"/>
                <w:left w:val="none" w:sz="0" w:space="0" w:color="auto"/>
                <w:bottom w:val="none" w:sz="0" w:space="0" w:color="auto"/>
                <w:right w:val="none" w:sz="0" w:space="0" w:color="auto"/>
              </w:divBdr>
            </w:div>
            <w:div w:id="745999462">
              <w:marLeft w:val="0"/>
              <w:marRight w:val="0"/>
              <w:marTop w:val="0"/>
              <w:marBottom w:val="0"/>
              <w:divBdr>
                <w:top w:val="none" w:sz="0" w:space="0" w:color="auto"/>
                <w:left w:val="none" w:sz="0" w:space="0" w:color="auto"/>
                <w:bottom w:val="none" w:sz="0" w:space="0" w:color="auto"/>
                <w:right w:val="none" w:sz="0" w:space="0" w:color="auto"/>
              </w:divBdr>
            </w:div>
            <w:div w:id="545071781">
              <w:marLeft w:val="0"/>
              <w:marRight w:val="0"/>
              <w:marTop w:val="0"/>
              <w:marBottom w:val="0"/>
              <w:divBdr>
                <w:top w:val="none" w:sz="0" w:space="0" w:color="auto"/>
                <w:left w:val="none" w:sz="0" w:space="0" w:color="auto"/>
                <w:bottom w:val="none" w:sz="0" w:space="0" w:color="auto"/>
                <w:right w:val="none" w:sz="0" w:space="0" w:color="auto"/>
              </w:divBdr>
            </w:div>
            <w:div w:id="599290813">
              <w:marLeft w:val="0"/>
              <w:marRight w:val="0"/>
              <w:marTop w:val="0"/>
              <w:marBottom w:val="0"/>
              <w:divBdr>
                <w:top w:val="none" w:sz="0" w:space="0" w:color="auto"/>
                <w:left w:val="none" w:sz="0" w:space="0" w:color="auto"/>
                <w:bottom w:val="none" w:sz="0" w:space="0" w:color="auto"/>
                <w:right w:val="none" w:sz="0" w:space="0" w:color="auto"/>
              </w:divBdr>
            </w:div>
            <w:div w:id="1394310244">
              <w:marLeft w:val="0"/>
              <w:marRight w:val="0"/>
              <w:marTop w:val="0"/>
              <w:marBottom w:val="0"/>
              <w:divBdr>
                <w:top w:val="none" w:sz="0" w:space="0" w:color="auto"/>
                <w:left w:val="none" w:sz="0" w:space="0" w:color="auto"/>
                <w:bottom w:val="none" w:sz="0" w:space="0" w:color="auto"/>
                <w:right w:val="none" w:sz="0" w:space="0" w:color="auto"/>
              </w:divBdr>
            </w:div>
            <w:div w:id="1188644331">
              <w:marLeft w:val="0"/>
              <w:marRight w:val="0"/>
              <w:marTop w:val="0"/>
              <w:marBottom w:val="0"/>
              <w:divBdr>
                <w:top w:val="none" w:sz="0" w:space="0" w:color="auto"/>
                <w:left w:val="none" w:sz="0" w:space="0" w:color="auto"/>
                <w:bottom w:val="none" w:sz="0" w:space="0" w:color="auto"/>
                <w:right w:val="none" w:sz="0" w:space="0" w:color="auto"/>
              </w:divBdr>
            </w:div>
            <w:div w:id="1783761242">
              <w:marLeft w:val="0"/>
              <w:marRight w:val="0"/>
              <w:marTop w:val="0"/>
              <w:marBottom w:val="0"/>
              <w:divBdr>
                <w:top w:val="none" w:sz="0" w:space="0" w:color="auto"/>
                <w:left w:val="none" w:sz="0" w:space="0" w:color="auto"/>
                <w:bottom w:val="none" w:sz="0" w:space="0" w:color="auto"/>
                <w:right w:val="none" w:sz="0" w:space="0" w:color="auto"/>
              </w:divBdr>
            </w:div>
            <w:div w:id="1284071999">
              <w:marLeft w:val="0"/>
              <w:marRight w:val="0"/>
              <w:marTop w:val="0"/>
              <w:marBottom w:val="0"/>
              <w:divBdr>
                <w:top w:val="none" w:sz="0" w:space="0" w:color="auto"/>
                <w:left w:val="none" w:sz="0" w:space="0" w:color="auto"/>
                <w:bottom w:val="none" w:sz="0" w:space="0" w:color="auto"/>
                <w:right w:val="none" w:sz="0" w:space="0" w:color="auto"/>
              </w:divBdr>
            </w:div>
            <w:div w:id="813178159">
              <w:marLeft w:val="0"/>
              <w:marRight w:val="0"/>
              <w:marTop w:val="0"/>
              <w:marBottom w:val="0"/>
              <w:divBdr>
                <w:top w:val="none" w:sz="0" w:space="0" w:color="auto"/>
                <w:left w:val="none" w:sz="0" w:space="0" w:color="auto"/>
                <w:bottom w:val="none" w:sz="0" w:space="0" w:color="auto"/>
                <w:right w:val="none" w:sz="0" w:space="0" w:color="auto"/>
              </w:divBdr>
            </w:div>
            <w:div w:id="430515072">
              <w:marLeft w:val="0"/>
              <w:marRight w:val="0"/>
              <w:marTop w:val="0"/>
              <w:marBottom w:val="0"/>
              <w:divBdr>
                <w:top w:val="none" w:sz="0" w:space="0" w:color="auto"/>
                <w:left w:val="none" w:sz="0" w:space="0" w:color="auto"/>
                <w:bottom w:val="none" w:sz="0" w:space="0" w:color="auto"/>
                <w:right w:val="none" w:sz="0" w:space="0" w:color="auto"/>
              </w:divBdr>
            </w:div>
            <w:div w:id="1764105702">
              <w:marLeft w:val="0"/>
              <w:marRight w:val="0"/>
              <w:marTop w:val="0"/>
              <w:marBottom w:val="0"/>
              <w:divBdr>
                <w:top w:val="none" w:sz="0" w:space="0" w:color="auto"/>
                <w:left w:val="none" w:sz="0" w:space="0" w:color="auto"/>
                <w:bottom w:val="none" w:sz="0" w:space="0" w:color="auto"/>
                <w:right w:val="none" w:sz="0" w:space="0" w:color="auto"/>
              </w:divBdr>
            </w:div>
            <w:div w:id="266424586">
              <w:marLeft w:val="0"/>
              <w:marRight w:val="0"/>
              <w:marTop w:val="0"/>
              <w:marBottom w:val="0"/>
              <w:divBdr>
                <w:top w:val="none" w:sz="0" w:space="0" w:color="auto"/>
                <w:left w:val="none" w:sz="0" w:space="0" w:color="auto"/>
                <w:bottom w:val="none" w:sz="0" w:space="0" w:color="auto"/>
                <w:right w:val="none" w:sz="0" w:space="0" w:color="auto"/>
              </w:divBdr>
            </w:div>
            <w:div w:id="77214148">
              <w:marLeft w:val="0"/>
              <w:marRight w:val="0"/>
              <w:marTop w:val="0"/>
              <w:marBottom w:val="0"/>
              <w:divBdr>
                <w:top w:val="none" w:sz="0" w:space="0" w:color="auto"/>
                <w:left w:val="none" w:sz="0" w:space="0" w:color="auto"/>
                <w:bottom w:val="none" w:sz="0" w:space="0" w:color="auto"/>
                <w:right w:val="none" w:sz="0" w:space="0" w:color="auto"/>
              </w:divBdr>
            </w:div>
            <w:div w:id="1120535472">
              <w:marLeft w:val="0"/>
              <w:marRight w:val="0"/>
              <w:marTop w:val="0"/>
              <w:marBottom w:val="0"/>
              <w:divBdr>
                <w:top w:val="none" w:sz="0" w:space="0" w:color="auto"/>
                <w:left w:val="none" w:sz="0" w:space="0" w:color="auto"/>
                <w:bottom w:val="none" w:sz="0" w:space="0" w:color="auto"/>
                <w:right w:val="none" w:sz="0" w:space="0" w:color="auto"/>
              </w:divBdr>
            </w:div>
            <w:div w:id="2091730717">
              <w:marLeft w:val="0"/>
              <w:marRight w:val="0"/>
              <w:marTop w:val="0"/>
              <w:marBottom w:val="0"/>
              <w:divBdr>
                <w:top w:val="none" w:sz="0" w:space="0" w:color="auto"/>
                <w:left w:val="none" w:sz="0" w:space="0" w:color="auto"/>
                <w:bottom w:val="none" w:sz="0" w:space="0" w:color="auto"/>
                <w:right w:val="none" w:sz="0" w:space="0" w:color="auto"/>
              </w:divBdr>
            </w:div>
            <w:div w:id="1026906073">
              <w:marLeft w:val="0"/>
              <w:marRight w:val="0"/>
              <w:marTop w:val="0"/>
              <w:marBottom w:val="0"/>
              <w:divBdr>
                <w:top w:val="none" w:sz="0" w:space="0" w:color="auto"/>
                <w:left w:val="none" w:sz="0" w:space="0" w:color="auto"/>
                <w:bottom w:val="none" w:sz="0" w:space="0" w:color="auto"/>
                <w:right w:val="none" w:sz="0" w:space="0" w:color="auto"/>
              </w:divBdr>
            </w:div>
            <w:div w:id="1364331378">
              <w:marLeft w:val="0"/>
              <w:marRight w:val="0"/>
              <w:marTop w:val="0"/>
              <w:marBottom w:val="0"/>
              <w:divBdr>
                <w:top w:val="none" w:sz="0" w:space="0" w:color="auto"/>
                <w:left w:val="none" w:sz="0" w:space="0" w:color="auto"/>
                <w:bottom w:val="none" w:sz="0" w:space="0" w:color="auto"/>
                <w:right w:val="none" w:sz="0" w:space="0" w:color="auto"/>
              </w:divBdr>
            </w:div>
            <w:div w:id="734551768">
              <w:marLeft w:val="0"/>
              <w:marRight w:val="0"/>
              <w:marTop w:val="0"/>
              <w:marBottom w:val="0"/>
              <w:divBdr>
                <w:top w:val="none" w:sz="0" w:space="0" w:color="auto"/>
                <w:left w:val="none" w:sz="0" w:space="0" w:color="auto"/>
                <w:bottom w:val="none" w:sz="0" w:space="0" w:color="auto"/>
                <w:right w:val="none" w:sz="0" w:space="0" w:color="auto"/>
              </w:divBdr>
            </w:div>
            <w:div w:id="522791078">
              <w:marLeft w:val="0"/>
              <w:marRight w:val="0"/>
              <w:marTop w:val="0"/>
              <w:marBottom w:val="0"/>
              <w:divBdr>
                <w:top w:val="none" w:sz="0" w:space="0" w:color="auto"/>
                <w:left w:val="none" w:sz="0" w:space="0" w:color="auto"/>
                <w:bottom w:val="none" w:sz="0" w:space="0" w:color="auto"/>
                <w:right w:val="none" w:sz="0" w:space="0" w:color="auto"/>
              </w:divBdr>
            </w:div>
            <w:div w:id="190195306">
              <w:marLeft w:val="0"/>
              <w:marRight w:val="0"/>
              <w:marTop w:val="0"/>
              <w:marBottom w:val="0"/>
              <w:divBdr>
                <w:top w:val="none" w:sz="0" w:space="0" w:color="auto"/>
                <w:left w:val="none" w:sz="0" w:space="0" w:color="auto"/>
                <w:bottom w:val="none" w:sz="0" w:space="0" w:color="auto"/>
                <w:right w:val="none" w:sz="0" w:space="0" w:color="auto"/>
              </w:divBdr>
            </w:div>
            <w:div w:id="1141731993">
              <w:marLeft w:val="0"/>
              <w:marRight w:val="0"/>
              <w:marTop w:val="0"/>
              <w:marBottom w:val="0"/>
              <w:divBdr>
                <w:top w:val="none" w:sz="0" w:space="0" w:color="auto"/>
                <w:left w:val="none" w:sz="0" w:space="0" w:color="auto"/>
                <w:bottom w:val="none" w:sz="0" w:space="0" w:color="auto"/>
                <w:right w:val="none" w:sz="0" w:space="0" w:color="auto"/>
              </w:divBdr>
            </w:div>
            <w:div w:id="277181277">
              <w:marLeft w:val="0"/>
              <w:marRight w:val="0"/>
              <w:marTop w:val="0"/>
              <w:marBottom w:val="0"/>
              <w:divBdr>
                <w:top w:val="none" w:sz="0" w:space="0" w:color="auto"/>
                <w:left w:val="none" w:sz="0" w:space="0" w:color="auto"/>
                <w:bottom w:val="none" w:sz="0" w:space="0" w:color="auto"/>
                <w:right w:val="none" w:sz="0" w:space="0" w:color="auto"/>
              </w:divBdr>
            </w:div>
            <w:div w:id="1761217694">
              <w:marLeft w:val="0"/>
              <w:marRight w:val="0"/>
              <w:marTop w:val="0"/>
              <w:marBottom w:val="0"/>
              <w:divBdr>
                <w:top w:val="none" w:sz="0" w:space="0" w:color="auto"/>
                <w:left w:val="none" w:sz="0" w:space="0" w:color="auto"/>
                <w:bottom w:val="none" w:sz="0" w:space="0" w:color="auto"/>
                <w:right w:val="none" w:sz="0" w:space="0" w:color="auto"/>
              </w:divBdr>
            </w:div>
            <w:div w:id="230888872">
              <w:marLeft w:val="0"/>
              <w:marRight w:val="0"/>
              <w:marTop w:val="0"/>
              <w:marBottom w:val="0"/>
              <w:divBdr>
                <w:top w:val="none" w:sz="0" w:space="0" w:color="auto"/>
                <w:left w:val="none" w:sz="0" w:space="0" w:color="auto"/>
                <w:bottom w:val="none" w:sz="0" w:space="0" w:color="auto"/>
                <w:right w:val="none" w:sz="0" w:space="0" w:color="auto"/>
              </w:divBdr>
            </w:div>
            <w:div w:id="1392462490">
              <w:marLeft w:val="0"/>
              <w:marRight w:val="0"/>
              <w:marTop w:val="0"/>
              <w:marBottom w:val="0"/>
              <w:divBdr>
                <w:top w:val="none" w:sz="0" w:space="0" w:color="auto"/>
                <w:left w:val="none" w:sz="0" w:space="0" w:color="auto"/>
                <w:bottom w:val="none" w:sz="0" w:space="0" w:color="auto"/>
                <w:right w:val="none" w:sz="0" w:space="0" w:color="auto"/>
              </w:divBdr>
            </w:div>
            <w:div w:id="62917421">
              <w:marLeft w:val="0"/>
              <w:marRight w:val="0"/>
              <w:marTop w:val="0"/>
              <w:marBottom w:val="0"/>
              <w:divBdr>
                <w:top w:val="none" w:sz="0" w:space="0" w:color="auto"/>
                <w:left w:val="none" w:sz="0" w:space="0" w:color="auto"/>
                <w:bottom w:val="none" w:sz="0" w:space="0" w:color="auto"/>
                <w:right w:val="none" w:sz="0" w:space="0" w:color="auto"/>
              </w:divBdr>
            </w:div>
            <w:div w:id="1300458483">
              <w:marLeft w:val="0"/>
              <w:marRight w:val="0"/>
              <w:marTop w:val="0"/>
              <w:marBottom w:val="0"/>
              <w:divBdr>
                <w:top w:val="none" w:sz="0" w:space="0" w:color="auto"/>
                <w:left w:val="none" w:sz="0" w:space="0" w:color="auto"/>
                <w:bottom w:val="none" w:sz="0" w:space="0" w:color="auto"/>
                <w:right w:val="none" w:sz="0" w:space="0" w:color="auto"/>
              </w:divBdr>
            </w:div>
            <w:div w:id="1936358163">
              <w:marLeft w:val="0"/>
              <w:marRight w:val="0"/>
              <w:marTop w:val="0"/>
              <w:marBottom w:val="0"/>
              <w:divBdr>
                <w:top w:val="none" w:sz="0" w:space="0" w:color="auto"/>
                <w:left w:val="none" w:sz="0" w:space="0" w:color="auto"/>
                <w:bottom w:val="none" w:sz="0" w:space="0" w:color="auto"/>
                <w:right w:val="none" w:sz="0" w:space="0" w:color="auto"/>
              </w:divBdr>
            </w:div>
            <w:div w:id="581111263">
              <w:marLeft w:val="0"/>
              <w:marRight w:val="0"/>
              <w:marTop w:val="0"/>
              <w:marBottom w:val="0"/>
              <w:divBdr>
                <w:top w:val="none" w:sz="0" w:space="0" w:color="auto"/>
                <w:left w:val="none" w:sz="0" w:space="0" w:color="auto"/>
                <w:bottom w:val="none" w:sz="0" w:space="0" w:color="auto"/>
                <w:right w:val="none" w:sz="0" w:space="0" w:color="auto"/>
              </w:divBdr>
            </w:div>
            <w:div w:id="708530638">
              <w:marLeft w:val="0"/>
              <w:marRight w:val="0"/>
              <w:marTop w:val="0"/>
              <w:marBottom w:val="0"/>
              <w:divBdr>
                <w:top w:val="none" w:sz="0" w:space="0" w:color="auto"/>
                <w:left w:val="none" w:sz="0" w:space="0" w:color="auto"/>
                <w:bottom w:val="none" w:sz="0" w:space="0" w:color="auto"/>
                <w:right w:val="none" w:sz="0" w:space="0" w:color="auto"/>
              </w:divBdr>
            </w:div>
            <w:div w:id="1823736206">
              <w:marLeft w:val="0"/>
              <w:marRight w:val="0"/>
              <w:marTop w:val="0"/>
              <w:marBottom w:val="0"/>
              <w:divBdr>
                <w:top w:val="none" w:sz="0" w:space="0" w:color="auto"/>
                <w:left w:val="none" w:sz="0" w:space="0" w:color="auto"/>
                <w:bottom w:val="none" w:sz="0" w:space="0" w:color="auto"/>
                <w:right w:val="none" w:sz="0" w:space="0" w:color="auto"/>
              </w:divBdr>
            </w:div>
            <w:div w:id="598608130">
              <w:marLeft w:val="0"/>
              <w:marRight w:val="0"/>
              <w:marTop w:val="0"/>
              <w:marBottom w:val="0"/>
              <w:divBdr>
                <w:top w:val="none" w:sz="0" w:space="0" w:color="auto"/>
                <w:left w:val="none" w:sz="0" w:space="0" w:color="auto"/>
                <w:bottom w:val="none" w:sz="0" w:space="0" w:color="auto"/>
                <w:right w:val="none" w:sz="0" w:space="0" w:color="auto"/>
              </w:divBdr>
            </w:div>
            <w:div w:id="399258631">
              <w:marLeft w:val="0"/>
              <w:marRight w:val="0"/>
              <w:marTop w:val="0"/>
              <w:marBottom w:val="0"/>
              <w:divBdr>
                <w:top w:val="none" w:sz="0" w:space="0" w:color="auto"/>
                <w:left w:val="none" w:sz="0" w:space="0" w:color="auto"/>
                <w:bottom w:val="none" w:sz="0" w:space="0" w:color="auto"/>
                <w:right w:val="none" w:sz="0" w:space="0" w:color="auto"/>
              </w:divBdr>
            </w:div>
            <w:div w:id="2034723673">
              <w:marLeft w:val="0"/>
              <w:marRight w:val="0"/>
              <w:marTop w:val="0"/>
              <w:marBottom w:val="0"/>
              <w:divBdr>
                <w:top w:val="none" w:sz="0" w:space="0" w:color="auto"/>
                <w:left w:val="none" w:sz="0" w:space="0" w:color="auto"/>
                <w:bottom w:val="none" w:sz="0" w:space="0" w:color="auto"/>
                <w:right w:val="none" w:sz="0" w:space="0" w:color="auto"/>
              </w:divBdr>
            </w:div>
            <w:div w:id="1425953493">
              <w:marLeft w:val="0"/>
              <w:marRight w:val="0"/>
              <w:marTop w:val="0"/>
              <w:marBottom w:val="0"/>
              <w:divBdr>
                <w:top w:val="none" w:sz="0" w:space="0" w:color="auto"/>
                <w:left w:val="none" w:sz="0" w:space="0" w:color="auto"/>
                <w:bottom w:val="none" w:sz="0" w:space="0" w:color="auto"/>
                <w:right w:val="none" w:sz="0" w:space="0" w:color="auto"/>
              </w:divBdr>
            </w:div>
            <w:div w:id="1247180520">
              <w:marLeft w:val="0"/>
              <w:marRight w:val="0"/>
              <w:marTop w:val="0"/>
              <w:marBottom w:val="0"/>
              <w:divBdr>
                <w:top w:val="none" w:sz="0" w:space="0" w:color="auto"/>
                <w:left w:val="none" w:sz="0" w:space="0" w:color="auto"/>
                <w:bottom w:val="none" w:sz="0" w:space="0" w:color="auto"/>
                <w:right w:val="none" w:sz="0" w:space="0" w:color="auto"/>
              </w:divBdr>
            </w:div>
            <w:div w:id="1526480956">
              <w:marLeft w:val="0"/>
              <w:marRight w:val="0"/>
              <w:marTop w:val="0"/>
              <w:marBottom w:val="0"/>
              <w:divBdr>
                <w:top w:val="none" w:sz="0" w:space="0" w:color="auto"/>
                <w:left w:val="none" w:sz="0" w:space="0" w:color="auto"/>
                <w:bottom w:val="none" w:sz="0" w:space="0" w:color="auto"/>
                <w:right w:val="none" w:sz="0" w:space="0" w:color="auto"/>
              </w:divBdr>
            </w:div>
            <w:div w:id="1371029046">
              <w:marLeft w:val="0"/>
              <w:marRight w:val="0"/>
              <w:marTop w:val="0"/>
              <w:marBottom w:val="0"/>
              <w:divBdr>
                <w:top w:val="none" w:sz="0" w:space="0" w:color="auto"/>
                <w:left w:val="none" w:sz="0" w:space="0" w:color="auto"/>
                <w:bottom w:val="none" w:sz="0" w:space="0" w:color="auto"/>
                <w:right w:val="none" w:sz="0" w:space="0" w:color="auto"/>
              </w:divBdr>
            </w:div>
            <w:div w:id="1008870687">
              <w:marLeft w:val="0"/>
              <w:marRight w:val="0"/>
              <w:marTop w:val="0"/>
              <w:marBottom w:val="0"/>
              <w:divBdr>
                <w:top w:val="none" w:sz="0" w:space="0" w:color="auto"/>
                <w:left w:val="none" w:sz="0" w:space="0" w:color="auto"/>
                <w:bottom w:val="none" w:sz="0" w:space="0" w:color="auto"/>
                <w:right w:val="none" w:sz="0" w:space="0" w:color="auto"/>
              </w:divBdr>
            </w:div>
            <w:div w:id="719862736">
              <w:marLeft w:val="0"/>
              <w:marRight w:val="0"/>
              <w:marTop w:val="0"/>
              <w:marBottom w:val="0"/>
              <w:divBdr>
                <w:top w:val="none" w:sz="0" w:space="0" w:color="auto"/>
                <w:left w:val="none" w:sz="0" w:space="0" w:color="auto"/>
                <w:bottom w:val="none" w:sz="0" w:space="0" w:color="auto"/>
                <w:right w:val="none" w:sz="0" w:space="0" w:color="auto"/>
              </w:divBdr>
            </w:div>
            <w:div w:id="692800626">
              <w:marLeft w:val="0"/>
              <w:marRight w:val="0"/>
              <w:marTop w:val="0"/>
              <w:marBottom w:val="0"/>
              <w:divBdr>
                <w:top w:val="none" w:sz="0" w:space="0" w:color="auto"/>
                <w:left w:val="none" w:sz="0" w:space="0" w:color="auto"/>
                <w:bottom w:val="none" w:sz="0" w:space="0" w:color="auto"/>
                <w:right w:val="none" w:sz="0" w:space="0" w:color="auto"/>
              </w:divBdr>
            </w:div>
            <w:div w:id="1344287151">
              <w:marLeft w:val="0"/>
              <w:marRight w:val="0"/>
              <w:marTop w:val="0"/>
              <w:marBottom w:val="0"/>
              <w:divBdr>
                <w:top w:val="none" w:sz="0" w:space="0" w:color="auto"/>
                <w:left w:val="none" w:sz="0" w:space="0" w:color="auto"/>
                <w:bottom w:val="none" w:sz="0" w:space="0" w:color="auto"/>
                <w:right w:val="none" w:sz="0" w:space="0" w:color="auto"/>
              </w:divBdr>
            </w:div>
            <w:div w:id="451822133">
              <w:marLeft w:val="0"/>
              <w:marRight w:val="0"/>
              <w:marTop w:val="0"/>
              <w:marBottom w:val="0"/>
              <w:divBdr>
                <w:top w:val="none" w:sz="0" w:space="0" w:color="auto"/>
                <w:left w:val="none" w:sz="0" w:space="0" w:color="auto"/>
                <w:bottom w:val="none" w:sz="0" w:space="0" w:color="auto"/>
                <w:right w:val="none" w:sz="0" w:space="0" w:color="auto"/>
              </w:divBdr>
            </w:div>
            <w:div w:id="339158313">
              <w:marLeft w:val="0"/>
              <w:marRight w:val="0"/>
              <w:marTop w:val="0"/>
              <w:marBottom w:val="0"/>
              <w:divBdr>
                <w:top w:val="none" w:sz="0" w:space="0" w:color="auto"/>
                <w:left w:val="none" w:sz="0" w:space="0" w:color="auto"/>
                <w:bottom w:val="none" w:sz="0" w:space="0" w:color="auto"/>
                <w:right w:val="none" w:sz="0" w:space="0" w:color="auto"/>
              </w:divBdr>
            </w:div>
            <w:div w:id="565536726">
              <w:marLeft w:val="0"/>
              <w:marRight w:val="0"/>
              <w:marTop w:val="0"/>
              <w:marBottom w:val="0"/>
              <w:divBdr>
                <w:top w:val="none" w:sz="0" w:space="0" w:color="auto"/>
                <w:left w:val="none" w:sz="0" w:space="0" w:color="auto"/>
                <w:bottom w:val="none" w:sz="0" w:space="0" w:color="auto"/>
                <w:right w:val="none" w:sz="0" w:space="0" w:color="auto"/>
              </w:divBdr>
            </w:div>
            <w:div w:id="357120877">
              <w:marLeft w:val="0"/>
              <w:marRight w:val="0"/>
              <w:marTop w:val="0"/>
              <w:marBottom w:val="0"/>
              <w:divBdr>
                <w:top w:val="none" w:sz="0" w:space="0" w:color="auto"/>
                <w:left w:val="none" w:sz="0" w:space="0" w:color="auto"/>
                <w:bottom w:val="none" w:sz="0" w:space="0" w:color="auto"/>
                <w:right w:val="none" w:sz="0" w:space="0" w:color="auto"/>
              </w:divBdr>
            </w:div>
            <w:div w:id="1706640322">
              <w:marLeft w:val="0"/>
              <w:marRight w:val="0"/>
              <w:marTop w:val="0"/>
              <w:marBottom w:val="0"/>
              <w:divBdr>
                <w:top w:val="none" w:sz="0" w:space="0" w:color="auto"/>
                <w:left w:val="none" w:sz="0" w:space="0" w:color="auto"/>
                <w:bottom w:val="none" w:sz="0" w:space="0" w:color="auto"/>
                <w:right w:val="none" w:sz="0" w:space="0" w:color="auto"/>
              </w:divBdr>
            </w:div>
            <w:div w:id="2064593977">
              <w:marLeft w:val="0"/>
              <w:marRight w:val="0"/>
              <w:marTop w:val="0"/>
              <w:marBottom w:val="0"/>
              <w:divBdr>
                <w:top w:val="none" w:sz="0" w:space="0" w:color="auto"/>
                <w:left w:val="none" w:sz="0" w:space="0" w:color="auto"/>
                <w:bottom w:val="none" w:sz="0" w:space="0" w:color="auto"/>
                <w:right w:val="none" w:sz="0" w:space="0" w:color="auto"/>
              </w:divBdr>
            </w:div>
            <w:div w:id="246310904">
              <w:marLeft w:val="0"/>
              <w:marRight w:val="0"/>
              <w:marTop w:val="0"/>
              <w:marBottom w:val="0"/>
              <w:divBdr>
                <w:top w:val="none" w:sz="0" w:space="0" w:color="auto"/>
                <w:left w:val="none" w:sz="0" w:space="0" w:color="auto"/>
                <w:bottom w:val="none" w:sz="0" w:space="0" w:color="auto"/>
                <w:right w:val="none" w:sz="0" w:space="0" w:color="auto"/>
              </w:divBdr>
            </w:div>
            <w:div w:id="1130903968">
              <w:marLeft w:val="0"/>
              <w:marRight w:val="0"/>
              <w:marTop w:val="0"/>
              <w:marBottom w:val="0"/>
              <w:divBdr>
                <w:top w:val="none" w:sz="0" w:space="0" w:color="auto"/>
                <w:left w:val="none" w:sz="0" w:space="0" w:color="auto"/>
                <w:bottom w:val="none" w:sz="0" w:space="0" w:color="auto"/>
                <w:right w:val="none" w:sz="0" w:space="0" w:color="auto"/>
              </w:divBdr>
            </w:div>
            <w:div w:id="916090326">
              <w:marLeft w:val="0"/>
              <w:marRight w:val="0"/>
              <w:marTop w:val="0"/>
              <w:marBottom w:val="0"/>
              <w:divBdr>
                <w:top w:val="none" w:sz="0" w:space="0" w:color="auto"/>
                <w:left w:val="none" w:sz="0" w:space="0" w:color="auto"/>
                <w:bottom w:val="none" w:sz="0" w:space="0" w:color="auto"/>
                <w:right w:val="none" w:sz="0" w:space="0" w:color="auto"/>
              </w:divBdr>
            </w:div>
            <w:div w:id="1716539295">
              <w:marLeft w:val="0"/>
              <w:marRight w:val="0"/>
              <w:marTop w:val="0"/>
              <w:marBottom w:val="0"/>
              <w:divBdr>
                <w:top w:val="none" w:sz="0" w:space="0" w:color="auto"/>
                <w:left w:val="none" w:sz="0" w:space="0" w:color="auto"/>
                <w:bottom w:val="none" w:sz="0" w:space="0" w:color="auto"/>
                <w:right w:val="none" w:sz="0" w:space="0" w:color="auto"/>
              </w:divBdr>
            </w:div>
            <w:div w:id="782649528">
              <w:marLeft w:val="0"/>
              <w:marRight w:val="0"/>
              <w:marTop w:val="0"/>
              <w:marBottom w:val="0"/>
              <w:divBdr>
                <w:top w:val="none" w:sz="0" w:space="0" w:color="auto"/>
                <w:left w:val="none" w:sz="0" w:space="0" w:color="auto"/>
                <w:bottom w:val="none" w:sz="0" w:space="0" w:color="auto"/>
                <w:right w:val="none" w:sz="0" w:space="0" w:color="auto"/>
              </w:divBdr>
            </w:div>
            <w:div w:id="1805345459">
              <w:marLeft w:val="0"/>
              <w:marRight w:val="0"/>
              <w:marTop w:val="0"/>
              <w:marBottom w:val="0"/>
              <w:divBdr>
                <w:top w:val="none" w:sz="0" w:space="0" w:color="auto"/>
                <w:left w:val="none" w:sz="0" w:space="0" w:color="auto"/>
                <w:bottom w:val="none" w:sz="0" w:space="0" w:color="auto"/>
                <w:right w:val="none" w:sz="0" w:space="0" w:color="auto"/>
              </w:divBdr>
            </w:div>
            <w:div w:id="20329398">
              <w:marLeft w:val="0"/>
              <w:marRight w:val="0"/>
              <w:marTop w:val="0"/>
              <w:marBottom w:val="0"/>
              <w:divBdr>
                <w:top w:val="none" w:sz="0" w:space="0" w:color="auto"/>
                <w:left w:val="none" w:sz="0" w:space="0" w:color="auto"/>
                <w:bottom w:val="none" w:sz="0" w:space="0" w:color="auto"/>
                <w:right w:val="none" w:sz="0" w:space="0" w:color="auto"/>
              </w:divBdr>
            </w:div>
            <w:div w:id="1934892555">
              <w:marLeft w:val="0"/>
              <w:marRight w:val="0"/>
              <w:marTop w:val="0"/>
              <w:marBottom w:val="0"/>
              <w:divBdr>
                <w:top w:val="none" w:sz="0" w:space="0" w:color="auto"/>
                <w:left w:val="none" w:sz="0" w:space="0" w:color="auto"/>
                <w:bottom w:val="none" w:sz="0" w:space="0" w:color="auto"/>
                <w:right w:val="none" w:sz="0" w:space="0" w:color="auto"/>
              </w:divBdr>
            </w:div>
            <w:div w:id="367491954">
              <w:marLeft w:val="0"/>
              <w:marRight w:val="0"/>
              <w:marTop w:val="0"/>
              <w:marBottom w:val="0"/>
              <w:divBdr>
                <w:top w:val="none" w:sz="0" w:space="0" w:color="auto"/>
                <w:left w:val="none" w:sz="0" w:space="0" w:color="auto"/>
                <w:bottom w:val="none" w:sz="0" w:space="0" w:color="auto"/>
                <w:right w:val="none" w:sz="0" w:space="0" w:color="auto"/>
              </w:divBdr>
            </w:div>
            <w:div w:id="1923447853">
              <w:marLeft w:val="0"/>
              <w:marRight w:val="0"/>
              <w:marTop w:val="0"/>
              <w:marBottom w:val="0"/>
              <w:divBdr>
                <w:top w:val="none" w:sz="0" w:space="0" w:color="auto"/>
                <w:left w:val="none" w:sz="0" w:space="0" w:color="auto"/>
                <w:bottom w:val="none" w:sz="0" w:space="0" w:color="auto"/>
                <w:right w:val="none" w:sz="0" w:space="0" w:color="auto"/>
              </w:divBdr>
            </w:div>
            <w:div w:id="1684017410">
              <w:marLeft w:val="0"/>
              <w:marRight w:val="0"/>
              <w:marTop w:val="0"/>
              <w:marBottom w:val="0"/>
              <w:divBdr>
                <w:top w:val="none" w:sz="0" w:space="0" w:color="auto"/>
                <w:left w:val="none" w:sz="0" w:space="0" w:color="auto"/>
                <w:bottom w:val="none" w:sz="0" w:space="0" w:color="auto"/>
                <w:right w:val="none" w:sz="0" w:space="0" w:color="auto"/>
              </w:divBdr>
            </w:div>
            <w:div w:id="178618226">
              <w:marLeft w:val="0"/>
              <w:marRight w:val="0"/>
              <w:marTop w:val="0"/>
              <w:marBottom w:val="0"/>
              <w:divBdr>
                <w:top w:val="none" w:sz="0" w:space="0" w:color="auto"/>
                <w:left w:val="none" w:sz="0" w:space="0" w:color="auto"/>
                <w:bottom w:val="none" w:sz="0" w:space="0" w:color="auto"/>
                <w:right w:val="none" w:sz="0" w:space="0" w:color="auto"/>
              </w:divBdr>
            </w:div>
            <w:div w:id="1618677523">
              <w:marLeft w:val="0"/>
              <w:marRight w:val="0"/>
              <w:marTop w:val="0"/>
              <w:marBottom w:val="0"/>
              <w:divBdr>
                <w:top w:val="none" w:sz="0" w:space="0" w:color="auto"/>
                <w:left w:val="none" w:sz="0" w:space="0" w:color="auto"/>
                <w:bottom w:val="none" w:sz="0" w:space="0" w:color="auto"/>
                <w:right w:val="none" w:sz="0" w:space="0" w:color="auto"/>
              </w:divBdr>
            </w:div>
            <w:div w:id="1432583358">
              <w:marLeft w:val="0"/>
              <w:marRight w:val="0"/>
              <w:marTop w:val="0"/>
              <w:marBottom w:val="0"/>
              <w:divBdr>
                <w:top w:val="none" w:sz="0" w:space="0" w:color="auto"/>
                <w:left w:val="none" w:sz="0" w:space="0" w:color="auto"/>
                <w:bottom w:val="none" w:sz="0" w:space="0" w:color="auto"/>
                <w:right w:val="none" w:sz="0" w:space="0" w:color="auto"/>
              </w:divBdr>
            </w:div>
            <w:div w:id="934824440">
              <w:marLeft w:val="0"/>
              <w:marRight w:val="0"/>
              <w:marTop w:val="0"/>
              <w:marBottom w:val="0"/>
              <w:divBdr>
                <w:top w:val="none" w:sz="0" w:space="0" w:color="auto"/>
                <w:left w:val="none" w:sz="0" w:space="0" w:color="auto"/>
                <w:bottom w:val="none" w:sz="0" w:space="0" w:color="auto"/>
                <w:right w:val="none" w:sz="0" w:space="0" w:color="auto"/>
              </w:divBdr>
            </w:div>
            <w:div w:id="1597909068">
              <w:marLeft w:val="0"/>
              <w:marRight w:val="0"/>
              <w:marTop w:val="0"/>
              <w:marBottom w:val="0"/>
              <w:divBdr>
                <w:top w:val="none" w:sz="0" w:space="0" w:color="auto"/>
                <w:left w:val="none" w:sz="0" w:space="0" w:color="auto"/>
                <w:bottom w:val="none" w:sz="0" w:space="0" w:color="auto"/>
                <w:right w:val="none" w:sz="0" w:space="0" w:color="auto"/>
              </w:divBdr>
            </w:div>
            <w:div w:id="285624941">
              <w:marLeft w:val="0"/>
              <w:marRight w:val="0"/>
              <w:marTop w:val="0"/>
              <w:marBottom w:val="0"/>
              <w:divBdr>
                <w:top w:val="none" w:sz="0" w:space="0" w:color="auto"/>
                <w:left w:val="none" w:sz="0" w:space="0" w:color="auto"/>
                <w:bottom w:val="none" w:sz="0" w:space="0" w:color="auto"/>
                <w:right w:val="none" w:sz="0" w:space="0" w:color="auto"/>
              </w:divBdr>
            </w:div>
            <w:div w:id="1163744375">
              <w:marLeft w:val="0"/>
              <w:marRight w:val="0"/>
              <w:marTop w:val="0"/>
              <w:marBottom w:val="0"/>
              <w:divBdr>
                <w:top w:val="none" w:sz="0" w:space="0" w:color="auto"/>
                <w:left w:val="none" w:sz="0" w:space="0" w:color="auto"/>
                <w:bottom w:val="none" w:sz="0" w:space="0" w:color="auto"/>
                <w:right w:val="none" w:sz="0" w:space="0" w:color="auto"/>
              </w:divBdr>
            </w:div>
            <w:div w:id="2143961206">
              <w:marLeft w:val="0"/>
              <w:marRight w:val="0"/>
              <w:marTop w:val="0"/>
              <w:marBottom w:val="0"/>
              <w:divBdr>
                <w:top w:val="none" w:sz="0" w:space="0" w:color="auto"/>
                <w:left w:val="none" w:sz="0" w:space="0" w:color="auto"/>
                <w:bottom w:val="none" w:sz="0" w:space="0" w:color="auto"/>
                <w:right w:val="none" w:sz="0" w:space="0" w:color="auto"/>
              </w:divBdr>
            </w:div>
            <w:div w:id="140657715">
              <w:marLeft w:val="0"/>
              <w:marRight w:val="0"/>
              <w:marTop w:val="0"/>
              <w:marBottom w:val="0"/>
              <w:divBdr>
                <w:top w:val="none" w:sz="0" w:space="0" w:color="auto"/>
                <w:left w:val="none" w:sz="0" w:space="0" w:color="auto"/>
                <w:bottom w:val="none" w:sz="0" w:space="0" w:color="auto"/>
                <w:right w:val="none" w:sz="0" w:space="0" w:color="auto"/>
              </w:divBdr>
            </w:div>
            <w:div w:id="1707097961">
              <w:marLeft w:val="0"/>
              <w:marRight w:val="0"/>
              <w:marTop w:val="0"/>
              <w:marBottom w:val="0"/>
              <w:divBdr>
                <w:top w:val="none" w:sz="0" w:space="0" w:color="auto"/>
                <w:left w:val="none" w:sz="0" w:space="0" w:color="auto"/>
                <w:bottom w:val="none" w:sz="0" w:space="0" w:color="auto"/>
                <w:right w:val="none" w:sz="0" w:space="0" w:color="auto"/>
              </w:divBdr>
            </w:div>
            <w:div w:id="869686315">
              <w:marLeft w:val="0"/>
              <w:marRight w:val="0"/>
              <w:marTop w:val="0"/>
              <w:marBottom w:val="0"/>
              <w:divBdr>
                <w:top w:val="none" w:sz="0" w:space="0" w:color="auto"/>
                <w:left w:val="none" w:sz="0" w:space="0" w:color="auto"/>
                <w:bottom w:val="none" w:sz="0" w:space="0" w:color="auto"/>
                <w:right w:val="none" w:sz="0" w:space="0" w:color="auto"/>
              </w:divBdr>
            </w:div>
            <w:div w:id="338243241">
              <w:marLeft w:val="0"/>
              <w:marRight w:val="0"/>
              <w:marTop w:val="0"/>
              <w:marBottom w:val="0"/>
              <w:divBdr>
                <w:top w:val="none" w:sz="0" w:space="0" w:color="auto"/>
                <w:left w:val="none" w:sz="0" w:space="0" w:color="auto"/>
                <w:bottom w:val="none" w:sz="0" w:space="0" w:color="auto"/>
                <w:right w:val="none" w:sz="0" w:space="0" w:color="auto"/>
              </w:divBdr>
            </w:div>
            <w:div w:id="361788117">
              <w:marLeft w:val="0"/>
              <w:marRight w:val="0"/>
              <w:marTop w:val="0"/>
              <w:marBottom w:val="0"/>
              <w:divBdr>
                <w:top w:val="none" w:sz="0" w:space="0" w:color="auto"/>
                <w:left w:val="none" w:sz="0" w:space="0" w:color="auto"/>
                <w:bottom w:val="none" w:sz="0" w:space="0" w:color="auto"/>
                <w:right w:val="none" w:sz="0" w:space="0" w:color="auto"/>
              </w:divBdr>
            </w:div>
            <w:div w:id="127628292">
              <w:marLeft w:val="0"/>
              <w:marRight w:val="0"/>
              <w:marTop w:val="0"/>
              <w:marBottom w:val="0"/>
              <w:divBdr>
                <w:top w:val="none" w:sz="0" w:space="0" w:color="auto"/>
                <w:left w:val="none" w:sz="0" w:space="0" w:color="auto"/>
                <w:bottom w:val="none" w:sz="0" w:space="0" w:color="auto"/>
                <w:right w:val="none" w:sz="0" w:space="0" w:color="auto"/>
              </w:divBdr>
            </w:div>
            <w:div w:id="1902205184">
              <w:marLeft w:val="0"/>
              <w:marRight w:val="0"/>
              <w:marTop w:val="0"/>
              <w:marBottom w:val="0"/>
              <w:divBdr>
                <w:top w:val="none" w:sz="0" w:space="0" w:color="auto"/>
                <w:left w:val="none" w:sz="0" w:space="0" w:color="auto"/>
                <w:bottom w:val="none" w:sz="0" w:space="0" w:color="auto"/>
                <w:right w:val="none" w:sz="0" w:space="0" w:color="auto"/>
              </w:divBdr>
            </w:div>
            <w:div w:id="1920406837">
              <w:marLeft w:val="0"/>
              <w:marRight w:val="0"/>
              <w:marTop w:val="0"/>
              <w:marBottom w:val="0"/>
              <w:divBdr>
                <w:top w:val="none" w:sz="0" w:space="0" w:color="auto"/>
                <w:left w:val="none" w:sz="0" w:space="0" w:color="auto"/>
                <w:bottom w:val="none" w:sz="0" w:space="0" w:color="auto"/>
                <w:right w:val="none" w:sz="0" w:space="0" w:color="auto"/>
              </w:divBdr>
            </w:div>
            <w:div w:id="307442787">
              <w:marLeft w:val="0"/>
              <w:marRight w:val="0"/>
              <w:marTop w:val="0"/>
              <w:marBottom w:val="0"/>
              <w:divBdr>
                <w:top w:val="none" w:sz="0" w:space="0" w:color="auto"/>
                <w:left w:val="none" w:sz="0" w:space="0" w:color="auto"/>
                <w:bottom w:val="none" w:sz="0" w:space="0" w:color="auto"/>
                <w:right w:val="none" w:sz="0" w:space="0" w:color="auto"/>
              </w:divBdr>
            </w:div>
            <w:div w:id="1528980147">
              <w:marLeft w:val="0"/>
              <w:marRight w:val="0"/>
              <w:marTop w:val="0"/>
              <w:marBottom w:val="0"/>
              <w:divBdr>
                <w:top w:val="none" w:sz="0" w:space="0" w:color="auto"/>
                <w:left w:val="none" w:sz="0" w:space="0" w:color="auto"/>
                <w:bottom w:val="none" w:sz="0" w:space="0" w:color="auto"/>
                <w:right w:val="none" w:sz="0" w:space="0" w:color="auto"/>
              </w:divBdr>
            </w:div>
            <w:div w:id="457996190">
              <w:marLeft w:val="0"/>
              <w:marRight w:val="0"/>
              <w:marTop w:val="0"/>
              <w:marBottom w:val="0"/>
              <w:divBdr>
                <w:top w:val="none" w:sz="0" w:space="0" w:color="auto"/>
                <w:left w:val="none" w:sz="0" w:space="0" w:color="auto"/>
                <w:bottom w:val="none" w:sz="0" w:space="0" w:color="auto"/>
                <w:right w:val="none" w:sz="0" w:space="0" w:color="auto"/>
              </w:divBdr>
            </w:div>
            <w:div w:id="590819913">
              <w:marLeft w:val="0"/>
              <w:marRight w:val="0"/>
              <w:marTop w:val="0"/>
              <w:marBottom w:val="0"/>
              <w:divBdr>
                <w:top w:val="none" w:sz="0" w:space="0" w:color="auto"/>
                <w:left w:val="none" w:sz="0" w:space="0" w:color="auto"/>
                <w:bottom w:val="none" w:sz="0" w:space="0" w:color="auto"/>
                <w:right w:val="none" w:sz="0" w:space="0" w:color="auto"/>
              </w:divBdr>
            </w:div>
            <w:div w:id="916860644">
              <w:marLeft w:val="0"/>
              <w:marRight w:val="0"/>
              <w:marTop w:val="0"/>
              <w:marBottom w:val="0"/>
              <w:divBdr>
                <w:top w:val="none" w:sz="0" w:space="0" w:color="auto"/>
                <w:left w:val="none" w:sz="0" w:space="0" w:color="auto"/>
                <w:bottom w:val="none" w:sz="0" w:space="0" w:color="auto"/>
                <w:right w:val="none" w:sz="0" w:space="0" w:color="auto"/>
              </w:divBdr>
            </w:div>
            <w:div w:id="23681204">
              <w:marLeft w:val="0"/>
              <w:marRight w:val="0"/>
              <w:marTop w:val="0"/>
              <w:marBottom w:val="0"/>
              <w:divBdr>
                <w:top w:val="none" w:sz="0" w:space="0" w:color="auto"/>
                <w:left w:val="none" w:sz="0" w:space="0" w:color="auto"/>
                <w:bottom w:val="none" w:sz="0" w:space="0" w:color="auto"/>
                <w:right w:val="none" w:sz="0" w:space="0" w:color="auto"/>
              </w:divBdr>
            </w:div>
            <w:div w:id="585774098">
              <w:marLeft w:val="0"/>
              <w:marRight w:val="0"/>
              <w:marTop w:val="0"/>
              <w:marBottom w:val="0"/>
              <w:divBdr>
                <w:top w:val="none" w:sz="0" w:space="0" w:color="auto"/>
                <w:left w:val="none" w:sz="0" w:space="0" w:color="auto"/>
                <w:bottom w:val="none" w:sz="0" w:space="0" w:color="auto"/>
                <w:right w:val="none" w:sz="0" w:space="0" w:color="auto"/>
              </w:divBdr>
            </w:div>
            <w:div w:id="1032417362">
              <w:marLeft w:val="0"/>
              <w:marRight w:val="0"/>
              <w:marTop w:val="0"/>
              <w:marBottom w:val="0"/>
              <w:divBdr>
                <w:top w:val="none" w:sz="0" w:space="0" w:color="auto"/>
                <w:left w:val="none" w:sz="0" w:space="0" w:color="auto"/>
                <w:bottom w:val="none" w:sz="0" w:space="0" w:color="auto"/>
                <w:right w:val="none" w:sz="0" w:space="0" w:color="auto"/>
              </w:divBdr>
            </w:div>
            <w:div w:id="592276190">
              <w:marLeft w:val="0"/>
              <w:marRight w:val="0"/>
              <w:marTop w:val="0"/>
              <w:marBottom w:val="0"/>
              <w:divBdr>
                <w:top w:val="none" w:sz="0" w:space="0" w:color="auto"/>
                <w:left w:val="none" w:sz="0" w:space="0" w:color="auto"/>
                <w:bottom w:val="none" w:sz="0" w:space="0" w:color="auto"/>
                <w:right w:val="none" w:sz="0" w:space="0" w:color="auto"/>
              </w:divBdr>
            </w:div>
            <w:div w:id="1999845494">
              <w:marLeft w:val="0"/>
              <w:marRight w:val="0"/>
              <w:marTop w:val="0"/>
              <w:marBottom w:val="0"/>
              <w:divBdr>
                <w:top w:val="none" w:sz="0" w:space="0" w:color="auto"/>
                <w:left w:val="none" w:sz="0" w:space="0" w:color="auto"/>
                <w:bottom w:val="none" w:sz="0" w:space="0" w:color="auto"/>
                <w:right w:val="none" w:sz="0" w:space="0" w:color="auto"/>
              </w:divBdr>
            </w:div>
            <w:div w:id="778456389">
              <w:marLeft w:val="0"/>
              <w:marRight w:val="0"/>
              <w:marTop w:val="0"/>
              <w:marBottom w:val="0"/>
              <w:divBdr>
                <w:top w:val="none" w:sz="0" w:space="0" w:color="auto"/>
                <w:left w:val="none" w:sz="0" w:space="0" w:color="auto"/>
                <w:bottom w:val="none" w:sz="0" w:space="0" w:color="auto"/>
                <w:right w:val="none" w:sz="0" w:space="0" w:color="auto"/>
              </w:divBdr>
            </w:div>
            <w:div w:id="1639995935">
              <w:marLeft w:val="0"/>
              <w:marRight w:val="0"/>
              <w:marTop w:val="0"/>
              <w:marBottom w:val="0"/>
              <w:divBdr>
                <w:top w:val="none" w:sz="0" w:space="0" w:color="auto"/>
                <w:left w:val="none" w:sz="0" w:space="0" w:color="auto"/>
                <w:bottom w:val="none" w:sz="0" w:space="0" w:color="auto"/>
                <w:right w:val="none" w:sz="0" w:space="0" w:color="auto"/>
              </w:divBdr>
            </w:div>
            <w:div w:id="147325374">
              <w:marLeft w:val="0"/>
              <w:marRight w:val="0"/>
              <w:marTop w:val="0"/>
              <w:marBottom w:val="0"/>
              <w:divBdr>
                <w:top w:val="none" w:sz="0" w:space="0" w:color="auto"/>
                <w:left w:val="none" w:sz="0" w:space="0" w:color="auto"/>
                <w:bottom w:val="none" w:sz="0" w:space="0" w:color="auto"/>
                <w:right w:val="none" w:sz="0" w:space="0" w:color="auto"/>
              </w:divBdr>
            </w:div>
            <w:div w:id="1843157698">
              <w:marLeft w:val="0"/>
              <w:marRight w:val="0"/>
              <w:marTop w:val="0"/>
              <w:marBottom w:val="0"/>
              <w:divBdr>
                <w:top w:val="none" w:sz="0" w:space="0" w:color="auto"/>
                <w:left w:val="none" w:sz="0" w:space="0" w:color="auto"/>
                <w:bottom w:val="none" w:sz="0" w:space="0" w:color="auto"/>
                <w:right w:val="none" w:sz="0" w:space="0" w:color="auto"/>
              </w:divBdr>
            </w:div>
            <w:div w:id="1764909216">
              <w:marLeft w:val="0"/>
              <w:marRight w:val="0"/>
              <w:marTop w:val="0"/>
              <w:marBottom w:val="0"/>
              <w:divBdr>
                <w:top w:val="none" w:sz="0" w:space="0" w:color="auto"/>
                <w:left w:val="none" w:sz="0" w:space="0" w:color="auto"/>
                <w:bottom w:val="none" w:sz="0" w:space="0" w:color="auto"/>
                <w:right w:val="none" w:sz="0" w:space="0" w:color="auto"/>
              </w:divBdr>
            </w:div>
            <w:div w:id="285812909">
              <w:marLeft w:val="0"/>
              <w:marRight w:val="0"/>
              <w:marTop w:val="0"/>
              <w:marBottom w:val="0"/>
              <w:divBdr>
                <w:top w:val="none" w:sz="0" w:space="0" w:color="auto"/>
                <w:left w:val="none" w:sz="0" w:space="0" w:color="auto"/>
                <w:bottom w:val="none" w:sz="0" w:space="0" w:color="auto"/>
                <w:right w:val="none" w:sz="0" w:space="0" w:color="auto"/>
              </w:divBdr>
            </w:div>
            <w:div w:id="95104680">
              <w:marLeft w:val="0"/>
              <w:marRight w:val="0"/>
              <w:marTop w:val="0"/>
              <w:marBottom w:val="0"/>
              <w:divBdr>
                <w:top w:val="none" w:sz="0" w:space="0" w:color="auto"/>
                <w:left w:val="none" w:sz="0" w:space="0" w:color="auto"/>
                <w:bottom w:val="none" w:sz="0" w:space="0" w:color="auto"/>
                <w:right w:val="none" w:sz="0" w:space="0" w:color="auto"/>
              </w:divBdr>
            </w:div>
            <w:div w:id="1756897424">
              <w:marLeft w:val="0"/>
              <w:marRight w:val="0"/>
              <w:marTop w:val="0"/>
              <w:marBottom w:val="0"/>
              <w:divBdr>
                <w:top w:val="none" w:sz="0" w:space="0" w:color="auto"/>
                <w:left w:val="none" w:sz="0" w:space="0" w:color="auto"/>
                <w:bottom w:val="none" w:sz="0" w:space="0" w:color="auto"/>
                <w:right w:val="none" w:sz="0" w:space="0" w:color="auto"/>
              </w:divBdr>
            </w:div>
            <w:div w:id="1274555929">
              <w:marLeft w:val="0"/>
              <w:marRight w:val="0"/>
              <w:marTop w:val="0"/>
              <w:marBottom w:val="0"/>
              <w:divBdr>
                <w:top w:val="none" w:sz="0" w:space="0" w:color="auto"/>
                <w:left w:val="none" w:sz="0" w:space="0" w:color="auto"/>
                <w:bottom w:val="none" w:sz="0" w:space="0" w:color="auto"/>
                <w:right w:val="none" w:sz="0" w:space="0" w:color="auto"/>
              </w:divBdr>
            </w:div>
            <w:div w:id="344863753">
              <w:marLeft w:val="0"/>
              <w:marRight w:val="0"/>
              <w:marTop w:val="0"/>
              <w:marBottom w:val="0"/>
              <w:divBdr>
                <w:top w:val="none" w:sz="0" w:space="0" w:color="auto"/>
                <w:left w:val="none" w:sz="0" w:space="0" w:color="auto"/>
                <w:bottom w:val="none" w:sz="0" w:space="0" w:color="auto"/>
                <w:right w:val="none" w:sz="0" w:space="0" w:color="auto"/>
              </w:divBdr>
            </w:div>
            <w:div w:id="1117068063">
              <w:marLeft w:val="0"/>
              <w:marRight w:val="0"/>
              <w:marTop w:val="0"/>
              <w:marBottom w:val="0"/>
              <w:divBdr>
                <w:top w:val="none" w:sz="0" w:space="0" w:color="auto"/>
                <w:left w:val="none" w:sz="0" w:space="0" w:color="auto"/>
                <w:bottom w:val="none" w:sz="0" w:space="0" w:color="auto"/>
                <w:right w:val="none" w:sz="0" w:space="0" w:color="auto"/>
              </w:divBdr>
            </w:div>
            <w:div w:id="2101827031">
              <w:marLeft w:val="0"/>
              <w:marRight w:val="0"/>
              <w:marTop w:val="0"/>
              <w:marBottom w:val="0"/>
              <w:divBdr>
                <w:top w:val="none" w:sz="0" w:space="0" w:color="auto"/>
                <w:left w:val="none" w:sz="0" w:space="0" w:color="auto"/>
                <w:bottom w:val="none" w:sz="0" w:space="0" w:color="auto"/>
                <w:right w:val="none" w:sz="0" w:space="0" w:color="auto"/>
              </w:divBdr>
            </w:div>
            <w:div w:id="1012609381">
              <w:marLeft w:val="0"/>
              <w:marRight w:val="0"/>
              <w:marTop w:val="0"/>
              <w:marBottom w:val="0"/>
              <w:divBdr>
                <w:top w:val="none" w:sz="0" w:space="0" w:color="auto"/>
                <w:left w:val="none" w:sz="0" w:space="0" w:color="auto"/>
                <w:bottom w:val="none" w:sz="0" w:space="0" w:color="auto"/>
                <w:right w:val="none" w:sz="0" w:space="0" w:color="auto"/>
              </w:divBdr>
            </w:div>
            <w:div w:id="1993827061">
              <w:marLeft w:val="0"/>
              <w:marRight w:val="0"/>
              <w:marTop w:val="0"/>
              <w:marBottom w:val="0"/>
              <w:divBdr>
                <w:top w:val="none" w:sz="0" w:space="0" w:color="auto"/>
                <w:left w:val="none" w:sz="0" w:space="0" w:color="auto"/>
                <w:bottom w:val="none" w:sz="0" w:space="0" w:color="auto"/>
                <w:right w:val="none" w:sz="0" w:space="0" w:color="auto"/>
              </w:divBdr>
            </w:div>
            <w:div w:id="31156228">
              <w:marLeft w:val="0"/>
              <w:marRight w:val="0"/>
              <w:marTop w:val="0"/>
              <w:marBottom w:val="0"/>
              <w:divBdr>
                <w:top w:val="none" w:sz="0" w:space="0" w:color="auto"/>
                <w:left w:val="none" w:sz="0" w:space="0" w:color="auto"/>
                <w:bottom w:val="none" w:sz="0" w:space="0" w:color="auto"/>
                <w:right w:val="none" w:sz="0" w:space="0" w:color="auto"/>
              </w:divBdr>
            </w:div>
            <w:div w:id="240600499">
              <w:marLeft w:val="0"/>
              <w:marRight w:val="0"/>
              <w:marTop w:val="0"/>
              <w:marBottom w:val="0"/>
              <w:divBdr>
                <w:top w:val="none" w:sz="0" w:space="0" w:color="auto"/>
                <w:left w:val="none" w:sz="0" w:space="0" w:color="auto"/>
                <w:bottom w:val="none" w:sz="0" w:space="0" w:color="auto"/>
                <w:right w:val="none" w:sz="0" w:space="0" w:color="auto"/>
              </w:divBdr>
            </w:div>
            <w:div w:id="24017037">
              <w:marLeft w:val="0"/>
              <w:marRight w:val="0"/>
              <w:marTop w:val="0"/>
              <w:marBottom w:val="0"/>
              <w:divBdr>
                <w:top w:val="none" w:sz="0" w:space="0" w:color="auto"/>
                <w:left w:val="none" w:sz="0" w:space="0" w:color="auto"/>
                <w:bottom w:val="none" w:sz="0" w:space="0" w:color="auto"/>
                <w:right w:val="none" w:sz="0" w:space="0" w:color="auto"/>
              </w:divBdr>
            </w:div>
            <w:div w:id="1403866353">
              <w:marLeft w:val="0"/>
              <w:marRight w:val="0"/>
              <w:marTop w:val="0"/>
              <w:marBottom w:val="0"/>
              <w:divBdr>
                <w:top w:val="none" w:sz="0" w:space="0" w:color="auto"/>
                <w:left w:val="none" w:sz="0" w:space="0" w:color="auto"/>
                <w:bottom w:val="none" w:sz="0" w:space="0" w:color="auto"/>
                <w:right w:val="none" w:sz="0" w:space="0" w:color="auto"/>
              </w:divBdr>
            </w:div>
            <w:div w:id="1264024722">
              <w:marLeft w:val="0"/>
              <w:marRight w:val="0"/>
              <w:marTop w:val="0"/>
              <w:marBottom w:val="0"/>
              <w:divBdr>
                <w:top w:val="none" w:sz="0" w:space="0" w:color="auto"/>
                <w:left w:val="none" w:sz="0" w:space="0" w:color="auto"/>
                <w:bottom w:val="none" w:sz="0" w:space="0" w:color="auto"/>
                <w:right w:val="none" w:sz="0" w:space="0" w:color="auto"/>
              </w:divBdr>
            </w:div>
            <w:div w:id="587351367">
              <w:marLeft w:val="0"/>
              <w:marRight w:val="0"/>
              <w:marTop w:val="0"/>
              <w:marBottom w:val="0"/>
              <w:divBdr>
                <w:top w:val="none" w:sz="0" w:space="0" w:color="auto"/>
                <w:left w:val="none" w:sz="0" w:space="0" w:color="auto"/>
                <w:bottom w:val="none" w:sz="0" w:space="0" w:color="auto"/>
                <w:right w:val="none" w:sz="0" w:space="0" w:color="auto"/>
              </w:divBdr>
            </w:div>
            <w:div w:id="1128819930">
              <w:marLeft w:val="0"/>
              <w:marRight w:val="0"/>
              <w:marTop w:val="0"/>
              <w:marBottom w:val="0"/>
              <w:divBdr>
                <w:top w:val="none" w:sz="0" w:space="0" w:color="auto"/>
                <w:left w:val="none" w:sz="0" w:space="0" w:color="auto"/>
                <w:bottom w:val="none" w:sz="0" w:space="0" w:color="auto"/>
                <w:right w:val="none" w:sz="0" w:space="0" w:color="auto"/>
              </w:divBdr>
            </w:div>
            <w:div w:id="263074328">
              <w:marLeft w:val="0"/>
              <w:marRight w:val="0"/>
              <w:marTop w:val="0"/>
              <w:marBottom w:val="0"/>
              <w:divBdr>
                <w:top w:val="none" w:sz="0" w:space="0" w:color="auto"/>
                <w:left w:val="none" w:sz="0" w:space="0" w:color="auto"/>
                <w:bottom w:val="none" w:sz="0" w:space="0" w:color="auto"/>
                <w:right w:val="none" w:sz="0" w:space="0" w:color="auto"/>
              </w:divBdr>
            </w:div>
            <w:div w:id="1594166666">
              <w:marLeft w:val="0"/>
              <w:marRight w:val="0"/>
              <w:marTop w:val="0"/>
              <w:marBottom w:val="0"/>
              <w:divBdr>
                <w:top w:val="none" w:sz="0" w:space="0" w:color="auto"/>
                <w:left w:val="none" w:sz="0" w:space="0" w:color="auto"/>
                <w:bottom w:val="none" w:sz="0" w:space="0" w:color="auto"/>
                <w:right w:val="none" w:sz="0" w:space="0" w:color="auto"/>
              </w:divBdr>
            </w:div>
            <w:div w:id="20389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988">
      <w:bodyDiv w:val="1"/>
      <w:marLeft w:val="0"/>
      <w:marRight w:val="0"/>
      <w:marTop w:val="0"/>
      <w:marBottom w:val="0"/>
      <w:divBdr>
        <w:top w:val="none" w:sz="0" w:space="0" w:color="auto"/>
        <w:left w:val="none" w:sz="0" w:space="0" w:color="auto"/>
        <w:bottom w:val="none" w:sz="0" w:space="0" w:color="auto"/>
        <w:right w:val="none" w:sz="0" w:space="0" w:color="auto"/>
      </w:divBdr>
      <w:divsChild>
        <w:div w:id="948972379">
          <w:marLeft w:val="0"/>
          <w:marRight w:val="0"/>
          <w:marTop w:val="0"/>
          <w:marBottom w:val="0"/>
          <w:divBdr>
            <w:top w:val="none" w:sz="0" w:space="0" w:color="auto"/>
            <w:left w:val="none" w:sz="0" w:space="0" w:color="auto"/>
            <w:bottom w:val="none" w:sz="0" w:space="0" w:color="auto"/>
            <w:right w:val="none" w:sz="0" w:space="0" w:color="auto"/>
          </w:divBdr>
          <w:divsChild>
            <w:div w:id="612827796">
              <w:marLeft w:val="0"/>
              <w:marRight w:val="0"/>
              <w:marTop w:val="0"/>
              <w:marBottom w:val="0"/>
              <w:divBdr>
                <w:top w:val="none" w:sz="0" w:space="0" w:color="auto"/>
                <w:left w:val="none" w:sz="0" w:space="0" w:color="auto"/>
                <w:bottom w:val="none" w:sz="0" w:space="0" w:color="auto"/>
                <w:right w:val="none" w:sz="0" w:space="0" w:color="auto"/>
              </w:divBdr>
            </w:div>
            <w:div w:id="2022202827">
              <w:marLeft w:val="0"/>
              <w:marRight w:val="0"/>
              <w:marTop w:val="0"/>
              <w:marBottom w:val="0"/>
              <w:divBdr>
                <w:top w:val="none" w:sz="0" w:space="0" w:color="auto"/>
                <w:left w:val="none" w:sz="0" w:space="0" w:color="auto"/>
                <w:bottom w:val="none" w:sz="0" w:space="0" w:color="auto"/>
                <w:right w:val="none" w:sz="0" w:space="0" w:color="auto"/>
              </w:divBdr>
            </w:div>
            <w:div w:id="1569805151">
              <w:marLeft w:val="0"/>
              <w:marRight w:val="0"/>
              <w:marTop w:val="0"/>
              <w:marBottom w:val="0"/>
              <w:divBdr>
                <w:top w:val="none" w:sz="0" w:space="0" w:color="auto"/>
                <w:left w:val="none" w:sz="0" w:space="0" w:color="auto"/>
                <w:bottom w:val="none" w:sz="0" w:space="0" w:color="auto"/>
                <w:right w:val="none" w:sz="0" w:space="0" w:color="auto"/>
              </w:divBdr>
            </w:div>
            <w:div w:id="2033795252">
              <w:marLeft w:val="0"/>
              <w:marRight w:val="0"/>
              <w:marTop w:val="0"/>
              <w:marBottom w:val="0"/>
              <w:divBdr>
                <w:top w:val="none" w:sz="0" w:space="0" w:color="auto"/>
                <w:left w:val="none" w:sz="0" w:space="0" w:color="auto"/>
                <w:bottom w:val="none" w:sz="0" w:space="0" w:color="auto"/>
                <w:right w:val="none" w:sz="0" w:space="0" w:color="auto"/>
              </w:divBdr>
            </w:div>
            <w:div w:id="1314523230">
              <w:marLeft w:val="0"/>
              <w:marRight w:val="0"/>
              <w:marTop w:val="0"/>
              <w:marBottom w:val="0"/>
              <w:divBdr>
                <w:top w:val="none" w:sz="0" w:space="0" w:color="auto"/>
                <w:left w:val="none" w:sz="0" w:space="0" w:color="auto"/>
                <w:bottom w:val="none" w:sz="0" w:space="0" w:color="auto"/>
                <w:right w:val="none" w:sz="0" w:space="0" w:color="auto"/>
              </w:divBdr>
            </w:div>
            <w:div w:id="2082293765">
              <w:marLeft w:val="0"/>
              <w:marRight w:val="0"/>
              <w:marTop w:val="0"/>
              <w:marBottom w:val="0"/>
              <w:divBdr>
                <w:top w:val="none" w:sz="0" w:space="0" w:color="auto"/>
                <w:left w:val="none" w:sz="0" w:space="0" w:color="auto"/>
                <w:bottom w:val="none" w:sz="0" w:space="0" w:color="auto"/>
                <w:right w:val="none" w:sz="0" w:space="0" w:color="auto"/>
              </w:divBdr>
            </w:div>
            <w:div w:id="2108765221">
              <w:marLeft w:val="0"/>
              <w:marRight w:val="0"/>
              <w:marTop w:val="0"/>
              <w:marBottom w:val="0"/>
              <w:divBdr>
                <w:top w:val="none" w:sz="0" w:space="0" w:color="auto"/>
                <w:left w:val="none" w:sz="0" w:space="0" w:color="auto"/>
                <w:bottom w:val="none" w:sz="0" w:space="0" w:color="auto"/>
                <w:right w:val="none" w:sz="0" w:space="0" w:color="auto"/>
              </w:divBdr>
            </w:div>
            <w:div w:id="289483883">
              <w:marLeft w:val="0"/>
              <w:marRight w:val="0"/>
              <w:marTop w:val="0"/>
              <w:marBottom w:val="0"/>
              <w:divBdr>
                <w:top w:val="none" w:sz="0" w:space="0" w:color="auto"/>
                <w:left w:val="none" w:sz="0" w:space="0" w:color="auto"/>
                <w:bottom w:val="none" w:sz="0" w:space="0" w:color="auto"/>
                <w:right w:val="none" w:sz="0" w:space="0" w:color="auto"/>
              </w:divBdr>
            </w:div>
            <w:div w:id="645889619">
              <w:marLeft w:val="0"/>
              <w:marRight w:val="0"/>
              <w:marTop w:val="0"/>
              <w:marBottom w:val="0"/>
              <w:divBdr>
                <w:top w:val="none" w:sz="0" w:space="0" w:color="auto"/>
                <w:left w:val="none" w:sz="0" w:space="0" w:color="auto"/>
                <w:bottom w:val="none" w:sz="0" w:space="0" w:color="auto"/>
                <w:right w:val="none" w:sz="0" w:space="0" w:color="auto"/>
              </w:divBdr>
            </w:div>
            <w:div w:id="1955407925">
              <w:marLeft w:val="0"/>
              <w:marRight w:val="0"/>
              <w:marTop w:val="0"/>
              <w:marBottom w:val="0"/>
              <w:divBdr>
                <w:top w:val="none" w:sz="0" w:space="0" w:color="auto"/>
                <w:left w:val="none" w:sz="0" w:space="0" w:color="auto"/>
                <w:bottom w:val="none" w:sz="0" w:space="0" w:color="auto"/>
                <w:right w:val="none" w:sz="0" w:space="0" w:color="auto"/>
              </w:divBdr>
            </w:div>
            <w:div w:id="2066681903">
              <w:marLeft w:val="0"/>
              <w:marRight w:val="0"/>
              <w:marTop w:val="0"/>
              <w:marBottom w:val="0"/>
              <w:divBdr>
                <w:top w:val="none" w:sz="0" w:space="0" w:color="auto"/>
                <w:left w:val="none" w:sz="0" w:space="0" w:color="auto"/>
                <w:bottom w:val="none" w:sz="0" w:space="0" w:color="auto"/>
                <w:right w:val="none" w:sz="0" w:space="0" w:color="auto"/>
              </w:divBdr>
            </w:div>
            <w:div w:id="1551652934">
              <w:marLeft w:val="0"/>
              <w:marRight w:val="0"/>
              <w:marTop w:val="0"/>
              <w:marBottom w:val="0"/>
              <w:divBdr>
                <w:top w:val="none" w:sz="0" w:space="0" w:color="auto"/>
                <w:left w:val="none" w:sz="0" w:space="0" w:color="auto"/>
                <w:bottom w:val="none" w:sz="0" w:space="0" w:color="auto"/>
                <w:right w:val="none" w:sz="0" w:space="0" w:color="auto"/>
              </w:divBdr>
            </w:div>
            <w:div w:id="494493871">
              <w:marLeft w:val="0"/>
              <w:marRight w:val="0"/>
              <w:marTop w:val="0"/>
              <w:marBottom w:val="0"/>
              <w:divBdr>
                <w:top w:val="none" w:sz="0" w:space="0" w:color="auto"/>
                <w:left w:val="none" w:sz="0" w:space="0" w:color="auto"/>
                <w:bottom w:val="none" w:sz="0" w:space="0" w:color="auto"/>
                <w:right w:val="none" w:sz="0" w:space="0" w:color="auto"/>
              </w:divBdr>
            </w:div>
            <w:div w:id="1206066266">
              <w:marLeft w:val="0"/>
              <w:marRight w:val="0"/>
              <w:marTop w:val="0"/>
              <w:marBottom w:val="0"/>
              <w:divBdr>
                <w:top w:val="none" w:sz="0" w:space="0" w:color="auto"/>
                <w:left w:val="none" w:sz="0" w:space="0" w:color="auto"/>
                <w:bottom w:val="none" w:sz="0" w:space="0" w:color="auto"/>
                <w:right w:val="none" w:sz="0" w:space="0" w:color="auto"/>
              </w:divBdr>
            </w:div>
            <w:div w:id="1128671599">
              <w:marLeft w:val="0"/>
              <w:marRight w:val="0"/>
              <w:marTop w:val="0"/>
              <w:marBottom w:val="0"/>
              <w:divBdr>
                <w:top w:val="none" w:sz="0" w:space="0" w:color="auto"/>
                <w:left w:val="none" w:sz="0" w:space="0" w:color="auto"/>
                <w:bottom w:val="none" w:sz="0" w:space="0" w:color="auto"/>
                <w:right w:val="none" w:sz="0" w:space="0" w:color="auto"/>
              </w:divBdr>
            </w:div>
            <w:div w:id="641690391">
              <w:marLeft w:val="0"/>
              <w:marRight w:val="0"/>
              <w:marTop w:val="0"/>
              <w:marBottom w:val="0"/>
              <w:divBdr>
                <w:top w:val="none" w:sz="0" w:space="0" w:color="auto"/>
                <w:left w:val="none" w:sz="0" w:space="0" w:color="auto"/>
                <w:bottom w:val="none" w:sz="0" w:space="0" w:color="auto"/>
                <w:right w:val="none" w:sz="0" w:space="0" w:color="auto"/>
              </w:divBdr>
            </w:div>
            <w:div w:id="2063096264">
              <w:marLeft w:val="0"/>
              <w:marRight w:val="0"/>
              <w:marTop w:val="0"/>
              <w:marBottom w:val="0"/>
              <w:divBdr>
                <w:top w:val="none" w:sz="0" w:space="0" w:color="auto"/>
                <w:left w:val="none" w:sz="0" w:space="0" w:color="auto"/>
                <w:bottom w:val="none" w:sz="0" w:space="0" w:color="auto"/>
                <w:right w:val="none" w:sz="0" w:space="0" w:color="auto"/>
              </w:divBdr>
            </w:div>
            <w:div w:id="1663046106">
              <w:marLeft w:val="0"/>
              <w:marRight w:val="0"/>
              <w:marTop w:val="0"/>
              <w:marBottom w:val="0"/>
              <w:divBdr>
                <w:top w:val="none" w:sz="0" w:space="0" w:color="auto"/>
                <w:left w:val="none" w:sz="0" w:space="0" w:color="auto"/>
                <w:bottom w:val="none" w:sz="0" w:space="0" w:color="auto"/>
                <w:right w:val="none" w:sz="0" w:space="0" w:color="auto"/>
              </w:divBdr>
            </w:div>
            <w:div w:id="1587760329">
              <w:marLeft w:val="0"/>
              <w:marRight w:val="0"/>
              <w:marTop w:val="0"/>
              <w:marBottom w:val="0"/>
              <w:divBdr>
                <w:top w:val="none" w:sz="0" w:space="0" w:color="auto"/>
                <w:left w:val="none" w:sz="0" w:space="0" w:color="auto"/>
                <w:bottom w:val="none" w:sz="0" w:space="0" w:color="auto"/>
                <w:right w:val="none" w:sz="0" w:space="0" w:color="auto"/>
              </w:divBdr>
            </w:div>
            <w:div w:id="1502548715">
              <w:marLeft w:val="0"/>
              <w:marRight w:val="0"/>
              <w:marTop w:val="0"/>
              <w:marBottom w:val="0"/>
              <w:divBdr>
                <w:top w:val="none" w:sz="0" w:space="0" w:color="auto"/>
                <w:left w:val="none" w:sz="0" w:space="0" w:color="auto"/>
                <w:bottom w:val="none" w:sz="0" w:space="0" w:color="auto"/>
                <w:right w:val="none" w:sz="0" w:space="0" w:color="auto"/>
              </w:divBdr>
            </w:div>
            <w:div w:id="1015304237">
              <w:marLeft w:val="0"/>
              <w:marRight w:val="0"/>
              <w:marTop w:val="0"/>
              <w:marBottom w:val="0"/>
              <w:divBdr>
                <w:top w:val="none" w:sz="0" w:space="0" w:color="auto"/>
                <w:left w:val="none" w:sz="0" w:space="0" w:color="auto"/>
                <w:bottom w:val="none" w:sz="0" w:space="0" w:color="auto"/>
                <w:right w:val="none" w:sz="0" w:space="0" w:color="auto"/>
              </w:divBdr>
            </w:div>
            <w:div w:id="1800563242">
              <w:marLeft w:val="0"/>
              <w:marRight w:val="0"/>
              <w:marTop w:val="0"/>
              <w:marBottom w:val="0"/>
              <w:divBdr>
                <w:top w:val="none" w:sz="0" w:space="0" w:color="auto"/>
                <w:left w:val="none" w:sz="0" w:space="0" w:color="auto"/>
                <w:bottom w:val="none" w:sz="0" w:space="0" w:color="auto"/>
                <w:right w:val="none" w:sz="0" w:space="0" w:color="auto"/>
              </w:divBdr>
            </w:div>
            <w:div w:id="2038848830">
              <w:marLeft w:val="0"/>
              <w:marRight w:val="0"/>
              <w:marTop w:val="0"/>
              <w:marBottom w:val="0"/>
              <w:divBdr>
                <w:top w:val="none" w:sz="0" w:space="0" w:color="auto"/>
                <w:left w:val="none" w:sz="0" w:space="0" w:color="auto"/>
                <w:bottom w:val="none" w:sz="0" w:space="0" w:color="auto"/>
                <w:right w:val="none" w:sz="0" w:space="0" w:color="auto"/>
              </w:divBdr>
            </w:div>
            <w:div w:id="851527492">
              <w:marLeft w:val="0"/>
              <w:marRight w:val="0"/>
              <w:marTop w:val="0"/>
              <w:marBottom w:val="0"/>
              <w:divBdr>
                <w:top w:val="none" w:sz="0" w:space="0" w:color="auto"/>
                <w:left w:val="none" w:sz="0" w:space="0" w:color="auto"/>
                <w:bottom w:val="none" w:sz="0" w:space="0" w:color="auto"/>
                <w:right w:val="none" w:sz="0" w:space="0" w:color="auto"/>
              </w:divBdr>
            </w:div>
            <w:div w:id="255290978">
              <w:marLeft w:val="0"/>
              <w:marRight w:val="0"/>
              <w:marTop w:val="0"/>
              <w:marBottom w:val="0"/>
              <w:divBdr>
                <w:top w:val="none" w:sz="0" w:space="0" w:color="auto"/>
                <w:left w:val="none" w:sz="0" w:space="0" w:color="auto"/>
                <w:bottom w:val="none" w:sz="0" w:space="0" w:color="auto"/>
                <w:right w:val="none" w:sz="0" w:space="0" w:color="auto"/>
              </w:divBdr>
            </w:div>
            <w:div w:id="1077165353">
              <w:marLeft w:val="0"/>
              <w:marRight w:val="0"/>
              <w:marTop w:val="0"/>
              <w:marBottom w:val="0"/>
              <w:divBdr>
                <w:top w:val="none" w:sz="0" w:space="0" w:color="auto"/>
                <w:left w:val="none" w:sz="0" w:space="0" w:color="auto"/>
                <w:bottom w:val="none" w:sz="0" w:space="0" w:color="auto"/>
                <w:right w:val="none" w:sz="0" w:space="0" w:color="auto"/>
              </w:divBdr>
            </w:div>
            <w:div w:id="1476216987">
              <w:marLeft w:val="0"/>
              <w:marRight w:val="0"/>
              <w:marTop w:val="0"/>
              <w:marBottom w:val="0"/>
              <w:divBdr>
                <w:top w:val="none" w:sz="0" w:space="0" w:color="auto"/>
                <w:left w:val="none" w:sz="0" w:space="0" w:color="auto"/>
                <w:bottom w:val="none" w:sz="0" w:space="0" w:color="auto"/>
                <w:right w:val="none" w:sz="0" w:space="0" w:color="auto"/>
              </w:divBdr>
            </w:div>
            <w:div w:id="2074115113">
              <w:marLeft w:val="0"/>
              <w:marRight w:val="0"/>
              <w:marTop w:val="0"/>
              <w:marBottom w:val="0"/>
              <w:divBdr>
                <w:top w:val="none" w:sz="0" w:space="0" w:color="auto"/>
                <w:left w:val="none" w:sz="0" w:space="0" w:color="auto"/>
                <w:bottom w:val="none" w:sz="0" w:space="0" w:color="auto"/>
                <w:right w:val="none" w:sz="0" w:space="0" w:color="auto"/>
              </w:divBdr>
            </w:div>
            <w:div w:id="1795950976">
              <w:marLeft w:val="0"/>
              <w:marRight w:val="0"/>
              <w:marTop w:val="0"/>
              <w:marBottom w:val="0"/>
              <w:divBdr>
                <w:top w:val="none" w:sz="0" w:space="0" w:color="auto"/>
                <w:left w:val="none" w:sz="0" w:space="0" w:color="auto"/>
                <w:bottom w:val="none" w:sz="0" w:space="0" w:color="auto"/>
                <w:right w:val="none" w:sz="0" w:space="0" w:color="auto"/>
              </w:divBdr>
            </w:div>
            <w:div w:id="1889608879">
              <w:marLeft w:val="0"/>
              <w:marRight w:val="0"/>
              <w:marTop w:val="0"/>
              <w:marBottom w:val="0"/>
              <w:divBdr>
                <w:top w:val="none" w:sz="0" w:space="0" w:color="auto"/>
                <w:left w:val="none" w:sz="0" w:space="0" w:color="auto"/>
                <w:bottom w:val="none" w:sz="0" w:space="0" w:color="auto"/>
                <w:right w:val="none" w:sz="0" w:space="0" w:color="auto"/>
              </w:divBdr>
            </w:div>
            <w:div w:id="1862086498">
              <w:marLeft w:val="0"/>
              <w:marRight w:val="0"/>
              <w:marTop w:val="0"/>
              <w:marBottom w:val="0"/>
              <w:divBdr>
                <w:top w:val="none" w:sz="0" w:space="0" w:color="auto"/>
                <w:left w:val="none" w:sz="0" w:space="0" w:color="auto"/>
                <w:bottom w:val="none" w:sz="0" w:space="0" w:color="auto"/>
                <w:right w:val="none" w:sz="0" w:space="0" w:color="auto"/>
              </w:divBdr>
            </w:div>
            <w:div w:id="1640652405">
              <w:marLeft w:val="0"/>
              <w:marRight w:val="0"/>
              <w:marTop w:val="0"/>
              <w:marBottom w:val="0"/>
              <w:divBdr>
                <w:top w:val="none" w:sz="0" w:space="0" w:color="auto"/>
                <w:left w:val="none" w:sz="0" w:space="0" w:color="auto"/>
                <w:bottom w:val="none" w:sz="0" w:space="0" w:color="auto"/>
                <w:right w:val="none" w:sz="0" w:space="0" w:color="auto"/>
              </w:divBdr>
            </w:div>
            <w:div w:id="1142884854">
              <w:marLeft w:val="0"/>
              <w:marRight w:val="0"/>
              <w:marTop w:val="0"/>
              <w:marBottom w:val="0"/>
              <w:divBdr>
                <w:top w:val="none" w:sz="0" w:space="0" w:color="auto"/>
                <w:left w:val="none" w:sz="0" w:space="0" w:color="auto"/>
                <w:bottom w:val="none" w:sz="0" w:space="0" w:color="auto"/>
                <w:right w:val="none" w:sz="0" w:space="0" w:color="auto"/>
              </w:divBdr>
            </w:div>
            <w:div w:id="546723061">
              <w:marLeft w:val="0"/>
              <w:marRight w:val="0"/>
              <w:marTop w:val="0"/>
              <w:marBottom w:val="0"/>
              <w:divBdr>
                <w:top w:val="none" w:sz="0" w:space="0" w:color="auto"/>
                <w:left w:val="none" w:sz="0" w:space="0" w:color="auto"/>
                <w:bottom w:val="none" w:sz="0" w:space="0" w:color="auto"/>
                <w:right w:val="none" w:sz="0" w:space="0" w:color="auto"/>
              </w:divBdr>
            </w:div>
            <w:div w:id="1618096068">
              <w:marLeft w:val="0"/>
              <w:marRight w:val="0"/>
              <w:marTop w:val="0"/>
              <w:marBottom w:val="0"/>
              <w:divBdr>
                <w:top w:val="none" w:sz="0" w:space="0" w:color="auto"/>
                <w:left w:val="none" w:sz="0" w:space="0" w:color="auto"/>
                <w:bottom w:val="none" w:sz="0" w:space="0" w:color="auto"/>
                <w:right w:val="none" w:sz="0" w:space="0" w:color="auto"/>
              </w:divBdr>
            </w:div>
            <w:div w:id="419985495">
              <w:marLeft w:val="0"/>
              <w:marRight w:val="0"/>
              <w:marTop w:val="0"/>
              <w:marBottom w:val="0"/>
              <w:divBdr>
                <w:top w:val="none" w:sz="0" w:space="0" w:color="auto"/>
                <w:left w:val="none" w:sz="0" w:space="0" w:color="auto"/>
                <w:bottom w:val="none" w:sz="0" w:space="0" w:color="auto"/>
                <w:right w:val="none" w:sz="0" w:space="0" w:color="auto"/>
              </w:divBdr>
            </w:div>
            <w:div w:id="1516336399">
              <w:marLeft w:val="0"/>
              <w:marRight w:val="0"/>
              <w:marTop w:val="0"/>
              <w:marBottom w:val="0"/>
              <w:divBdr>
                <w:top w:val="none" w:sz="0" w:space="0" w:color="auto"/>
                <w:left w:val="none" w:sz="0" w:space="0" w:color="auto"/>
                <w:bottom w:val="none" w:sz="0" w:space="0" w:color="auto"/>
                <w:right w:val="none" w:sz="0" w:space="0" w:color="auto"/>
              </w:divBdr>
            </w:div>
            <w:div w:id="2101638436">
              <w:marLeft w:val="0"/>
              <w:marRight w:val="0"/>
              <w:marTop w:val="0"/>
              <w:marBottom w:val="0"/>
              <w:divBdr>
                <w:top w:val="none" w:sz="0" w:space="0" w:color="auto"/>
                <w:left w:val="none" w:sz="0" w:space="0" w:color="auto"/>
                <w:bottom w:val="none" w:sz="0" w:space="0" w:color="auto"/>
                <w:right w:val="none" w:sz="0" w:space="0" w:color="auto"/>
              </w:divBdr>
            </w:div>
            <w:div w:id="75253224">
              <w:marLeft w:val="0"/>
              <w:marRight w:val="0"/>
              <w:marTop w:val="0"/>
              <w:marBottom w:val="0"/>
              <w:divBdr>
                <w:top w:val="none" w:sz="0" w:space="0" w:color="auto"/>
                <w:left w:val="none" w:sz="0" w:space="0" w:color="auto"/>
                <w:bottom w:val="none" w:sz="0" w:space="0" w:color="auto"/>
                <w:right w:val="none" w:sz="0" w:space="0" w:color="auto"/>
              </w:divBdr>
            </w:div>
            <w:div w:id="1860194312">
              <w:marLeft w:val="0"/>
              <w:marRight w:val="0"/>
              <w:marTop w:val="0"/>
              <w:marBottom w:val="0"/>
              <w:divBdr>
                <w:top w:val="none" w:sz="0" w:space="0" w:color="auto"/>
                <w:left w:val="none" w:sz="0" w:space="0" w:color="auto"/>
                <w:bottom w:val="none" w:sz="0" w:space="0" w:color="auto"/>
                <w:right w:val="none" w:sz="0" w:space="0" w:color="auto"/>
              </w:divBdr>
            </w:div>
            <w:div w:id="1564874529">
              <w:marLeft w:val="0"/>
              <w:marRight w:val="0"/>
              <w:marTop w:val="0"/>
              <w:marBottom w:val="0"/>
              <w:divBdr>
                <w:top w:val="none" w:sz="0" w:space="0" w:color="auto"/>
                <w:left w:val="none" w:sz="0" w:space="0" w:color="auto"/>
                <w:bottom w:val="none" w:sz="0" w:space="0" w:color="auto"/>
                <w:right w:val="none" w:sz="0" w:space="0" w:color="auto"/>
              </w:divBdr>
            </w:div>
            <w:div w:id="1422607780">
              <w:marLeft w:val="0"/>
              <w:marRight w:val="0"/>
              <w:marTop w:val="0"/>
              <w:marBottom w:val="0"/>
              <w:divBdr>
                <w:top w:val="none" w:sz="0" w:space="0" w:color="auto"/>
                <w:left w:val="none" w:sz="0" w:space="0" w:color="auto"/>
                <w:bottom w:val="none" w:sz="0" w:space="0" w:color="auto"/>
                <w:right w:val="none" w:sz="0" w:space="0" w:color="auto"/>
              </w:divBdr>
            </w:div>
            <w:div w:id="1031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1176">
      <w:bodyDiv w:val="1"/>
      <w:marLeft w:val="0"/>
      <w:marRight w:val="0"/>
      <w:marTop w:val="0"/>
      <w:marBottom w:val="0"/>
      <w:divBdr>
        <w:top w:val="none" w:sz="0" w:space="0" w:color="auto"/>
        <w:left w:val="none" w:sz="0" w:space="0" w:color="auto"/>
        <w:bottom w:val="none" w:sz="0" w:space="0" w:color="auto"/>
        <w:right w:val="none" w:sz="0" w:space="0" w:color="auto"/>
      </w:divBdr>
      <w:divsChild>
        <w:div w:id="1891113215">
          <w:marLeft w:val="0"/>
          <w:marRight w:val="0"/>
          <w:marTop w:val="0"/>
          <w:marBottom w:val="0"/>
          <w:divBdr>
            <w:top w:val="none" w:sz="0" w:space="0" w:color="auto"/>
            <w:left w:val="none" w:sz="0" w:space="0" w:color="auto"/>
            <w:bottom w:val="none" w:sz="0" w:space="0" w:color="auto"/>
            <w:right w:val="none" w:sz="0" w:space="0" w:color="auto"/>
          </w:divBdr>
          <w:divsChild>
            <w:div w:id="1529680936">
              <w:marLeft w:val="0"/>
              <w:marRight w:val="0"/>
              <w:marTop w:val="0"/>
              <w:marBottom w:val="0"/>
              <w:divBdr>
                <w:top w:val="none" w:sz="0" w:space="0" w:color="auto"/>
                <w:left w:val="none" w:sz="0" w:space="0" w:color="auto"/>
                <w:bottom w:val="none" w:sz="0" w:space="0" w:color="auto"/>
                <w:right w:val="none" w:sz="0" w:space="0" w:color="auto"/>
              </w:divBdr>
            </w:div>
            <w:div w:id="1204059799">
              <w:marLeft w:val="0"/>
              <w:marRight w:val="0"/>
              <w:marTop w:val="0"/>
              <w:marBottom w:val="0"/>
              <w:divBdr>
                <w:top w:val="none" w:sz="0" w:space="0" w:color="auto"/>
                <w:left w:val="none" w:sz="0" w:space="0" w:color="auto"/>
                <w:bottom w:val="none" w:sz="0" w:space="0" w:color="auto"/>
                <w:right w:val="none" w:sz="0" w:space="0" w:color="auto"/>
              </w:divBdr>
            </w:div>
            <w:div w:id="573861864">
              <w:marLeft w:val="0"/>
              <w:marRight w:val="0"/>
              <w:marTop w:val="0"/>
              <w:marBottom w:val="0"/>
              <w:divBdr>
                <w:top w:val="none" w:sz="0" w:space="0" w:color="auto"/>
                <w:left w:val="none" w:sz="0" w:space="0" w:color="auto"/>
                <w:bottom w:val="none" w:sz="0" w:space="0" w:color="auto"/>
                <w:right w:val="none" w:sz="0" w:space="0" w:color="auto"/>
              </w:divBdr>
            </w:div>
            <w:div w:id="1359619039">
              <w:marLeft w:val="0"/>
              <w:marRight w:val="0"/>
              <w:marTop w:val="0"/>
              <w:marBottom w:val="0"/>
              <w:divBdr>
                <w:top w:val="none" w:sz="0" w:space="0" w:color="auto"/>
                <w:left w:val="none" w:sz="0" w:space="0" w:color="auto"/>
                <w:bottom w:val="none" w:sz="0" w:space="0" w:color="auto"/>
                <w:right w:val="none" w:sz="0" w:space="0" w:color="auto"/>
              </w:divBdr>
            </w:div>
            <w:div w:id="973674555">
              <w:marLeft w:val="0"/>
              <w:marRight w:val="0"/>
              <w:marTop w:val="0"/>
              <w:marBottom w:val="0"/>
              <w:divBdr>
                <w:top w:val="none" w:sz="0" w:space="0" w:color="auto"/>
                <w:left w:val="none" w:sz="0" w:space="0" w:color="auto"/>
                <w:bottom w:val="none" w:sz="0" w:space="0" w:color="auto"/>
                <w:right w:val="none" w:sz="0" w:space="0" w:color="auto"/>
              </w:divBdr>
            </w:div>
            <w:div w:id="441461942">
              <w:marLeft w:val="0"/>
              <w:marRight w:val="0"/>
              <w:marTop w:val="0"/>
              <w:marBottom w:val="0"/>
              <w:divBdr>
                <w:top w:val="none" w:sz="0" w:space="0" w:color="auto"/>
                <w:left w:val="none" w:sz="0" w:space="0" w:color="auto"/>
                <w:bottom w:val="none" w:sz="0" w:space="0" w:color="auto"/>
                <w:right w:val="none" w:sz="0" w:space="0" w:color="auto"/>
              </w:divBdr>
            </w:div>
            <w:div w:id="1274675369">
              <w:marLeft w:val="0"/>
              <w:marRight w:val="0"/>
              <w:marTop w:val="0"/>
              <w:marBottom w:val="0"/>
              <w:divBdr>
                <w:top w:val="none" w:sz="0" w:space="0" w:color="auto"/>
                <w:left w:val="none" w:sz="0" w:space="0" w:color="auto"/>
                <w:bottom w:val="none" w:sz="0" w:space="0" w:color="auto"/>
                <w:right w:val="none" w:sz="0" w:space="0" w:color="auto"/>
              </w:divBdr>
            </w:div>
            <w:div w:id="1333754318">
              <w:marLeft w:val="0"/>
              <w:marRight w:val="0"/>
              <w:marTop w:val="0"/>
              <w:marBottom w:val="0"/>
              <w:divBdr>
                <w:top w:val="none" w:sz="0" w:space="0" w:color="auto"/>
                <w:left w:val="none" w:sz="0" w:space="0" w:color="auto"/>
                <w:bottom w:val="none" w:sz="0" w:space="0" w:color="auto"/>
                <w:right w:val="none" w:sz="0" w:space="0" w:color="auto"/>
              </w:divBdr>
            </w:div>
            <w:div w:id="89767">
              <w:marLeft w:val="0"/>
              <w:marRight w:val="0"/>
              <w:marTop w:val="0"/>
              <w:marBottom w:val="0"/>
              <w:divBdr>
                <w:top w:val="none" w:sz="0" w:space="0" w:color="auto"/>
                <w:left w:val="none" w:sz="0" w:space="0" w:color="auto"/>
                <w:bottom w:val="none" w:sz="0" w:space="0" w:color="auto"/>
                <w:right w:val="none" w:sz="0" w:space="0" w:color="auto"/>
              </w:divBdr>
            </w:div>
            <w:div w:id="1194344504">
              <w:marLeft w:val="0"/>
              <w:marRight w:val="0"/>
              <w:marTop w:val="0"/>
              <w:marBottom w:val="0"/>
              <w:divBdr>
                <w:top w:val="none" w:sz="0" w:space="0" w:color="auto"/>
                <w:left w:val="none" w:sz="0" w:space="0" w:color="auto"/>
                <w:bottom w:val="none" w:sz="0" w:space="0" w:color="auto"/>
                <w:right w:val="none" w:sz="0" w:space="0" w:color="auto"/>
              </w:divBdr>
            </w:div>
            <w:div w:id="867185738">
              <w:marLeft w:val="0"/>
              <w:marRight w:val="0"/>
              <w:marTop w:val="0"/>
              <w:marBottom w:val="0"/>
              <w:divBdr>
                <w:top w:val="none" w:sz="0" w:space="0" w:color="auto"/>
                <w:left w:val="none" w:sz="0" w:space="0" w:color="auto"/>
                <w:bottom w:val="none" w:sz="0" w:space="0" w:color="auto"/>
                <w:right w:val="none" w:sz="0" w:space="0" w:color="auto"/>
              </w:divBdr>
            </w:div>
            <w:div w:id="630331628">
              <w:marLeft w:val="0"/>
              <w:marRight w:val="0"/>
              <w:marTop w:val="0"/>
              <w:marBottom w:val="0"/>
              <w:divBdr>
                <w:top w:val="none" w:sz="0" w:space="0" w:color="auto"/>
                <w:left w:val="none" w:sz="0" w:space="0" w:color="auto"/>
                <w:bottom w:val="none" w:sz="0" w:space="0" w:color="auto"/>
                <w:right w:val="none" w:sz="0" w:space="0" w:color="auto"/>
              </w:divBdr>
            </w:div>
            <w:div w:id="484858613">
              <w:marLeft w:val="0"/>
              <w:marRight w:val="0"/>
              <w:marTop w:val="0"/>
              <w:marBottom w:val="0"/>
              <w:divBdr>
                <w:top w:val="none" w:sz="0" w:space="0" w:color="auto"/>
                <w:left w:val="none" w:sz="0" w:space="0" w:color="auto"/>
                <w:bottom w:val="none" w:sz="0" w:space="0" w:color="auto"/>
                <w:right w:val="none" w:sz="0" w:space="0" w:color="auto"/>
              </w:divBdr>
            </w:div>
            <w:div w:id="151335599">
              <w:marLeft w:val="0"/>
              <w:marRight w:val="0"/>
              <w:marTop w:val="0"/>
              <w:marBottom w:val="0"/>
              <w:divBdr>
                <w:top w:val="none" w:sz="0" w:space="0" w:color="auto"/>
                <w:left w:val="none" w:sz="0" w:space="0" w:color="auto"/>
                <w:bottom w:val="none" w:sz="0" w:space="0" w:color="auto"/>
                <w:right w:val="none" w:sz="0" w:space="0" w:color="auto"/>
              </w:divBdr>
            </w:div>
            <w:div w:id="1819494890">
              <w:marLeft w:val="0"/>
              <w:marRight w:val="0"/>
              <w:marTop w:val="0"/>
              <w:marBottom w:val="0"/>
              <w:divBdr>
                <w:top w:val="none" w:sz="0" w:space="0" w:color="auto"/>
                <w:left w:val="none" w:sz="0" w:space="0" w:color="auto"/>
                <w:bottom w:val="none" w:sz="0" w:space="0" w:color="auto"/>
                <w:right w:val="none" w:sz="0" w:space="0" w:color="auto"/>
              </w:divBdr>
            </w:div>
            <w:div w:id="1106653660">
              <w:marLeft w:val="0"/>
              <w:marRight w:val="0"/>
              <w:marTop w:val="0"/>
              <w:marBottom w:val="0"/>
              <w:divBdr>
                <w:top w:val="none" w:sz="0" w:space="0" w:color="auto"/>
                <w:left w:val="none" w:sz="0" w:space="0" w:color="auto"/>
                <w:bottom w:val="none" w:sz="0" w:space="0" w:color="auto"/>
                <w:right w:val="none" w:sz="0" w:space="0" w:color="auto"/>
              </w:divBdr>
            </w:div>
            <w:div w:id="1578903296">
              <w:marLeft w:val="0"/>
              <w:marRight w:val="0"/>
              <w:marTop w:val="0"/>
              <w:marBottom w:val="0"/>
              <w:divBdr>
                <w:top w:val="none" w:sz="0" w:space="0" w:color="auto"/>
                <w:left w:val="none" w:sz="0" w:space="0" w:color="auto"/>
                <w:bottom w:val="none" w:sz="0" w:space="0" w:color="auto"/>
                <w:right w:val="none" w:sz="0" w:space="0" w:color="auto"/>
              </w:divBdr>
            </w:div>
            <w:div w:id="746077113">
              <w:marLeft w:val="0"/>
              <w:marRight w:val="0"/>
              <w:marTop w:val="0"/>
              <w:marBottom w:val="0"/>
              <w:divBdr>
                <w:top w:val="none" w:sz="0" w:space="0" w:color="auto"/>
                <w:left w:val="none" w:sz="0" w:space="0" w:color="auto"/>
                <w:bottom w:val="none" w:sz="0" w:space="0" w:color="auto"/>
                <w:right w:val="none" w:sz="0" w:space="0" w:color="auto"/>
              </w:divBdr>
            </w:div>
            <w:div w:id="1004891779">
              <w:marLeft w:val="0"/>
              <w:marRight w:val="0"/>
              <w:marTop w:val="0"/>
              <w:marBottom w:val="0"/>
              <w:divBdr>
                <w:top w:val="none" w:sz="0" w:space="0" w:color="auto"/>
                <w:left w:val="none" w:sz="0" w:space="0" w:color="auto"/>
                <w:bottom w:val="none" w:sz="0" w:space="0" w:color="auto"/>
                <w:right w:val="none" w:sz="0" w:space="0" w:color="auto"/>
              </w:divBdr>
            </w:div>
            <w:div w:id="1169446688">
              <w:marLeft w:val="0"/>
              <w:marRight w:val="0"/>
              <w:marTop w:val="0"/>
              <w:marBottom w:val="0"/>
              <w:divBdr>
                <w:top w:val="none" w:sz="0" w:space="0" w:color="auto"/>
                <w:left w:val="none" w:sz="0" w:space="0" w:color="auto"/>
                <w:bottom w:val="none" w:sz="0" w:space="0" w:color="auto"/>
                <w:right w:val="none" w:sz="0" w:space="0" w:color="auto"/>
              </w:divBdr>
            </w:div>
            <w:div w:id="363210519">
              <w:marLeft w:val="0"/>
              <w:marRight w:val="0"/>
              <w:marTop w:val="0"/>
              <w:marBottom w:val="0"/>
              <w:divBdr>
                <w:top w:val="none" w:sz="0" w:space="0" w:color="auto"/>
                <w:left w:val="none" w:sz="0" w:space="0" w:color="auto"/>
                <w:bottom w:val="none" w:sz="0" w:space="0" w:color="auto"/>
                <w:right w:val="none" w:sz="0" w:space="0" w:color="auto"/>
              </w:divBdr>
            </w:div>
            <w:div w:id="1101267405">
              <w:marLeft w:val="0"/>
              <w:marRight w:val="0"/>
              <w:marTop w:val="0"/>
              <w:marBottom w:val="0"/>
              <w:divBdr>
                <w:top w:val="none" w:sz="0" w:space="0" w:color="auto"/>
                <w:left w:val="none" w:sz="0" w:space="0" w:color="auto"/>
                <w:bottom w:val="none" w:sz="0" w:space="0" w:color="auto"/>
                <w:right w:val="none" w:sz="0" w:space="0" w:color="auto"/>
              </w:divBdr>
            </w:div>
            <w:div w:id="683900119">
              <w:marLeft w:val="0"/>
              <w:marRight w:val="0"/>
              <w:marTop w:val="0"/>
              <w:marBottom w:val="0"/>
              <w:divBdr>
                <w:top w:val="none" w:sz="0" w:space="0" w:color="auto"/>
                <w:left w:val="none" w:sz="0" w:space="0" w:color="auto"/>
                <w:bottom w:val="none" w:sz="0" w:space="0" w:color="auto"/>
                <w:right w:val="none" w:sz="0" w:space="0" w:color="auto"/>
              </w:divBdr>
            </w:div>
            <w:div w:id="1794709925">
              <w:marLeft w:val="0"/>
              <w:marRight w:val="0"/>
              <w:marTop w:val="0"/>
              <w:marBottom w:val="0"/>
              <w:divBdr>
                <w:top w:val="none" w:sz="0" w:space="0" w:color="auto"/>
                <w:left w:val="none" w:sz="0" w:space="0" w:color="auto"/>
                <w:bottom w:val="none" w:sz="0" w:space="0" w:color="auto"/>
                <w:right w:val="none" w:sz="0" w:space="0" w:color="auto"/>
              </w:divBdr>
            </w:div>
            <w:div w:id="1451047335">
              <w:marLeft w:val="0"/>
              <w:marRight w:val="0"/>
              <w:marTop w:val="0"/>
              <w:marBottom w:val="0"/>
              <w:divBdr>
                <w:top w:val="none" w:sz="0" w:space="0" w:color="auto"/>
                <w:left w:val="none" w:sz="0" w:space="0" w:color="auto"/>
                <w:bottom w:val="none" w:sz="0" w:space="0" w:color="auto"/>
                <w:right w:val="none" w:sz="0" w:space="0" w:color="auto"/>
              </w:divBdr>
            </w:div>
            <w:div w:id="1348141273">
              <w:marLeft w:val="0"/>
              <w:marRight w:val="0"/>
              <w:marTop w:val="0"/>
              <w:marBottom w:val="0"/>
              <w:divBdr>
                <w:top w:val="none" w:sz="0" w:space="0" w:color="auto"/>
                <w:left w:val="none" w:sz="0" w:space="0" w:color="auto"/>
                <w:bottom w:val="none" w:sz="0" w:space="0" w:color="auto"/>
                <w:right w:val="none" w:sz="0" w:space="0" w:color="auto"/>
              </w:divBdr>
            </w:div>
            <w:div w:id="358894545">
              <w:marLeft w:val="0"/>
              <w:marRight w:val="0"/>
              <w:marTop w:val="0"/>
              <w:marBottom w:val="0"/>
              <w:divBdr>
                <w:top w:val="none" w:sz="0" w:space="0" w:color="auto"/>
                <w:left w:val="none" w:sz="0" w:space="0" w:color="auto"/>
                <w:bottom w:val="none" w:sz="0" w:space="0" w:color="auto"/>
                <w:right w:val="none" w:sz="0" w:space="0" w:color="auto"/>
              </w:divBdr>
            </w:div>
            <w:div w:id="906260573">
              <w:marLeft w:val="0"/>
              <w:marRight w:val="0"/>
              <w:marTop w:val="0"/>
              <w:marBottom w:val="0"/>
              <w:divBdr>
                <w:top w:val="none" w:sz="0" w:space="0" w:color="auto"/>
                <w:left w:val="none" w:sz="0" w:space="0" w:color="auto"/>
                <w:bottom w:val="none" w:sz="0" w:space="0" w:color="auto"/>
                <w:right w:val="none" w:sz="0" w:space="0" w:color="auto"/>
              </w:divBdr>
            </w:div>
            <w:div w:id="1002591153">
              <w:marLeft w:val="0"/>
              <w:marRight w:val="0"/>
              <w:marTop w:val="0"/>
              <w:marBottom w:val="0"/>
              <w:divBdr>
                <w:top w:val="none" w:sz="0" w:space="0" w:color="auto"/>
                <w:left w:val="none" w:sz="0" w:space="0" w:color="auto"/>
                <w:bottom w:val="none" w:sz="0" w:space="0" w:color="auto"/>
                <w:right w:val="none" w:sz="0" w:space="0" w:color="auto"/>
              </w:divBdr>
            </w:div>
            <w:div w:id="1404529597">
              <w:marLeft w:val="0"/>
              <w:marRight w:val="0"/>
              <w:marTop w:val="0"/>
              <w:marBottom w:val="0"/>
              <w:divBdr>
                <w:top w:val="none" w:sz="0" w:space="0" w:color="auto"/>
                <w:left w:val="none" w:sz="0" w:space="0" w:color="auto"/>
                <w:bottom w:val="none" w:sz="0" w:space="0" w:color="auto"/>
                <w:right w:val="none" w:sz="0" w:space="0" w:color="auto"/>
              </w:divBdr>
            </w:div>
            <w:div w:id="1649741683">
              <w:marLeft w:val="0"/>
              <w:marRight w:val="0"/>
              <w:marTop w:val="0"/>
              <w:marBottom w:val="0"/>
              <w:divBdr>
                <w:top w:val="none" w:sz="0" w:space="0" w:color="auto"/>
                <w:left w:val="none" w:sz="0" w:space="0" w:color="auto"/>
                <w:bottom w:val="none" w:sz="0" w:space="0" w:color="auto"/>
                <w:right w:val="none" w:sz="0" w:space="0" w:color="auto"/>
              </w:divBdr>
            </w:div>
            <w:div w:id="772480520">
              <w:marLeft w:val="0"/>
              <w:marRight w:val="0"/>
              <w:marTop w:val="0"/>
              <w:marBottom w:val="0"/>
              <w:divBdr>
                <w:top w:val="none" w:sz="0" w:space="0" w:color="auto"/>
                <w:left w:val="none" w:sz="0" w:space="0" w:color="auto"/>
                <w:bottom w:val="none" w:sz="0" w:space="0" w:color="auto"/>
                <w:right w:val="none" w:sz="0" w:space="0" w:color="auto"/>
              </w:divBdr>
            </w:div>
            <w:div w:id="864362906">
              <w:marLeft w:val="0"/>
              <w:marRight w:val="0"/>
              <w:marTop w:val="0"/>
              <w:marBottom w:val="0"/>
              <w:divBdr>
                <w:top w:val="none" w:sz="0" w:space="0" w:color="auto"/>
                <w:left w:val="none" w:sz="0" w:space="0" w:color="auto"/>
                <w:bottom w:val="none" w:sz="0" w:space="0" w:color="auto"/>
                <w:right w:val="none" w:sz="0" w:space="0" w:color="auto"/>
              </w:divBdr>
            </w:div>
            <w:div w:id="753547899">
              <w:marLeft w:val="0"/>
              <w:marRight w:val="0"/>
              <w:marTop w:val="0"/>
              <w:marBottom w:val="0"/>
              <w:divBdr>
                <w:top w:val="none" w:sz="0" w:space="0" w:color="auto"/>
                <w:left w:val="none" w:sz="0" w:space="0" w:color="auto"/>
                <w:bottom w:val="none" w:sz="0" w:space="0" w:color="auto"/>
                <w:right w:val="none" w:sz="0" w:space="0" w:color="auto"/>
              </w:divBdr>
            </w:div>
            <w:div w:id="336662089">
              <w:marLeft w:val="0"/>
              <w:marRight w:val="0"/>
              <w:marTop w:val="0"/>
              <w:marBottom w:val="0"/>
              <w:divBdr>
                <w:top w:val="none" w:sz="0" w:space="0" w:color="auto"/>
                <w:left w:val="none" w:sz="0" w:space="0" w:color="auto"/>
                <w:bottom w:val="none" w:sz="0" w:space="0" w:color="auto"/>
                <w:right w:val="none" w:sz="0" w:space="0" w:color="auto"/>
              </w:divBdr>
            </w:div>
            <w:div w:id="266743756">
              <w:marLeft w:val="0"/>
              <w:marRight w:val="0"/>
              <w:marTop w:val="0"/>
              <w:marBottom w:val="0"/>
              <w:divBdr>
                <w:top w:val="none" w:sz="0" w:space="0" w:color="auto"/>
                <w:left w:val="none" w:sz="0" w:space="0" w:color="auto"/>
                <w:bottom w:val="none" w:sz="0" w:space="0" w:color="auto"/>
                <w:right w:val="none" w:sz="0" w:space="0" w:color="auto"/>
              </w:divBdr>
            </w:div>
            <w:div w:id="1232424379">
              <w:marLeft w:val="0"/>
              <w:marRight w:val="0"/>
              <w:marTop w:val="0"/>
              <w:marBottom w:val="0"/>
              <w:divBdr>
                <w:top w:val="none" w:sz="0" w:space="0" w:color="auto"/>
                <w:left w:val="none" w:sz="0" w:space="0" w:color="auto"/>
                <w:bottom w:val="none" w:sz="0" w:space="0" w:color="auto"/>
                <w:right w:val="none" w:sz="0" w:space="0" w:color="auto"/>
              </w:divBdr>
            </w:div>
            <w:div w:id="401485865">
              <w:marLeft w:val="0"/>
              <w:marRight w:val="0"/>
              <w:marTop w:val="0"/>
              <w:marBottom w:val="0"/>
              <w:divBdr>
                <w:top w:val="none" w:sz="0" w:space="0" w:color="auto"/>
                <w:left w:val="none" w:sz="0" w:space="0" w:color="auto"/>
                <w:bottom w:val="none" w:sz="0" w:space="0" w:color="auto"/>
                <w:right w:val="none" w:sz="0" w:space="0" w:color="auto"/>
              </w:divBdr>
            </w:div>
            <w:div w:id="422997986">
              <w:marLeft w:val="0"/>
              <w:marRight w:val="0"/>
              <w:marTop w:val="0"/>
              <w:marBottom w:val="0"/>
              <w:divBdr>
                <w:top w:val="none" w:sz="0" w:space="0" w:color="auto"/>
                <w:left w:val="none" w:sz="0" w:space="0" w:color="auto"/>
                <w:bottom w:val="none" w:sz="0" w:space="0" w:color="auto"/>
                <w:right w:val="none" w:sz="0" w:space="0" w:color="auto"/>
              </w:divBdr>
            </w:div>
            <w:div w:id="1580867406">
              <w:marLeft w:val="0"/>
              <w:marRight w:val="0"/>
              <w:marTop w:val="0"/>
              <w:marBottom w:val="0"/>
              <w:divBdr>
                <w:top w:val="none" w:sz="0" w:space="0" w:color="auto"/>
                <w:left w:val="none" w:sz="0" w:space="0" w:color="auto"/>
                <w:bottom w:val="none" w:sz="0" w:space="0" w:color="auto"/>
                <w:right w:val="none" w:sz="0" w:space="0" w:color="auto"/>
              </w:divBdr>
            </w:div>
            <w:div w:id="2083259850">
              <w:marLeft w:val="0"/>
              <w:marRight w:val="0"/>
              <w:marTop w:val="0"/>
              <w:marBottom w:val="0"/>
              <w:divBdr>
                <w:top w:val="none" w:sz="0" w:space="0" w:color="auto"/>
                <w:left w:val="none" w:sz="0" w:space="0" w:color="auto"/>
                <w:bottom w:val="none" w:sz="0" w:space="0" w:color="auto"/>
                <w:right w:val="none" w:sz="0" w:space="0" w:color="auto"/>
              </w:divBdr>
            </w:div>
            <w:div w:id="424421039">
              <w:marLeft w:val="0"/>
              <w:marRight w:val="0"/>
              <w:marTop w:val="0"/>
              <w:marBottom w:val="0"/>
              <w:divBdr>
                <w:top w:val="none" w:sz="0" w:space="0" w:color="auto"/>
                <w:left w:val="none" w:sz="0" w:space="0" w:color="auto"/>
                <w:bottom w:val="none" w:sz="0" w:space="0" w:color="auto"/>
                <w:right w:val="none" w:sz="0" w:space="0" w:color="auto"/>
              </w:divBdr>
            </w:div>
            <w:div w:id="537164587">
              <w:marLeft w:val="0"/>
              <w:marRight w:val="0"/>
              <w:marTop w:val="0"/>
              <w:marBottom w:val="0"/>
              <w:divBdr>
                <w:top w:val="none" w:sz="0" w:space="0" w:color="auto"/>
                <w:left w:val="none" w:sz="0" w:space="0" w:color="auto"/>
                <w:bottom w:val="none" w:sz="0" w:space="0" w:color="auto"/>
                <w:right w:val="none" w:sz="0" w:space="0" w:color="auto"/>
              </w:divBdr>
            </w:div>
            <w:div w:id="1540506745">
              <w:marLeft w:val="0"/>
              <w:marRight w:val="0"/>
              <w:marTop w:val="0"/>
              <w:marBottom w:val="0"/>
              <w:divBdr>
                <w:top w:val="none" w:sz="0" w:space="0" w:color="auto"/>
                <w:left w:val="none" w:sz="0" w:space="0" w:color="auto"/>
                <w:bottom w:val="none" w:sz="0" w:space="0" w:color="auto"/>
                <w:right w:val="none" w:sz="0" w:space="0" w:color="auto"/>
              </w:divBdr>
            </w:div>
            <w:div w:id="1822576704">
              <w:marLeft w:val="0"/>
              <w:marRight w:val="0"/>
              <w:marTop w:val="0"/>
              <w:marBottom w:val="0"/>
              <w:divBdr>
                <w:top w:val="none" w:sz="0" w:space="0" w:color="auto"/>
                <w:left w:val="none" w:sz="0" w:space="0" w:color="auto"/>
                <w:bottom w:val="none" w:sz="0" w:space="0" w:color="auto"/>
                <w:right w:val="none" w:sz="0" w:space="0" w:color="auto"/>
              </w:divBdr>
            </w:div>
            <w:div w:id="1329476238">
              <w:marLeft w:val="0"/>
              <w:marRight w:val="0"/>
              <w:marTop w:val="0"/>
              <w:marBottom w:val="0"/>
              <w:divBdr>
                <w:top w:val="none" w:sz="0" w:space="0" w:color="auto"/>
                <w:left w:val="none" w:sz="0" w:space="0" w:color="auto"/>
                <w:bottom w:val="none" w:sz="0" w:space="0" w:color="auto"/>
                <w:right w:val="none" w:sz="0" w:space="0" w:color="auto"/>
              </w:divBdr>
            </w:div>
            <w:div w:id="32776350">
              <w:marLeft w:val="0"/>
              <w:marRight w:val="0"/>
              <w:marTop w:val="0"/>
              <w:marBottom w:val="0"/>
              <w:divBdr>
                <w:top w:val="none" w:sz="0" w:space="0" w:color="auto"/>
                <w:left w:val="none" w:sz="0" w:space="0" w:color="auto"/>
                <w:bottom w:val="none" w:sz="0" w:space="0" w:color="auto"/>
                <w:right w:val="none" w:sz="0" w:space="0" w:color="auto"/>
              </w:divBdr>
            </w:div>
            <w:div w:id="1355688381">
              <w:marLeft w:val="0"/>
              <w:marRight w:val="0"/>
              <w:marTop w:val="0"/>
              <w:marBottom w:val="0"/>
              <w:divBdr>
                <w:top w:val="none" w:sz="0" w:space="0" w:color="auto"/>
                <w:left w:val="none" w:sz="0" w:space="0" w:color="auto"/>
                <w:bottom w:val="none" w:sz="0" w:space="0" w:color="auto"/>
                <w:right w:val="none" w:sz="0" w:space="0" w:color="auto"/>
              </w:divBdr>
            </w:div>
            <w:div w:id="1207058500">
              <w:marLeft w:val="0"/>
              <w:marRight w:val="0"/>
              <w:marTop w:val="0"/>
              <w:marBottom w:val="0"/>
              <w:divBdr>
                <w:top w:val="none" w:sz="0" w:space="0" w:color="auto"/>
                <w:left w:val="none" w:sz="0" w:space="0" w:color="auto"/>
                <w:bottom w:val="none" w:sz="0" w:space="0" w:color="auto"/>
                <w:right w:val="none" w:sz="0" w:space="0" w:color="auto"/>
              </w:divBdr>
            </w:div>
            <w:div w:id="408037860">
              <w:marLeft w:val="0"/>
              <w:marRight w:val="0"/>
              <w:marTop w:val="0"/>
              <w:marBottom w:val="0"/>
              <w:divBdr>
                <w:top w:val="none" w:sz="0" w:space="0" w:color="auto"/>
                <w:left w:val="none" w:sz="0" w:space="0" w:color="auto"/>
                <w:bottom w:val="none" w:sz="0" w:space="0" w:color="auto"/>
                <w:right w:val="none" w:sz="0" w:space="0" w:color="auto"/>
              </w:divBdr>
            </w:div>
            <w:div w:id="799031079">
              <w:marLeft w:val="0"/>
              <w:marRight w:val="0"/>
              <w:marTop w:val="0"/>
              <w:marBottom w:val="0"/>
              <w:divBdr>
                <w:top w:val="none" w:sz="0" w:space="0" w:color="auto"/>
                <w:left w:val="none" w:sz="0" w:space="0" w:color="auto"/>
                <w:bottom w:val="none" w:sz="0" w:space="0" w:color="auto"/>
                <w:right w:val="none" w:sz="0" w:space="0" w:color="auto"/>
              </w:divBdr>
            </w:div>
            <w:div w:id="1362704996">
              <w:marLeft w:val="0"/>
              <w:marRight w:val="0"/>
              <w:marTop w:val="0"/>
              <w:marBottom w:val="0"/>
              <w:divBdr>
                <w:top w:val="none" w:sz="0" w:space="0" w:color="auto"/>
                <w:left w:val="none" w:sz="0" w:space="0" w:color="auto"/>
                <w:bottom w:val="none" w:sz="0" w:space="0" w:color="auto"/>
                <w:right w:val="none" w:sz="0" w:space="0" w:color="auto"/>
              </w:divBdr>
            </w:div>
            <w:div w:id="374236933">
              <w:marLeft w:val="0"/>
              <w:marRight w:val="0"/>
              <w:marTop w:val="0"/>
              <w:marBottom w:val="0"/>
              <w:divBdr>
                <w:top w:val="none" w:sz="0" w:space="0" w:color="auto"/>
                <w:left w:val="none" w:sz="0" w:space="0" w:color="auto"/>
                <w:bottom w:val="none" w:sz="0" w:space="0" w:color="auto"/>
                <w:right w:val="none" w:sz="0" w:space="0" w:color="auto"/>
              </w:divBdr>
            </w:div>
            <w:div w:id="1294287216">
              <w:marLeft w:val="0"/>
              <w:marRight w:val="0"/>
              <w:marTop w:val="0"/>
              <w:marBottom w:val="0"/>
              <w:divBdr>
                <w:top w:val="none" w:sz="0" w:space="0" w:color="auto"/>
                <w:left w:val="none" w:sz="0" w:space="0" w:color="auto"/>
                <w:bottom w:val="none" w:sz="0" w:space="0" w:color="auto"/>
                <w:right w:val="none" w:sz="0" w:space="0" w:color="auto"/>
              </w:divBdr>
            </w:div>
            <w:div w:id="129128574">
              <w:marLeft w:val="0"/>
              <w:marRight w:val="0"/>
              <w:marTop w:val="0"/>
              <w:marBottom w:val="0"/>
              <w:divBdr>
                <w:top w:val="none" w:sz="0" w:space="0" w:color="auto"/>
                <w:left w:val="none" w:sz="0" w:space="0" w:color="auto"/>
                <w:bottom w:val="none" w:sz="0" w:space="0" w:color="auto"/>
                <w:right w:val="none" w:sz="0" w:space="0" w:color="auto"/>
              </w:divBdr>
            </w:div>
            <w:div w:id="1786316099">
              <w:marLeft w:val="0"/>
              <w:marRight w:val="0"/>
              <w:marTop w:val="0"/>
              <w:marBottom w:val="0"/>
              <w:divBdr>
                <w:top w:val="none" w:sz="0" w:space="0" w:color="auto"/>
                <w:left w:val="none" w:sz="0" w:space="0" w:color="auto"/>
                <w:bottom w:val="none" w:sz="0" w:space="0" w:color="auto"/>
                <w:right w:val="none" w:sz="0" w:space="0" w:color="auto"/>
              </w:divBdr>
            </w:div>
            <w:div w:id="1641694925">
              <w:marLeft w:val="0"/>
              <w:marRight w:val="0"/>
              <w:marTop w:val="0"/>
              <w:marBottom w:val="0"/>
              <w:divBdr>
                <w:top w:val="none" w:sz="0" w:space="0" w:color="auto"/>
                <w:left w:val="none" w:sz="0" w:space="0" w:color="auto"/>
                <w:bottom w:val="none" w:sz="0" w:space="0" w:color="auto"/>
                <w:right w:val="none" w:sz="0" w:space="0" w:color="auto"/>
              </w:divBdr>
            </w:div>
            <w:div w:id="926766475">
              <w:marLeft w:val="0"/>
              <w:marRight w:val="0"/>
              <w:marTop w:val="0"/>
              <w:marBottom w:val="0"/>
              <w:divBdr>
                <w:top w:val="none" w:sz="0" w:space="0" w:color="auto"/>
                <w:left w:val="none" w:sz="0" w:space="0" w:color="auto"/>
                <w:bottom w:val="none" w:sz="0" w:space="0" w:color="auto"/>
                <w:right w:val="none" w:sz="0" w:space="0" w:color="auto"/>
              </w:divBdr>
            </w:div>
            <w:div w:id="1707682083">
              <w:marLeft w:val="0"/>
              <w:marRight w:val="0"/>
              <w:marTop w:val="0"/>
              <w:marBottom w:val="0"/>
              <w:divBdr>
                <w:top w:val="none" w:sz="0" w:space="0" w:color="auto"/>
                <w:left w:val="none" w:sz="0" w:space="0" w:color="auto"/>
                <w:bottom w:val="none" w:sz="0" w:space="0" w:color="auto"/>
                <w:right w:val="none" w:sz="0" w:space="0" w:color="auto"/>
              </w:divBdr>
            </w:div>
            <w:div w:id="1026561504">
              <w:marLeft w:val="0"/>
              <w:marRight w:val="0"/>
              <w:marTop w:val="0"/>
              <w:marBottom w:val="0"/>
              <w:divBdr>
                <w:top w:val="none" w:sz="0" w:space="0" w:color="auto"/>
                <w:left w:val="none" w:sz="0" w:space="0" w:color="auto"/>
                <w:bottom w:val="none" w:sz="0" w:space="0" w:color="auto"/>
                <w:right w:val="none" w:sz="0" w:space="0" w:color="auto"/>
              </w:divBdr>
            </w:div>
            <w:div w:id="1030498122">
              <w:marLeft w:val="0"/>
              <w:marRight w:val="0"/>
              <w:marTop w:val="0"/>
              <w:marBottom w:val="0"/>
              <w:divBdr>
                <w:top w:val="none" w:sz="0" w:space="0" w:color="auto"/>
                <w:left w:val="none" w:sz="0" w:space="0" w:color="auto"/>
                <w:bottom w:val="none" w:sz="0" w:space="0" w:color="auto"/>
                <w:right w:val="none" w:sz="0" w:space="0" w:color="auto"/>
              </w:divBdr>
            </w:div>
            <w:div w:id="1270163534">
              <w:marLeft w:val="0"/>
              <w:marRight w:val="0"/>
              <w:marTop w:val="0"/>
              <w:marBottom w:val="0"/>
              <w:divBdr>
                <w:top w:val="none" w:sz="0" w:space="0" w:color="auto"/>
                <w:left w:val="none" w:sz="0" w:space="0" w:color="auto"/>
                <w:bottom w:val="none" w:sz="0" w:space="0" w:color="auto"/>
                <w:right w:val="none" w:sz="0" w:space="0" w:color="auto"/>
              </w:divBdr>
            </w:div>
            <w:div w:id="1260681245">
              <w:marLeft w:val="0"/>
              <w:marRight w:val="0"/>
              <w:marTop w:val="0"/>
              <w:marBottom w:val="0"/>
              <w:divBdr>
                <w:top w:val="none" w:sz="0" w:space="0" w:color="auto"/>
                <w:left w:val="none" w:sz="0" w:space="0" w:color="auto"/>
                <w:bottom w:val="none" w:sz="0" w:space="0" w:color="auto"/>
                <w:right w:val="none" w:sz="0" w:space="0" w:color="auto"/>
              </w:divBdr>
            </w:div>
            <w:div w:id="194538624">
              <w:marLeft w:val="0"/>
              <w:marRight w:val="0"/>
              <w:marTop w:val="0"/>
              <w:marBottom w:val="0"/>
              <w:divBdr>
                <w:top w:val="none" w:sz="0" w:space="0" w:color="auto"/>
                <w:left w:val="none" w:sz="0" w:space="0" w:color="auto"/>
                <w:bottom w:val="none" w:sz="0" w:space="0" w:color="auto"/>
                <w:right w:val="none" w:sz="0" w:space="0" w:color="auto"/>
              </w:divBdr>
            </w:div>
            <w:div w:id="595794710">
              <w:marLeft w:val="0"/>
              <w:marRight w:val="0"/>
              <w:marTop w:val="0"/>
              <w:marBottom w:val="0"/>
              <w:divBdr>
                <w:top w:val="none" w:sz="0" w:space="0" w:color="auto"/>
                <w:left w:val="none" w:sz="0" w:space="0" w:color="auto"/>
                <w:bottom w:val="none" w:sz="0" w:space="0" w:color="auto"/>
                <w:right w:val="none" w:sz="0" w:space="0" w:color="auto"/>
              </w:divBdr>
            </w:div>
            <w:div w:id="957952176">
              <w:marLeft w:val="0"/>
              <w:marRight w:val="0"/>
              <w:marTop w:val="0"/>
              <w:marBottom w:val="0"/>
              <w:divBdr>
                <w:top w:val="none" w:sz="0" w:space="0" w:color="auto"/>
                <w:left w:val="none" w:sz="0" w:space="0" w:color="auto"/>
                <w:bottom w:val="none" w:sz="0" w:space="0" w:color="auto"/>
                <w:right w:val="none" w:sz="0" w:space="0" w:color="auto"/>
              </w:divBdr>
            </w:div>
            <w:div w:id="1473062204">
              <w:marLeft w:val="0"/>
              <w:marRight w:val="0"/>
              <w:marTop w:val="0"/>
              <w:marBottom w:val="0"/>
              <w:divBdr>
                <w:top w:val="none" w:sz="0" w:space="0" w:color="auto"/>
                <w:left w:val="none" w:sz="0" w:space="0" w:color="auto"/>
                <w:bottom w:val="none" w:sz="0" w:space="0" w:color="auto"/>
                <w:right w:val="none" w:sz="0" w:space="0" w:color="auto"/>
              </w:divBdr>
            </w:div>
            <w:div w:id="239481655">
              <w:marLeft w:val="0"/>
              <w:marRight w:val="0"/>
              <w:marTop w:val="0"/>
              <w:marBottom w:val="0"/>
              <w:divBdr>
                <w:top w:val="none" w:sz="0" w:space="0" w:color="auto"/>
                <w:left w:val="none" w:sz="0" w:space="0" w:color="auto"/>
                <w:bottom w:val="none" w:sz="0" w:space="0" w:color="auto"/>
                <w:right w:val="none" w:sz="0" w:space="0" w:color="auto"/>
              </w:divBdr>
            </w:div>
            <w:div w:id="1271400235">
              <w:marLeft w:val="0"/>
              <w:marRight w:val="0"/>
              <w:marTop w:val="0"/>
              <w:marBottom w:val="0"/>
              <w:divBdr>
                <w:top w:val="none" w:sz="0" w:space="0" w:color="auto"/>
                <w:left w:val="none" w:sz="0" w:space="0" w:color="auto"/>
                <w:bottom w:val="none" w:sz="0" w:space="0" w:color="auto"/>
                <w:right w:val="none" w:sz="0" w:space="0" w:color="auto"/>
              </w:divBdr>
            </w:div>
            <w:div w:id="2021617875">
              <w:marLeft w:val="0"/>
              <w:marRight w:val="0"/>
              <w:marTop w:val="0"/>
              <w:marBottom w:val="0"/>
              <w:divBdr>
                <w:top w:val="none" w:sz="0" w:space="0" w:color="auto"/>
                <w:left w:val="none" w:sz="0" w:space="0" w:color="auto"/>
                <w:bottom w:val="none" w:sz="0" w:space="0" w:color="auto"/>
                <w:right w:val="none" w:sz="0" w:space="0" w:color="auto"/>
              </w:divBdr>
            </w:div>
            <w:div w:id="2090807136">
              <w:marLeft w:val="0"/>
              <w:marRight w:val="0"/>
              <w:marTop w:val="0"/>
              <w:marBottom w:val="0"/>
              <w:divBdr>
                <w:top w:val="none" w:sz="0" w:space="0" w:color="auto"/>
                <w:left w:val="none" w:sz="0" w:space="0" w:color="auto"/>
                <w:bottom w:val="none" w:sz="0" w:space="0" w:color="auto"/>
                <w:right w:val="none" w:sz="0" w:space="0" w:color="auto"/>
              </w:divBdr>
            </w:div>
            <w:div w:id="285894877">
              <w:marLeft w:val="0"/>
              <w:marRight w:val="0"/>
              <w:marTop w:val="0"/>
              <w:marBottom w:val="0"/>
              <w:divBdr>
                <w:top w:val="none" w:sz="0" w:space="0" w:color="auto"/>
                <w:left w:val="none" w:sz="0" w:space="0" w:color="auto"/>
                <w:bottom w:val="none" w:sz="0" w:space="0" w:color="auto"/>
                <w:right w:val="none" w:sz="0" w:space="0" w:color="auto"/>
              </w:divBdr>
            </w:div>
            <w:div w:id="547648521">
              <w:marLeft w:val="0"/>
              <w:marRight w:val="0"/>
              <w:marTop w:val="0"/>
              <w:marBottom w:val="0"/>
              <w:divBdr>
                <w:top w:val="none" w:sz="0" w:space="0" w:color="auto"/>
                <w:left w:val="none" w:sz="0" w:space="0" w:color="auto"/>
                <w:bottom w:val="none" w:sz="0" w:space="0" w:color="auto"/>
                <w:right w:val="none" w:sz="0" w:space="0" w:color="auto"/>
              </w:divBdr>
            </w:div>
            <w:div w:id="603271834">
              <w:marLeft w:val="0"/>
              <w:marRight w:val="0"/>
              <w:marTop w:val="0"/>
              <w:marBottom w:val="0"/>
              <w:divBdr>
                <w:top w:val="none" w:sz="0" w:space="0" w:color="auto"/>
                <w:left w:val="none" w:sz="0" w:space="0" w:color="auto"/>
                <w:bottom w:val="none" w:sz="0" w:space="0" w:color="auto"/>
                <w:right w:val="none" w:sz="0" w:space="0" w:color="auto"/>
              </w:divBdr>
            </w:div>
            <w:div w:id="1656449663">
              <w:marLeft w:val="0"/>
              <w:marRight w:val="0"/>
              <w:marTop w:val="0"/>
              <w:marBottom w:val="0"/>
              <w:divBdr>
                <w:top w:val="none" w:sz="0" w:space="0" w:color="auto"/>
                <w:left w:val="none" w:sz="0" w:space="0" w:color="auto"/>
                <w:bottom w:val="none" w:sz="0" w:space="0" w:color="auto"/>
                <w:right w:val="none" w:sz="0" w:space="0" w:color="auto"/>
              </w:divBdr>
            </w:div>
            <w:div w:id="1055004947">
              <w:marLeft w:val="0"/>
              <w:marRight w:val="0"/>
              <w:marTop w:val="0"/>
              <w:marBottom w:val="0"/>
              <w:divBdr>
                <w:top w:val="none" w:sz="0" w:space="0" w:color="auto"/>
                <w:left w:val="none" w:sz="0" w:space="0" w:color="auto"/>
                <w:bottom w:val="none" w:sz="0" w:space="0" w:color="auto"/>
                <w:right w:val="none" w:sz="0" w:space="0" w:color="auto"/>
              </w:divBdr>
            </w:div>
            <w:div w:id="133791298">
              <w:marLeft w:val="0"/>
              <w:marRight w:val="0"/>
              <w:marTop w:val="0"/>
              <w:marBottom w:val="0"/>
              <w:divBdr>
                <w:top w:val="none" w:sz="0" w:space="0" w:color="auto"/>
                <w:left w:val="none" w:sz="0" w:space="0" w:color="auto"/>
                <w:bottom w:val="none" w:sz="0" w:space="0" w:color="auto"/>
                <w:right w:val="none" w:sz="0" w:space="0" w:color="auto"/>
              </w:divBdr>
            </w:div>
            <w:div w:id="1392272988">
              <w:marLeft w:val="0"/>
              <w:marRight w:val="0"/>
              <w:marTop w:val="0"/>
              <w:marBottom w:val="0"/>
              <w:divBdr>
                <w:top w:val="none" w:sz="0" w:space="0" w:color="auto"/>
                <w:left w:val="none" w:sz="0" w:space="0" w:color="auto"/>
                <w:bottom w:val="none" w:sz="0" w:space="0" w:color="auto"/>
                <w:right w:val="none" w:sz="0" w:space="0" w:color="auto"/>
              </w:divBdr>
            </w:div>
            <w:div w:id="80954309">
              <w:marLeft w:val="0"/>
              <w:marRight w:val="0"/>
              <w:marTop w:val="0"/>
              <w:marBottom w:val="0"/>
              <w:divBdr>
                <w:top w:val="none" w:sz="0" w:space="0" w:color="auto"/>
                <w:left w:val="none" w:sz="0" w:space="0" w:color="auto"/>
                <w:bottom w:val="none" w:sz="0" w:space="0" w:color="auto"/>
                <w:right w:val="none" w:sz="0" w:space="0" w:color="auto"/>
              </w:divBdr>
            </w:div>
            <w:div w:id="2019042192">
              <w:marLeft w:val="0"/>
              <w:marRight w:val="0"/>
              <w:marTop w:val="0"/>
              <w:marBottom w:val="0"/>
              <w:divBdr>
                <w:top w:val="none" w:sz="0" w:space="0" w:color="auto"/>
                <w:left w:val="none" w:sz="0" w:space="0" w:color="auto"/>
                <w:bottom w:val="none" w:sz="0" w:space="0" w:color="auto"/>
                <w:right w:val="none" w:sz="0" w:space="0" w:color="auto"/>
              </w:divBdr>
            </w:div>
            <w:div w:id="1427069204">
              <w:marLeft w:val="0"/>
              <w:marRight w:val="0"/>
              <w:marTop w:val="0"/>
              <w:marBottom w:val="0"/>
              <w:divBdr>
                <w:top w:val="none" w:sz="0" w:space="0" w:color="auto"/>
                <w:left w:val="none" w:sz="0" w:space="0" w:color="auto"/>
                <w:bottom w:val="none" w:sz="0" w:space="0" w:color="auto"/>
                <w:right w:val="none" w:sz="0" w:space="0" w:color="auto"/>
              </w:divBdr>
            </w:div>
            <w:div w:id="1829787479">
              <w:marLeft w:val="0"/>
              <w:marRight w:val="0"/>
              <w:marTop w:val="0"/>
              <w:marBottom w:val="0"/>
              <w:divBdr>
                <w:top w:val="none" w:sz="0" w:space="0" w:color="auto"/>
                <w:left w:val="none" w:sz="0" w:space="0" w:color="auto"/>
                <w:bottom w:val="none" w:sz="0" w:space="0" w:color="auto"/>
                <w:right w:val="none" w:sz="0" w:space="0" w:color="auto"/>
              </w:divBdr>
            </w:div>
            <w:div w:id="1065565584">
              <w:marLeft w:val="0"/>
              <w:marRight w:val="0"/>
              <w:marTop w:val="0"/>
              <w:marBottom w:val="0"/>
              <w:divBdr>
                <w:top w:val="none" w:sz="0" w:space="0" w:color="auto"/>
                <w:left w:val="none" w:sz="0" w:space="0" w:color="auto"/>
                <w:bottom w:val="none" w:sz="0" w:space="0" w:color="auto"/>
                <w:right w:val="none" w:sz="0" w:space="0" w:color="auto"/>
              </w:divBdr>
            </w:div>
            <w:div w:id="1565138216">
              <w:marLeft w:val="0"/>
              <w:marRight w:val="0"/>
              <w:marTop w:val="0"/>
              <w:marBottom w:val="0"/>
              <w:divBdr>
                <w:top w:val="none" w:sz="0" w:space="0" w:color="auto"/>
                <w:left w:val="none" w:sz="0" w:space="0" w:color="auto"/>
                <w:bottom w:val="none" w:sz="0" w:space="0" w:color="auto"/>
                <w:right w:val="none" w:sz="0" w:space="0" w:color="auto"/>
              </w:divBdr>
            </w:div>
            <w:div w:id="157428124">
              <w:marLeft w:val="0"/>
              <w:marRight w:val="0"/>
              <w:marTop w:val="0"/>
              <w:marBottom w:val="0"/>
              <w:divBdr>
                <w:top w:val="none" w:sz="0" w:space="0" w:color="auto"/>
                <w:left w:val="none" w:sz="0" w:space="0" w:color="auto"/>
                <w:bottom w:val="none" w:sz="0" w:space="0" w:color="auto"/>
                <w:right w:val="none" w:sz="0" w:space="0" w:color="auto"/>
              </w:divBdr>
            </w:div>
            <w:div w:id="1198540584">
              <w:marLeft w:val="0"/>
              <w:marRight w:val="0"/>
              <w:marTop w:val="0"/>
              <w:marBottom w:val="0"/>
              <w:divBdr>
                <w:top w:val="none" w:sz="0" w:space="0" w:color="auto"/>
                <w:left w:val="none" w:sz="0" w:space="0" w:color="auto"/>
                <w:bottom w:val="none" w:sz="0" w:space="0" w:color="auto"/>
                <w:right w:val="none" w:sz="0" w:space="0" w:color="auto"/>
              </w:divBdr>
            </w:div>
            <w:div w:id="1772387436">
              <w:marLeft w:val="0"/>
              <w:marRight w:val="0"/>
              <w:marTop w:val="0"/>
              <w:marBottom w:val="0"/>
              <w:divBdr>
                <w:top w:val="none" w:sz="0" w:space="0" w:color="auto"/>
                <w:left w:val="none" w:sz="0" w:space="0" w:color="auto"/>
                <w:bottom w:val="none" w:sz="0" w:space="0" w:color="auto"/>
                <w:right w:val="none" w:sz="0" w:space="0" w:color="auto"/>
              </w:divBdr>
            </w:div>
            <w:div w:id="1842430908">
              <w:marLeft w:val="0"/>
              <w:marRight w:val="0"/>
              <w:marTop w:val="0"/>
              <w:marBottom w:val="0"/>
              <w:divBdr>
                <w:top w:val="none" w:sz="0" w:space="0" w:color="auto"/>
                <w:left w:val="none" w:sz="0" w:space="0" w:color="auto"/>
                <w:bottom w:val="none" w:sz="0" w:space="0" w:color="auto"/>
                <w:right w:val="none" w:sz="0" w:space="0" w:color="auto"/>
              </w:divBdr>
            </w:div>
            <w:div w:id="630669838">
              <w:marLeft w:val="0"/>
              <w:marRight w:val="0"/>
              <w:marTop w:val="0"/>
              <w:marBottom w:val="0"/>
              <w:divBdr>
                <w:top w:val="none" w:sz="0" w:space="0" w:color="auto"/>
                <w:left w:val="none" w:sz="0" w:space="0" w:color="auto"/>
                <w:bottom w:val="none" w:sz="0" w:space="0" w:color="auto"/>
                <w:right w:val="none" w:sz="0" w:space="0" w:color="auto"/>
              </w:divBdr>
            </w:div>
            <w:div w:id="1041782226">
              <w:marLeft w:val="0"/>
              <w:marRight w:val="0"/>
              <w:marTop w:val="0"/>
              <w:marBottom w:val="0"/>
              <w:divBdr>
                <w:top w:val="none" w:sz="0" w:space="0" w:color="auto"/>
                <w:left w:val="none" w:sz="0" w:space="0" w:color="auto"/>
                <w:bottom w:val="none" w:sz="0" w:space="0" w:color="auto"/>
                <w:right w:val="none" w:sz="0" w:space="0" w:color="auto"/>
              </w:divBdr>
            </w:div>
            <w:div w:id="2054764749">
              <w:marLeft w:val="0"/>
              <w:marRight w:val="0"/>
              <w:marTop w:val="0"/>
              <w:marBottom w:val="0"/>
              <w:divBdr>
                <w:top w:val="none" w:sz="0" w:space="0" w:color="auto"/>
                <w:left w:val="none" w:sz="0" w:space="0" w:color="auto"/>
                <w:bottom w:val="none" w:sz="0" w:space="0" w:color="auto"/>
                <w:right w:val="none" w:sz="0" w:space="0" w:color="auto"/>
              </w:divBdr>
            </w:div>
            <w:div w:id="839541312">
              <w:marLeft w:val="0"/>
              <w:marRight w:val="0"/>
              <w:marTop w:val="0"/>
              <w:marBottom w:val="0"/>
              <w:divBdr>
                <w:top w:val="none" w:sz="0" w:space="0" w:color="auto"/>
                <w:left w:val="none" w:sz="0" w:space="0" w:color="auto"/>
                <w:bottom w:val="none" w:sz="0" w:space="0" w:color="auto"/>
                <w:right w:val="none" w:sz="0" w:space="0" w:color="auto"/>
              </w:divBdr>
            </w:div>
            <w:div w:id="1487555345">
              <w:marLeft w:val="0"/>
              <w:marRight w:val="0"/>
              <w:marTop w:val="0"/>
              <w:marBottom w:val="0"/>
              <w:divBdr>
                <w:top w:val="none" w:sz="0" w:space="0" w:color="auto"/>
                <w:left w:val="none" w:sz="0" w:space="0" w:color="auto"/>
                <w:bottom w:val="none" w:sz="0" w:space="0" w:color="auto"/>
                <w:right w:val="none" w:sz="0" w:space="0" w:color="auto"/>
              </w:divBdr>
            </w:div>
            <w:div w:id="1577744391">
              <w:marLeft w:val="0"/>
              <w:marRight w:val="0"/>
              <w:marTop w:val="0"/>
              <w:marBottom w:val="0"/>
              <w:divBdr>
                <w:top w:val="none" w:sz="0" w:space="0" w:color="auto"/>
                <w:left w:val="none" w:sz="0" w:space="0" w:color="auto"/>
                <w:bottom w:val="none" w:sz="0" w:space="0" w:color="auto"/>
                <w:right w:val="none" w:sz="0" w:space="0" w:color="auto"/>
              </w:divBdr>
            </w:div>
            <w:div w:id="1265770866">
              <w:marLeft w:val="0"/>
              <w:marRight w:val="0"/>
              <w:marTop w:val="0"/>
              <w:marBottom w:val="0"/>
              <w:divBdr>
                <w:top w:val="none" w:sz="0" w:space="0" w:color="auto"/>
                <w:left w:val="none" w:sz="0" w:space="0" w:color="auto"/>
                <w:bottom w:val="none" w:sz="0" w:space="0" w:color="auto"/>
                <w:right w:val="none" w:sz="0" w:space="0" w:color="auto"/>
              </w:divBdr>
            </w:div>
            <w:div w:id="727218016">
              <w:marLeft w:val="0"/>
              <w:marRight w:val="0"/>
              <w:marTop w:val="0"/>
              <w:marBottom w:val="0"/>
              <w:divBdr>
                <w:top w:val="none" w:sz="0" w:space="0" w:color="auto"/>
                <w:left w:val="none" w:sz="0" w:space="0" w:color="auto"/>
                <w:bottom w:val="none" w:sz="0" w:space="0" w:color="auto"/>
                <w:right w:val="none" w:sz="0" w:space="0" w:color="auto"/>
              </w:divBdr>
            </w:div>
            <w:div w:id="1342701645">
              <w:marLeft w:val="0"/>
              <w:marRight w:val="0"/>
              <w:marTop w:val="0"/>
              <w:marBottom w:val="0"/>
              <w:divBdr>
                <w:top w:val="none" w:sz="0" w:space="0" w:color="auto"/>
                <w:left w:val="none" w:sz="0" w:space="0" w:color="auto"/>
                <w:bottom w:val="none" w:sz="0" w:space="0" w:color="auto"/>
                <w:right w:val="none" w:sz="0" w:space="0" w:color="auto"/>
              </w:divBdr>
            </w:div>
            <w:div w:id="576746980">
              <w:marLeft w:val="0"/>
              <w:marRight w:val="0"/>
              <w:marTop w:val="0"/>
              <w:marBottom w:val="0"/>
              <w:divBdr>
                <w:top w:val="none" w:sz="0" w:space="0" w:color="auto"/>
                <w:left w:val="none" w:sz="0" w:space="0" w:color="auto"/>
                <w:bottom w:val="none" w:sz="0" w:space="0" w:color="auto"/>
                <w:right w:val="none" w:sz="0" w:space="0" w:color="auto"/>
              </w:divBdr>
            </w:div>
            <w:div w:id="1262836672">
              <w:marLeft w:val="0"/>
              <w:marRight w:val="0"/>
              <w:marTop w:val="0"/>
              <w:marBottom w:val="0"/>
              <w:divBdr>
                <w:top w:val="none" w:sz="0" w:space="0" w:color="auto"/>
                <w:left w:val="none" w:sz="0" w:space="0" w:color="auto"/>
                <w:bottom w:val="none" w:sz="0" w:space="0" w:color="auto"/>
                <w:right w:val="none" w:sz="0" w:space="0" w:color="auto"/>
              </w:divBdr>
            </w:div>
            <w:div w:id="1908493866">
              <w:marLeft w:val="0"/>
              <w:marRight w:val="0"/>
              <w:marTop w:val="0"/>
              <w:marBottom w:val="0"/>
              <w:divBdr>
                <w:top w:val="none" w:sz="0" w:space="0" w:color="auto"/>
                <w:left w:val="none" w:sz="0" w:space="0" w:color="auto"/>
                <w:bottom w:val="none" w:sz="0" w:space="0" w:color="auto"/>
                <w:right w:val="none" w:sz="0" w:space="0" w:color="auto"/>
              </w:divBdr>
            </w:div>
            <w:div w:id="1095903864">
              <w:marLeft w:val="0"/>
              <w:marRight w:val="0"/>
              <w:marTop w:val="0"/>
              <w:marBottom w:val="0"/>
              <w:divBdr>
                <w:top w:val="none" w:sz="0" w:space="0" w:color="auto"/>
                <w:left w:val="none" w:sz="0" w:space="0" w:color="auto"/>
                <w:bottom w:val="none" w:sz="0" w:space="0" w:color="auto"/>
                <w:right w:val="none" w:sz="0" w:space="0" w:color="auto"/>
              </w:divBdr>
            </w:div>
            <w:div w:id="1540580901">
              <w:marLeft w:val="0"/>
              <w:marRight w:val="0"/>
              <w:marTop w:val="0"/>
              <w:marBottom w:val="0"/>
              <w:divBdr>
                <w:top w:val="none" w:sz="0" w:space="0" w:color="auto"/>
                <w:left w:val="none" w:sz="0" w:space="0" w:color="auto"/>
                <w:bottom w:val="none" w:sz="0" w:space="0" w:color="auto"/>
                <w:right w:val="none" w:sz="0" w:space="0" w:color="auto"/>
              </w:divBdr>
            </w:div>
            <w:div w:id="770012052">
              <w:marLeft w:val="0"/>
              <w:marRight w:val="0"/>
              <w:marTop w:val="0"/>
              <w:marBottom w:val="0"/>
              <w:divBdr>
                <w:top w:val="none" w:sz="0" w:space="0" w:color="auto"/>
                <w:left w:val="none" w:sz="0" w:space="0" w:color="auto"/>
                <w:bottom w:val="none" w:sz="0" w:space="0" w:color="auto"/>
                <w:right w:val="none" w:sz="0" w:space="0" w:color="auto"/>
              </w:divBdr>
            </w:div>
            <w:div w:id="255214277">
              <w:marLeft w:val="0"/>
              <w:marRight w:val="0"/>
              <w:marTop w:val="0"/>
              <w:marBottom w:val="0"/>
              <w:divBdr>
                <w:top w:val="none" w:sz="0" w:space="0" w:color="auto"/>
                <w:left w:val="none" w:sz="0" w:space="0" w:color="auto"/>
                <w:bottom w:val="none" w:sz="0" w:space="0" w:color="auto"/>
                <w:right w:val="none" w:sz="0" w:space="0" w:color="auto"/>
              </w:divBdr>
            </w:div>
            <w:div w:id="339163457">
              <w:marLeft w:val="0"/>
              <w:marRight w:val="0"/>
              <w:marTop w:val="0"/>
              <w:marBottom w:val="0"/>
              <w:divBdr>
                <w:top w:val="none" w:sz="0" w:space="0" w:color="auto"/>
                <w:left w:val="none" w:sz="0" w:space="0" w:color="auto"/>
                <w:bottom w:val="none" w:sz="0" w:space="0" w:color="auto"/>
                <w:right w:val="none" w:sz="0" w:space="0" w:color="auto"/>
              </w:divBdr>
            </w:div>
            <w:div w:id="470175687">
              <w:marLeft w:val="0"/>
              <w:marRight w:val="0"/>
              <w:marTop w:val="0"/>
              <w:marBottom w:val="0"/>
              <w:divBdr>
                <w:top w:val="none" w:sz="0" w:space="0" w:color="auto"/>
                <w:left w:val="none" w:sz="0" w:space="0" w:color="auto"/>
                <w:bottom w:val="none" w:sz="0" w:space="0" w:color="auto"/>
                <w:right w:val="none" w:sz="0" w:space="0" w:color="auto"/>
              </w:divBdr>
            </w:div>
            <w:div w:id="655108547">
              <w:marLeft w:val="0"/>
              <w:marRight w:val="0"/>
              <w:marTop w:val="0"/>
              <w:marBottom w:val="0"/>
              <w:divBdr>
                <w:top w:val="none" w:sz="0" w:space="0" w:color="auto"/>
                <w:left w:val="none" w:sz="0" w:space="0" w:color="auto"/>
                <w:bottom w:val="none" w:sz="0" w:space="0" w:color="auto"/>
                <w:right w:val="none" w:sz="0" w:space="0" w:color="auto"/>
              </w:divBdr>
            </w:div>
            <w:div w:id="555044436">
              <w:marLeft w:val="0"/>
              <w:marRight w:val="0"/>
              <w:marTop w:val="0"/>
              <w:marBottom w:val="0"/>
              <w:divBdr>
                <w:top w:val="none" w:sz="0" w:space="0" w:color="auto"/>
                <w:left w:val="none" w:sz="0" w:space="0" w:color="auto"/>
                <w:bottom w:val="none" w:sz="0" w:space="0" w:color="auto"/>
                <w:right w:val="none" w:sz="0" w:space="0" w:color="auto"/>
              </w:divBdr>
            </w:div>
            <w:div w:id="242956064">
              <w:marLeft w:val="0"/>
              <w:marRight w:val="0"/>
              <w:marTop w:val="0"/>
              <w:marBottom w:val="0"/>
              <w:divBdr>
                <w:top w:val="none" w:sz="0" w:space="0" w:color="auto"/>
                <w:left w:val="none" w:sz="0" w:space="0" w:color="auto"/>
                <w:bottom w:val="none" w:sz="0" w:space="0" w:color="auto"/>
                <w:right w:val="none" w:sz="0" w:space="0" w:color="auto"/>
              </w:divBdr>
            </w:div>
            <w:div w:id="1428770219">
              <w:marLeft w:val="0"/>
              <w:marRight w:val="0"/>
              <w:marTop w:val="0"/>
              <w:marBottom w:val="0"/>
              <w:divBdr>
                <w:top w:val="none" w:sz="0" w:space="0" w:color="auto"/>
                <w:left w:val="none" w:sz="0" w:space="0" w:color="auto"/>
                <w:bottom w:val="none" w:sz="0" w:space="0" w:color="auto"/>
                <w:right w:val="none" w:sz="0" w:space="0" w:color="auto"/>
              </w:divBdr>
            </w:div>
            <w:div w:id="1238705913">
              <w:marLeft w:val="0"/>
              <w:marRight w:val="0"/>
              <w:marTop w:val="0"/>
              <w:marBottom w:val="0"/>
              <w:divBdr>
                <w:top w:val="none" w:sz="0" w:space="0" w:color="auto"/>
                <w:left w:val="none" w:sz="0" w:space="0" w:color="auto"/>
                <w:bottom w:val="none" w:sz="0" w:space="0" w:color="auto"/>
                <w:right w:val="none" w:sz="0" w:space="0" w:color="auto"/>
              </w:divBdr>
            </w:div>
            <w:div w:id="549534135">
              <w:marLeft w:val="0"/>
              <w:marRight w:val="0"/>
              <w:marTop w:val="0"/>
              <w:marBottom w:val="0"/>
              <w:divBdr>
                <w:top w:val="none" w:sz="0" w:space="0" w:color="auto"/>
                <w:left w:val="none" w:sz="0" w:space="0" w:color="auto"/>
                <w:bottom w:val="none" w:sz="0" w:space="0" w:color="auto"/>
                <w:right w:val="none" w:sz="0" w:space="0" w:color="auto"/>
              </w:divBdr>
            </w:div>
            <w:div w:id="877546351">
              <w:marLeft w:val="0"/>
              <w:marRight w:val="0"/>
              <w:marTop w:val="0"/>
              <w:marBottom w:val="0"/>
              <w:divBdr>
                <w:top w:val="none" w:sz="0" w:space="0" w:color="auto"/>
                <w:left w:val="none" w:sz="0" w:space="0" w:color="auto"/>
                <w:bottom w:val="none" w:sz="0" w:space="0" w:color="auto"/>
                <w:right w:val="none" w:sz="0" w:space="0" w:color="auto"/>
              </w:divBdr>
            </w:div>
            <w:div w:id="210846834">
              <w:marLeft w:val="0"/>
              <w:marRight w:val="0"/>
              <w:marTop w:val="0"/>
              <w:marBottom w:val="0"/>
              <w:divBdr>
                <w:top w:val="none" w:sz="0" w:space="0" w:color="auto"/>
                <w:left w:val="none" w:sz="0" w:space="0" w:color="auto"/>
                <w:bottom w:val="none" w:sz="0" w:space="0" w:color="auto"/>
                <w:right w:val="none" w:sz="0" w:space="0" w:color="auto"/>
              </w:divBdr>
            </w:div>
            <w:div w:id="1939747926">
              <w:marLeft w:val="0"/>
              <w:marRight w:val="0"/>
              <w:marTop w:val="0"/>
              <w:marBottom w:val="0"/>
              <w:divBdr>
                <w:top w:val="none" w:sz="0" w:space="0" w:color="auto"/>
                <w:left w:val="none" w:sz="0" w:space="0" w:color="auto"/>
                <w:bottom w:val="none" w:sz="0" w:space="0" w:color="auto"/>
                <w:right w:val="none" w:sz="0" w:space="0" w:color="auto"/>
              </w:divBdr>
            </w:div>
            <w:div w:id="1290278954">
              <w:marLeft w:val="0"/>
              <w:marRight w:val="0"/>
              <w:marTop w:val="0"/>
              <w:marBottom w:val="0"/>
              <w:divBdr>
                <w:top w:val="none" w:sz="0" w:space="0" w:color="auto"/>
                <w:left w:val="none" w:sz="0" w:space="0" w:color="auto"/>
                <w:bottom w:val="none" w:sz="0" w:space="0" w:color="auto"/>
                <w:right w:val="none" w:sz="0" w:space="0" w:color="auto"/>
              </w:divBdr>
            </w:div>
            <w:div w:id="1159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ma\AppData\Local\Microsoft\Office\16.0\DTS\en-US%7bF62EAC81-2AF1-4F69-888F-DB2B8F64210B%7d\%7b78AD6216-EA3D-4AA2-BC64-5FDFE762B7A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{78AD6216-EA3D-4AA2-BC64-5FDFE762B7A3}tf02786999_win32</Template>
  <TotalTime>11</TotalTime>
  <Pages>16</Pages>
  <Words>3175</Words>
  <Characters>18102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Madhav</dc:creator>
  <cp:keywords/>
  <dc:description/>
  <cp:lastModifiedBy>Sai Madhav</cp:lastModifiedBy>
  <cp:revision>2</cp:revision>
  <dcterms:created xsi:type="dcterms:W3CDTF">2021-11-11T09:21:00Z</dcterms:created>
  <dcterms:modified xsi:type="dcterms:W3CDTF">2021-11-11T10:38:00Z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