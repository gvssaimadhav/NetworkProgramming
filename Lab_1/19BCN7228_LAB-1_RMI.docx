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6C8E7" w14:textId="2549B984" w:rsidR="00A9204E" w:rsidRDefault="004A60D2">
      <w:pPr>
        <w:rPr>
          <w:b/>
          <w:bCs/>
          <w:lang w:val="en-IN"/>
        </w:rPr>
      </w:pPr>
      <w:r>
        <w:rPr>
          <w:b/>
          <w:bCs/>
          <w:lang w:val="en-IN"/>
        </w:rPr>
        <w:t>NAME: GVS SAI MADHAV</w:t>
      </w:r>
    </w:p>
    <w:p w14:paraId="185EB321" w14:textId="16AEF0CC" w:rsidR="004A60D2" w:rsidRDefault="004A60D2">
      <w:pPr>
        <w:rPr>
          <w:b/>
          <w:bCs/>
          <w:lang w:val="en-IN"/>
        </w:rPr>
      </w:pPr>
      <w:r>
        <w:rPr>
          <w:b/>
          <w:bCs/>
          <w:lang w:val="en-IN"/>
        </w:rPr>
        <w:t>REG.NO: 19BCN7228</w:t>
      </w:r>
    </w:p>
    <w:p w14:paraId="505888D7" w14:textId="008F8107" w:rsidR="004A60D2" w:rsidRDefault="004A60D2">
      <w:pPr>
        <w:rPr>
          <w:b/>
          <w:bCs/>
          <w:lang w:val="en-IN"/>
        </w:rPr>
      </w:pPr>
      <w:r>
        <w:rPr>
          <w:b/>
          <w:bCs/>
          <w:lang w:val="en-IN"/>
        </w:rPr>
        <w:t>SUBJECT: NETWORK PROGRAMMING</w:t>
      </w:r>
    </w:p>
    <w:p w14:paraId="1C558EA3" w14:textId="3544124A" w:rsidR="004A60D2" w:rsidRDefault="004A60D2">
      <w:pPr>
        <w:rPr>
          <w:lang w:val="en-IN"/>
        </w:rPr>
      </w:pPr>
      <w:r>
        <w:rPr>
          <w:b/>
          <w:bCs/>
          <w:lang w:val="en-IN"/>
        </w:rPr>
        <w:t>LAB-1:</w:t>
      </w:r>
    </w:p>
    <w:p w14:paraId="0F7E6944" w14:textId="7F991B02" w:rsidR="004A60D2" w:rsidRDefault="004A60D2">
      <w:pPr>
        <w:rPr>
          <w:lang w:val="en-IN"/>
        </w:rPr>
      </w:pPr>
    </w:p>
    <w:p w14:paraId="4DBBF45C" w14:textId="5CBF9F16" w:rsidR="004A60D2" w:rsidRPr="004A60D2" w:rsidRDefault="004A60D2">
      <w:pPr>
        <w:rPr>
          <w:b/>
          <w:bCs/>
          <w:lang w:val="en-IN"/>
        </w:rPr>
      </w:pPr>
      <w:r w:rsidRPr="004A60D2">
        <w:rPr>
          <w:b/>
          <w:bCs/>
          <w:lang w:val="en-IN"/>
        </w:rPr>
        <w:t>Serverinterface.java:</w:t>
      </w:r>
    </w:p>
    <w:p w14:paraId="5E7C2F5C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java.rmi</w:t>
      </w:r>
      <w:proofErr w:type="spellEnd"/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.</w:t>
      </w:r>
      <w:r w:rsidRPr="004A60D2">
        <w:rPr>
          <w:rFonts w:ascii="Consolas" w:eastAsia="Times New Roman" w:hAnsi="Consolas" w:cs="Times New Roman"/>
          <w:color w:val="FD971F"/>
          <w:sz w:val="21"/>
          <w:szCs w:val="21"/>
          <w:lang w:val="en-IN" w:eastAsia="en-IN"/>
        </w:rPr>
        <w:t>*</w:t>
      </w:r>
      <w:proofErr w:type="gram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  </w:t>
      </w:r>
    </w:p>
    <w:p w14:paraId="5D31C2B3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java.rmi.server</w:t>
      </w:r>
      <w:proofErr w:type="spellEnd"/>
      <w:proofErr w:type="gramEnd"/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.</w:t>
      </w:r>
      <w:r w:rsidRPr="004A60D2">
        <w:rPr>
          <w:rFonts w:ascii="Consolas" w:eastAsia="Times New Roman" w:hAnsi="Consolas" w:cs="Times New Roman"/>
          <w:color w:val="FD971F"/>
          <w:sz w:val="21"/>
          <w:szCs w:val="21"/>
          <w:lang w:val="en-IN" w:eastAsia="en-IN"/>
        </w:rPr>
        <w:t>*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907248B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public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interface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4A60D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servinterface</w:t>
      </w:r>
      <w:proofErr w:type="spell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extends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4A60D2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val="en-IN" w:eastAsia="en-IN"/>
        </w:rPr>
        <w:t>Remote</w:t>
      </w:r>
    </w:p>
    <w:p w14:paraId="0211C855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{  </w:t>
      </w:r>
    </w:p>
    <w:p w14:paraId="7F3F2490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public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4A60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double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gramStart"/>
      <w:r w:rsidRPr="004A60D2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add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4A60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double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4A60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4A60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double</w:t>
      </w:r>
      <w:proofErr w:type="spell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4A60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b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) 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throws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4A60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RemoteException</w:t>
      </w:r>
      <w:proofErr w:type="spell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  </w:t>
      </w:r>
    </w:p>
    <w:p w14:paraId="346AB7A7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public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4A60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double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gramStart"/>
      <w:r w:rsidRPr="004A60D2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sub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4A60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double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4A60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4A60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double</w:t>
      </w:r>
      <w:proofErr w:type="spell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4A60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b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) 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throws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4A60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RemoteException</w:t>
      </w:r>
      <w:proofErr w:type="spell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  </w:t>
      </w:r>
    </w:p>
    <w:p w14:paraId="7D145E80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public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4A60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double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A60D2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mul</w:t>
      </w:r>
      <w:proofErr w:type="spell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4A60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double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4A60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4A60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double</w:t>
      </w:r>
      <w:proofErr w:type="spell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4A60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b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) 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throws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4A60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RemoteException</w:t>
      </w:r>
      <w:proofErr w:type="spell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  </w:t>
      </w:r>
    </w:p>
    <w:p w14:paraId="117A56BB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public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4A60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double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gramStart"/>
      <w:r w:rsidRPr="004A60D2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div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4A60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double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4A60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4A60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double</w:t>
      </w:r>
      <w:proofErr w:type="spell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4A60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b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) 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throws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4A60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RemoteException</w:t>
      </w:r>
      <w:proofErr w:type="spell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  </w:t>
      </w:r>
    </w:p>
    <w:p w14:paraId="1D5DEBB9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public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4A60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double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gramStart"/>
      <w:r w:rsidRPr="004A60D2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mod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4A60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double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4A60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4A60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double</w:t>
      </w:r>
      <w:proofErr w:type="spell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4A60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b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) 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throws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4A60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RemoteException</w:t>
      </w:r>
      <w:proofErr w:type="spell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  </w:t>
      </w:r>
    </w:p>
    <w:p w14:paraId="3728DCFE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}  </w:t>
      </w:r>
    </w:p>
    <w:p w14:paraId="431857CF" w14:textId="17ED6968" w:rsidR="004A60D2" w:rsidRDefault="004A60D2">
      <w:pPr>
        <w:rPr>
          <w:lang w:val="en-IN"/>
        </w:rPr>
      </w:pPr>
    </w:p>
    <w:p w14:paraId="57C139D8" w14:textId="3E46EBFB" w:rsidR="004A60D2" w:rsidRPr="004A60D2" w:rsidRDefault="004A60D2">
      <w:pPr>
        <w:rPr>
          <w:b/>
          <w:bCs/>
          <w:lang w:val="en-IN"/>
        </w:rPr>
      </w:pPr>
      <w:r w:rsidRPr="004A60D2">
        <w:rPr>
          <w:b/>
          <w:bCs/>
          <w:lang w:val="en-IN"/>
        </w:rPr>
        <w:t>servimpl.java:</w:t>
      </w:r>
    </w:p>
    <w:p w14:paraId="75F92ACB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java.rmi</w:t>
      </w:r>
      <w:proofErr w:type="spellEnd"/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.</w:t>
      </w:r>
      <w:r w:rsidRPr="004A60D2">
        <w:rPr>
          <w:rFonts w:ascii="Consolas" w:eastAsia="Times New Roman" w:hAnsi="Consolas" w:cs="Times New Roman"/>
          <w:color w:val="FD971F"/>
          <w:sz w:val="21"/>
          <w:szCs w:val="21"/>
          <w:lang w:val="en-IN" w:eastAsia="en-IN"/>
        </w:rPr>
        <w:t>*</w:t>
      </w:r>
      <w:proofErr w:type="gram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72EB93DF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java.rmi.server</w:t>
      </w:r>
      <w:proofErr w:type="spellEnd"/>
      <w:proofErr w:type="gramEnd"/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.</w:t>
      </w:r>
      <w:r w:rsidRPr="004A60D2">
        <w:rPr>
          <w:rFonts w:ascii="Consolas" w:eastAsia="Times New Roman" w:hAnsi="Consolas" w:cs="Times New Roman"/>
          <w:color w:val="FD971F"/>
          <w:sz w:val="21"/>
          <w:szCs w:val="21"/>
          <w:lang w:val="en-IN" w:eastAsia="en-IN"/>
        </w:rPr>
        <w:t>*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</w:t>
      </w:r>
    </w:p>
    <w:p w14:paraId="5294C207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public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class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4A60D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servimpl</w:t>
      </w:r>
      <w:proofErr w:type="spell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extends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4A60D2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val="en-IN" w:eastAsia="en-IN"/>
        </w:rPr>
        <w:t>UnicastRemoteObject</w:t>
      </w:r>
      <w:proofErr w:type="spell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implements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servinterface</w:t>
      </w:r>
      <w:proofErr w:type="spell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  </w:t>
      </w:r>
    </w:p>
    <w:p w14:paraId="2FE475AA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{   </w:t>
      </w:r>
    </w:p>
    <w:p w14:paraId="6A82BC8B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public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A60D2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servimpl</w:t>
      </w:r>
      <w:proofErr w:type="spell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) 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throws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4A60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RemoteException</w:t>
      </w:r>
      <w:proofErr w:type="spell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  </w:t>
      </w:r>
    </w:p>
    <w:p w14:paraId="34880CC5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{   </w:t>
      </w:r>
    </w:p>
    <w:p w14:paraId="625EA719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</w:t>
      </w:r>
      <w:proofErr w:type="gramStart"/>
      <w:r w:rsidRPr="004A60D2">
        <w:rPr>
          <w:rFonts w:ascii="Consolas" w:eastAsia="Times New Roman" w:hAnsi="Consolas" w:cs="Times New Roman"/>
          <w:color w:val="FD971F"/>
          <w:sz w:val="21"/>
          <w:szCs w:val="21"/>
          <w:lang w:val="en-IN" w:eastAsia="en-IN"/>
        </w:rPr>
        <w:t>super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);   </w:t>
      </w:r>
    </w:p>
    <w:p w14:paraId="643D5980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}   </w:t>
      </w:r>
    </w:p>
    <w:p w14:paraId="209F612A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public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4A60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double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gramStart"/>
      <w:r w:rsidRPr="004A60D2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add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4A60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double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4A60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4A60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double</w:t>
      </w:r>
      <w:proofErr w:type="spell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4A60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b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)   </w:t>
      </w:r>
    </w:p>
    <w:p w14:paraId="1D5F3DAF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{   </w:t>
      </w:r>
    </w:p>
    <w:p w14:paraId="69CE299B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b</w:t>
      </w:r>
      <w:proofErr w:type="spell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);   </w:t>
      </w:r>
    </w:p>
    <w:p w14:paraId="251F00A4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}   </w:t>
      </w:r>
    </w:p>
    <w:p w14:paraId="31686B8C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public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4A60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double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gramStart"/>
      <w:r w:rsidRPr="004A60D2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sub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4A60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double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4A60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4A60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double</w:t>
      </w:r>
      <w:proofErr w:type="spell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4A60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b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)   </w:t>
      </w:r>
    </w:p>
    <w:p w14:paraId="0DF296C8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{   </w:t>
      </w:r>
    </w:p>
    <w:p w14:paraId="2E8F1D9F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(a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-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b);   </w:t>
      </w:r>
    </w:p>
    <w:p w14:paraId="4370219F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}   </w:t>
      </w:r>
    </w:p>
    <w:p w14:paraId="3FC6A7D4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public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4A60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double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A60D2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mul</w:t>
      </w:r>
      <w:proofErr w:type="spell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4A60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double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4A60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4A60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double</w:t>
      </w:r>
      <w:proofErr w:type="spell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4A60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b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)   </w:t>
      </w:r>
    </w:p>
    <w:p w14:paraId="43214C67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{   </w:t>
      </w:r>
    </w:p>
    <w:p w14:paraId="6F7CE3D5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(a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*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b);   </w:t>
      </w:r>
    </w:p>
    <w:p w14:paraId="253D491C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}   </w:t>
      </w:r>
    </w:p>
    <w:p w14:paraId="3B2A6BD9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public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4A60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double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gramStart"/>
      <w:r w:rsidRPr="004A60D2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div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4A60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double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4A60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4A60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double</w:t>
      </w:r>
      <w:proofErr w:type="spell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4A60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b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)   </w:t>
      </w:r>
    </w:p>
    <w:p w14:paraId="657831E8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{   </w:t>
      </w:r>
    </w:p>
    <w:p w14:paraId="4F1F7576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(a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/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b);   </w:t>
      </w:r>
    </w:p>
    <w:p w14:paraId="04EA0417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}   </w:t>
      </w:r>
    </w:p>
    <w:p w14:paraId="20ABA021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</w:p>
    <w:p w14:paraId="732AC72F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public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4A60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double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gramStart"/>
      <w:r w:rsidRPr="004A60D2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mod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4A60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double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4A60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4A60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double</w:t>
      </w:r>
      <w:proofErr w:type="spell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4A60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b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)   </w:t>
      </w:r>
    </w:p>
    <w:p w14:paraId="4B2854ED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{   </w:t>
      </w:r>
    </w:p>
    <w:p w14:paraId="654EF5DE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return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%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b</w:t>
      </w:r>
      <w:proofErr w:type="spell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);   </w:t>
      </w:r>
    </w:p>
    <w:p w14:paraId="213B2376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}   </w:t>
      </w:r>
    </w:p>
    <w:p w14:paraId="74CC293A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} </w:t>
      </w:r>
    </w:p>
    <w:p w14:paraId="498ED41B" w14:textId="50B6A50C" w:rsidR="004A60D2" w:rsidRDefault="004A60D2">
      <w:pPr>
        <w:rPr>
          <w:lang w:val="en-IN"/>
        </w:rPr>
      </w:pPr>
    </w:p>
    <w:p w14:paraId="09E6958E" w14:textId="6E04140B" w:rsidR="004A60D2" w:rsidRDefault="004A60D2">
      <w:pPr>
        <w:rPr>
          <w:lang w:val="en-IN"/>
        </w:rPr>
      </w:pPr>
    </w:p>
    <w:p w14:paraId="2D81D153" w14:textId="68482335" w:rsidR="004A60D2" w:rsidRDefault="004A60D2">
      <w:pPr>
        <w:rPr>
          <w:lang w:val="en-IN"/>
        </w:rPr>
      </w:pPr>
    </w:p>
    <w:p w14:paraId="327BA217" w14:textId="41D7BF9F" w:rsidR="004A60D2" w:rsidRDefault="004A60D2">
      <w:pPr>
        <w:rPr>
          <w:lang w:val="en-IN"/>
        </w:rPr>
      </w:pPr>
    </w:p>
    <w:p w14:paraId="0CDEFC86" w14:textId="618A5846" w:rsidR="004A60D2" w:rsidRDefault="004A60D2">
      <w:pPr>
        <w:rPr>
          <w:lang w:val="en-IN"/>
        </w:rPr>
      </w:pPr>
    </w:p>
    <w:p w14:paraId="13696D18" w14:textId="77777777" w:rsidR="004A60D2" w:rsidRDefault="004A60D2">
      <w:pPr>
        <w:rPr>
          <w:lang w:val="en-IN"/>
        </w:rPr>
      </w:pPr>
    </w:p>
    <w:p w14:paraId="2BC21BF1" w14:textId="4E8AE844" w:rsidR="004A60D2" w:rsidRPr="004A60D2" w:rsidRDefault="004A60D2">
      <w:pPr>
        <w:rPr>
          <w:b/>
          <w:bCs/>
          <w:lang w:val="en-IN"/>
        </w:rPr>
      </w:pPr>
      <w:r w:rsidRPr="004A60D2">
        <w:rPr>
          <w:b/>
          <w:bCs/>
          <w:lang w:val="en-IN"/>
        </w:rPr>
        <w:lastRenderedPageBreak/>
        <w:t>server.java</w:t>
      </w:r>
    </w:p>
    <w:p w14:paraId="0ABE093E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java.rmi</w:t>
      </w:r>
      <w:proofErr w:type="spellEnd"/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.</w:t>
      </w:r>
      <w:r w:rsidRPr="004A60D2">
        <w:rPr>
          <w:rFonts w:ascii="Consolas" w:eastAsia="Times New Roman" w:hAnsi="Consolas" w:cs="Times New Roman"/>
          <w:color w:val="FD971F"/>
          <w:sz w:val="21"/>
          <w:szCs w:val="21"/>
          <w:lang w:val="en-IN" w:eastAsia="en-IN"/>
        </w:rPr>
        <w:t>*</w:t>
      </w:r>
      <w:proofErr w:type="gram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  </w:t>
      </w:r>
    </w:p>
    <w:p w14:paraId="37753450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java.rmi.server</w:t>
      </w:r>
      <w:proofErr w:type="spellEnd"/>
      <w:proofErr w:type="gramEnd"/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.</w:t>
      </w:r>
      <w:r w:rsidRPr="004A60D2">
        <w:rPr>
          <w:rFonts w:ascii="Consolas" w:eastAsia="Times New Roman" w:hAnsi="Consolas" w:cs="Times New Roman"/>
          <w:color w:val="FD971F"/>
          <w:sz w:val="21"/>
          <w:szCs w:val="21"/>
          <w:lang w:val="en-IN" w:eastAsia="en-IN"/>
        </w:rPr>
        <w:t>*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  </w:t>
      </w:r>
    </w:p>
    <w:p w14:paraId="2664C206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java.rmi.registry</w:t>
      </w:r>
      <w:proofErr w:type="spellEnd"/>
      <w:proofErr w:type="gramEnd"/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.</w:t>
      </w:r>
      <w:r w:rsidRPr="004A60D2">
        <w:rPr>
          <w:rFonts w:ascii="Consolas" w:eastAsia="Times New Roman" w:hAnsi="Consolas" w:cs="Times New Roman"/>
          <w:color w:val="FD971F"/>
          <w:sz w:val="21"/>
          <w:szCs w:val="21"/>
          <w:lang w:val="en-IN" w:eastAsia="en-IN"/>
        </w:rPr>
        <w:t>*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  </w:t>
      </w:r>
    </w:p>
    <w:p w14:paraId="0274154F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public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class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4A60D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server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extends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servimpl</w:t>
      </w:r>
      <w:proofErr w:type="spell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  </w:t>
      </w:r>
    </w:p>
    <w:p w14:paraId="3A6222DC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{  </w:t>
      </w:r>
    </w:p>
    <w:p w14:paraId="61E01D60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public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gramStart"/>
      <w:r w:rsidRPr="004A60D2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server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) 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throws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4A60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RemoteException</w:t>
      </w:r>
      <w:proofErr w:type="spell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 </w:t>
      </w:r>
    </w:p>
    <w:p w14:paraId="6DD3D958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{  </w:t>
      </w:r>
    </w:p>
    <w:p w14:paraId="7345ED44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}  </w:t>
      </w:r>
    </w:p>
    <w:p w14:paraId="5CAC43E9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public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static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4A60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gramStart"/>
      <w:r w:rsidRPr="004A60D2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main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4A60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String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4A60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args</w:t>
      </w:r>
      <w:proofErr w:type="spell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[]) 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throws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4A60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RemoteException</w:t>
      </w:r>
      <w:proofErr w:type="spell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 </w:t>
      </w:r>
    </w:p>
    <w:p w14:paraId="57B6255F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{  </w:t>
      </w:r>
    </w:p>
    <w:p w14:paraId="01C4A4A7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try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 </w:t>
      </w:r>
    </w:p>
    <w:p w14:paraId="6FED46CC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{  </w:t>
      </w:r>
    </w:p>
    <w:p w14:paraId="7CC1FFC9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        </w:t>
      </w:r>
      <w:r w:rsidRPr="004A60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Registry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reg 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LocateRegistry.</w:t>
      </w:r>
      <w:r w:rsidRPr="004A60D2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createRegistry</w:t>
      </w:r>
      <w:proofErr w:type="spell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A60D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9999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  </w:t>
      </w:r>
    </w:p>
    <w:p w14:paraId="397EC6B8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        </w:t>
      </w:r>
      <w:proofErr w:type="spellStart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servimpl</w:t>
      </w:r>
      <w:proofErr w:type="spell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s 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new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A60D2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servimpl</w:t>
      </w:r>
      <w:proofErr w:type="spell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  </w:t>
      </w:r>
    </w:p>
    <w:p w14:paraId="4F9A4EB2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reg.</w:t>
      </w:r>
      <w:r w:rsidRPr="004A60D2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rebind</w:t>
      </w:r>
      <w:proofErr w:type="spellEnd"/>
      <w:proofErr w:type="gram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A60D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proofErr w:type="spellStart"/>
      <w:r w:rsidRPr="004A60D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Server"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,s</w:t>
      </w:r>
      <w:proofErr w:type="spell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  </w:t>
      </w:r>
    </w:p>
    <w:p w14:paraId="6DC9D1F0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    System.out.</w:t>
      </w:r>
      <w:r w:rsidRPr="004A60D2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println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A60D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"Server is ready!"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  </w:t>
      </w:r>
    </w:p>
    <w:p w14:paraId="7287C4C4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}  </w:t>
      </w:r>
    </w:p>
    <w:p w14:paraId="5D9498A6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</w:t>
      </w:r>
      <w:proofErr w:type="gramStart"/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catch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4A60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Exception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4A60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  </w:t>
      </w:r>
    </w:p>
    <w:p w14:paraId="28B1057A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{  </w:t>
      </w:r>
    </w:p>
    <w:p w14:paraId="2A2BE5C0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    System.out.</w:t>
      </w:r>
      <w:r w:rsidRPr="004A60D2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println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(e);  </w:t>
      </w:r>
    </w:p>
    <w:p w14:paraId="7119B4B7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}  </w:t>
      </w:r>
    </w:p>
    <w:p w14:paraId="0236B2A4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}  </w:t>
      </w:r>
    </w:p>
    <w:p w14:paraId="076FEF42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}</w:t>
      </w:r>
    </w:p>
    <w:p w14:paraId="1543F9B0" w14:textId="6C3A7ADD" w:rsidR="004A60D2" w:rsidRDefault="004A60D2">
      <w:pPr>
        <w:rPr>
          <w:lang w:val="en-IN"/>
        </w:rPr>
      </w:pPr>
    </w:p>
    <w:p w14:paraId="33CB9CC1" w14:textId="25496285" w:rsidR="004A60D2" w:rsidRPr="004A60D2" w:rsidRDefault="004A60D2">
      <w:pPr>
        <w:rPr>
          <w:b/>
          <w:bCs/>
          <w:lang w:val="en-IN"/>
        </w:rPr>
      </w:pPr>
      <w:r w:rsidRPr="004A60D2">
        <w:rPr>
          <w:b/>
          <w:bCs/>
          <w:lang w:val="en-IN"/>
        </w:rPr>
        <w:t>client.java</w:t>
      </w:r>
    </w:p>
    <w:p w14:paraId="09485CBE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java.rmi</w:t>
      </w:r>
      <w:proofErr w:type="spellEnd"/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.</w:t>
      </w:r>
      <w:r w:rsidRPr="004A60D2">
        <w:rPr>
          <w:rFonts w:ascii="Consolas" w:eastAsia="Times New Roman" w:hAnsi="Consolas" w:cs="Times New Roman"/>
          <w:color w:val="FD971F"/>
          <w:sz w:val="21"/>
          <w:szCs w:val="21"/>
          <w:lang w:val="en-IN" w:eastAsia="en-IN"/>
        </w:rPr>
        <w:t>*</w:t>
      </w:r>
      <w:proofErr w:type="gram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  </w:t>
      </w:r>
    </w:p>
    <w:p w14:paraId="381A8DB6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java.rmi.server</w:t>
      </w:r>
      <w:proofErr w:type="spellEnd"/>
      <w:proofErr w:type="gramEnd"/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.</w:t>
      </w:r>
      <w:r w:rsidRPr="004A60D2">
        <w:rPr>
          <w:rFonts w:ascii="Consolas" w:eastAsia="Times New Roman" w:hAnsi="Consolas" w:cs="Times New Roman"/>
          <w:color w:val="FD971F"/>
          <w:sz w:val="21"/>
          <w:szCs w:val="21"/>
          <w:lang w:val="en-IN" w:eastAsia="en-IN"/>
        </w:rPr>
        <w:t>*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  </w:t>
      </w:r>
    </w:p>
    <w:p w14:paraId="6DBB4ACB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import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java.rmi.registry</w:t>
      </w:r>
      <w:proofErr w:type="spellEnd"/>
      <w:proofErr w:type="gramEnd"/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.</w:t>
      </w:r>
      <w:r w:rsidRPr="004A60D2">
        <w:rPr>
          <w:rFonts w:ascii="Consolas" w:eastAsia="Times New Roman" w:hAnsi="Consolas" w:cs="Times New Roman"/>
          <w:color w:val="FD971F"/>
          <w:sz w:val="21"/>
          <w:szCs w:val="21"/>
          <w:lang w:val="en-IN" w:eastAsia="en-IN"/>
        </w:rPr>
        <w:t>*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;  </w:t>
      </w:r>
    </w:p>
    <w:p w14:paraId="4531391E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public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class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4A60D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/>
        </w:rPr>
        <w:t>client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  </w:t>
      </w:r>
    </w:p>
    <w:p w14:paraId="0C6918FB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{  </w:t>
      </w:r>
    </w:p>
    <w:p w14:paraId="36F009EF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public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static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4A60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void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gramStart"/>
      <w:r w:rsidRPr="004A60D2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main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4A60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String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4A60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args</w:t>
      </w:r>
      <w:proofErr w:type="spell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[])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throws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4A60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RemoteException</w:t>
      </w:r>
      <w:proofErr w:type="spell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 </w:t>
      </w:r>
    </w:p>
    <w:p w14:paraId="31B9EADE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{  </w:t>
      </w:r>
    </w:p>
    <w:p w14:paraId="447426B5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try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 </w:t>
      </w:r>
    </w:p>
    <w:p w14:paraId="36FDC259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{  </w:t>
      </w:r>
    </w:p>
    <w:p w14:paraId="4015ACF2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        </w:t>
      </w:r>
      <w:r w:rsidRPr="004A60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a 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Integer.</w:t>
      </w:r>
      <w:r w:rsidRPr="004A60D2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parseInt</w:t>
      </w:r>
      <w:proofErr w:type="spell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proofErr w:type="gramStart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args</w:t>
      </w:r>
      <w:proofErr w:type="spell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proofErr w:type="gramEnd"/>
      <w:r w:rsidRPr="004A60D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0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]);</w:t>
      </w:r>
    </w:p>
    <w:p w14:paraId="1A9886E0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        </w:t>
      </w:r>
      <w:r w:rsidRPr="004A60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int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b 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Integer.</w:t>
      </w:r>
      <w:r w:rsidRPr="004A60D2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parseInt</w:t>
      </w:r>
      <w:proofErr w:type="spell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proofErr w:type="gramStart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args</w:t>
      </w:r>
      <w:proofErr w:type="spell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[</w:t>
      </w:r>
      <w:proofErr w:type="gramEnd"/>
      <w:r w:rsidRPr="004A60D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]);  </w:t>
      </w:r>
    </w:p>
    <w:p w14:paraId="687AF360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        </w:t>
      </w:r>
      <w:r w:rsidRPr="004A60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Registry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reg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proofErr w:type="spellStart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LocateRegistry.</w:t>
      </w:r>
      <w:r w:rsidRPr="004A60D2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getRegistry</w:t>
      </w:r>
      <w:proofErr w:type="spell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A60D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"127.0.0.1"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,</w:t>
      </w:r>
      <w:r w:rsidRPr="004A60D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9999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  </w:t>
      </w:r>
    </w:p>
    <w:p w14:paraId="4FD785F6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                </w:t>
      </w:r>
      <w:proofErr w:type="spellStart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servinterface</w:t>
      </w:r>
      <w:proofErr w:type="spell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proofErr w:type="spellStart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</w:t>
      </w:r>
      <w:proofErr w:type="spell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(</w:t>
      </w:r>
      <w:proofErr w:type="spellStart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servinterface</w:t>
      </w:r>
      <w:proofErr w:type="spell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</w:t>
      </w:r>
      <w:proofErr w:type="spellStart"/>
      <w:proofErr w:type="gramStart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reg.</w:t>
      </w:r>
      <w:r w:rsidRPr="004A60D2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lookup</w:t>
      </w:r>
      <w:proofErr w:type="spellEnd"/>
      <w:proofErr w:type="gram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A60D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"Server"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  </w:t>
      </w:r>
    </w:p>
    <w:p w14:paraId="1A3B1146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    System.out.</w:t>
      </w:r>
      <w:r w:rsidRPr="004A60D2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println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A60D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"First number: "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</w:t>
      </w:r>
      <w:proofErr w:type="gramStart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);  System.out.</w:t>
      </w:r>
      <w:r w:rsidRPr="004A60D2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println</w:t>
      </w:r>
      <w:proofErr w:type="gram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A60D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"Second number: "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b); </w:t>
      </w:r>
    </w:p>
    <w:p w14:paraId="67127B46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    System.out.</w:t>
      </w:r>
      <w:r w:rsidRPr="004A60D2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println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A60D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"Add:</w:t>
      </w:r>
      <w:r w:rsidRPr="004A60D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\t</w:t>
      </w:r>
      <w:r w:rsidRPr="004A60D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proofErr w:type="spellStart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i.</w:t>
      </w:r>
      <w:r w:rsidRPr="004A60D2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add</w:t>
      </w:r>
      <w:proofErr w:type="spell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proofErr w:type="gramStart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a,b</w:t>
      </w:r>
      <w:proofErr w:type="spellEnd"/>
      <w:proofErr w:type="gram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));  </w:t>
      </w:r>
    </w:p>
    <w:p w14:paraId="4B102C42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    System.out.</w:t>
      </w:r>
      <w:r w:rsidRPr="004A60D2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println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A60D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"Sub:</w:t>
      </w:r>
      <w:r w:rsidRPr="004A60D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\t</w:t>
      </w:r>
      <w:r w:rsidRPr="004A60D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proofErr w:type="spellStart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i.</w:t>
      </w:r>
      <w:r w:rsidRPr="004A60D2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sub</w:t>
      </w:r>
      <w:proofErr w:type="spell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proofErr w:type="gramStart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a,b</w:t>
      </w:r>
      <w:proofErr w:type="spellEnd"/>
      <w:proofErr w:type="gram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));  </w:t>
      </w:r>
    </w:p>
    <w:p w14:paraId="467EB52C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    System.out.</w:t>
      </w:r>
      <w:r w:rsidRPr="004A60D2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println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A60D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"Mul:</w:t>
      </w:r>
      <w:r w:rsidRPr="004A60D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\t</w:t>
      </w:r>
      <w:r w:rsidRPr="004A60D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proofErr w:type="spellStart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i.</w:t>
      </w:r>
      <w:r w:rsidRPr="004A60D2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mul</w:t>
      </w:r>
      <w:proofErr w:type="spell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proofErr w:type="gramStart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a,b</w:t>
      </w:r>
      <w:proofErr w:type="spellEnd"/>
      <w:proofErr w:type="gram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));  </w:t>
      </w:r>
    </w:p>
    <w:p w14:paraId="05F9209F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    System.out.</w:t>
      </w:r>
      <w:r w:rsidRPr="004A60D2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println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A60D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"Div:</w:t>
      </w:r>
      <w:r w:rsidRPr="004A60D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\t</w:t>
      </w:r>
      <w:r w:rsidRPr="004A60D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proofErr w:type="spellStart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i.</w:t>
      </w:r>
      <w:r w:rsidRPr="004A60D2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div</w:t>
      </w:r>
      <w:proofErr w:type="spell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proofErr w:type="gramStart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a,b</w:t>
      </w:r>
      <w:proofErr w:type="spellEnd"/>
      <w:proofErr w:type="gram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));  </w:t>
      </w:r>
    </w:p>
    <w:p w14:paraId="416519C0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    System.out.</w:t>
      </w:r>
      <w:r w:rsidRPr="004A60D2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println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r w:rsidRPr="004A60D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"Mod:</w:t>
      </w:r>
      <w:r w:rsidRPr="004A60D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\</w:t>
      </w:r>
      <w:proofErr w:type="spellStart"/>
      <w:r w:rsidRPr="004A60D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t</w:t>
      </w:r>
      <w:r w:rsidRPr="004A60D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+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i.</w:t>
      </w:r>
      <w:r w:rsidRPr="004A60D2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mod</w:t>
      </w:r>
      <w:proofErr w:type="spell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spellStart"/>
      <w:proofErr w:type="gramStart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a,b</w:t>
      </w:r>
      <w:proofErr w:type="spellEnd"/>
      <w:proofErr w:type="gramEnd"/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));  </w:t>
      </w:r>
    </w:p>
    <w:p w14:paraId="5E99B81C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}  </w:t>
      </w:r>
    </w:p>
    <w:p w14:paraId="4A38F073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</w:t>
      </w:r>
      <w:proofErr w:type="gramStart"/>
      <w:r w:rsidRPr="004A60D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catch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</w:t>
      </w:r>
      <w:proofErr w:type="gramEnd"/>
      <w:r w:rsidRPr="004A60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/>
        </w:rPr>
        <w:t>Exception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 xml:space="preserve"> </w:t>
      </w:r>
      <w:r w:rsidRPr="004A60D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/>
        </w:rPr>
        <w:t>e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)  </w:t>
      </w:r>
    </w:p>
    <w:p w14:paraId="056D434C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{  </w:t>
      </w:r>
    </w:p>
    <w:p w14:paraId="4BBB7414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     System.out.</w:t>
      </w:r>
      <w:r w:rsidRPr="004A60D2">
        <w:rPr>
          <w:rFonts w:ascii="Consolas" w:eastAsia="Times New Roman" w:hAnsi="Consolas" w:cs="Times New Roman"/>
          <w:color w:val="A6E22E"/>
          <w:sz w:val="21"/>
          <w:szCs w:val="21"/>
          <w:lang w:val="en-IN" w:eastAsia="en-IN"/>
        </w:rPr>
        <w:t>println</w:t>
      </w: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(e);  </w:t>
      </w:r>
    </w:p>
    <w:p w14:paraId="71610951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     }  </w:t>
      </w:r>
    </w:p>
    <w:p w14:paraId="32AF5167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      }</w:t>
      </w:r>
    </w:p>
    <w:p w14:paraId="0AD2A254" w14:textId="77777777" w:rsidR="004A60D2" w:rsidRPr="004A60D2" w:rsidRDefault="004A60D2" w:rsidP="004A60D2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</w:pPr>
      <w:r w:rsidRPr="004A60D2">
        <w:rPr>
          <w:rFonts w:ascii="Consolas" w:eastAsia="Times New Roman" w:hAnsi="Consolas" w:cs="Times New Roman"/>
          <w:color w:val="F8F8F2"/>
          <w:sz w:val="21"/>
          <w:szCs w:val="21"/>
          <w:lang w:val="en-IN" w:eastAsia="en-IN"/>
        </w:rPr>
        <w:t>}</w:t>
      </w:r>
    </w:p>
    <w:p w14:paraId="2FAD60A6" w14:textId="77777777" w:rsidR="004A60D2" w:rsidRDefault="004A60D2">
      <w:pPr>
        <w:rPr>
          <w:b/>
          <w:bCs/>
          <w:lang w:val="en-IN"/>
        </w:rPr>
      </w:pPr>
    </w:p>
    <w:p w14:paraId="08AE951E" w14:textId="41FD5B89" w:rsidR="004A60D2" w:rsidRDefault="004A60D2">
      <w:pPr>
        <w:rPr>
          <w:lang w:val="en-IN"/>
        </w:rPr>
      </w:pPr>
      <w:r>
        <w:rPr>
          <w:b/>
          <w:bCs/>
          <w:lang w:val="en-IN"/>
        </w:rPr>
        <w:lastRenderedPageBreak/>
        <w:t>Execution:</w:t>
      </w:r>
    </w:p>
    <w:p w14:paraId="53C91113" w14:textId="63A0F11F" w:rsidR="004A60D2" w:rsidRDefault="004A60D2">
      <w:pPr>
        <w:rPr>
          <w:lang w:val="en-IN"/>
        </w:rPr>
      </w:pPr>
    </w:p>
    <w:p w14:paraId="304F2FB1" w14:textId="1F5BF310" w:rsidR="004A60D2" w:rsidRDefault="004A60D2">
      <w:pPr>
        <w:rPr>
          <w:lang w:val="en-IN"/>
        </w:rPr>
      </w:pPr>
      <w:r w:rsidRPr="004A60D2">
        <w:rPr>
          <w:lang w:val="en-IN"/>
        </w:rPr>
        <w:drawing>
          <wp:inline distT="0" distB="0" distL="0" distR="0" wp14:anchorId="323E0C04" wp14:editId="115FB2D3">
            <wp:extent cx="5753599" cy="17756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7F4F" w14:textId="79C50760" w:rsidR="004A60D2" w:rsidRDefault="004A60D2">
      <w:pPr>
        <w:rPr>
          <w:lang w:val="en-IN"/>
        </w:rPr>
      </w:pPr>
    </w:p>
    <w:p w14:paraId="16B8E0F8" w14:textId="14AC11C2" w:rsidR="004A60D2" w:rsidRPr="004A60D2" w:rsidRDefault="004A60D2">
      <w:pPr>
        <w:rPr>
          <w:b/>
          <w:bCs/>
          <w:lang w:val="en-IN"/>
        </w:rPr>
      </w:pPr>
      <w:r w:rsidRPr="004A60D2">
        <w:rPr>
          <w:b/>
          <w:bCs/>
          <w:lang w:val="en-IN"/>
        </w:rPr>
        <w:t>Starting the server:</w:t>
      </w:r>
    </w:p>
    <w:p w14:paraId="2831F26E" w14:textId="1F2E2D38" w:rsidR="004A60D2" w:rsidRDefault="004A60D2">
      <w:pPr>
        <w:rPr>
          <w:lang w:val="en-IN"/>
        </w:rPr>
      </w:pPr>
    </w:p>
    <w:p w14:paraId="49898D38" w14:textId="0D6167BF" w:rsidR="004A60D2" w:rsidRDefault="004A60D2">
      <w:pPr>
        <w:rPr>
          <w:lang w:val="en-IN"/>
        </w:rPr>
      </w:pPr>
      <w:r w:rsidRPr="004A60D2">
        <w:rPr>
          <w:lang w:val="en-IN"/>
        </w:rPr>
        <w:drawing>
          <wp:inline distT="0" distB="0" distL="0" distR="0" wp14:anchorId="037123AD" wp14:editId="2672638A">
            <wp:extent cx="3939881" cy="716342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D038" w14:textId="228CC26C" w:rsidR="004A60D2" w:rsidRDefault="004A60D2">
      <w:pPr>
        <w:rPr>
          <w:lang w:val="en-IN"/>
        </w:rPr>
      </w:pPr>
    </w:p>
    <w:p w14:paraId="0D0B5EF6" w14:textId="25BAF48D" w:rsidR="004A60D2" w:rsidRDefault="004A60D2">
      <w:pPr>
        <w:rPr>
          <w:lang w:val="en-IN"/>
        </w:rPr>
      </w:pPr>
      <w:r>
        <w:rPr>
          <w:b/>
          <w:bCs/>
          <w:lang w:val="en-IN"/>
        </w:rPr>
        <w:t>Executing the client:</w:t>
      </w:r>
    </w:p>
    <w:p w14:paraId="104491CD" w14:textId="319A3160" w:rsidR="004A60D2" w:rsidRDefault="004A60D2">
      <w:pPr>
        <w:rPr>
          <w:lang w:val="en-IN"/>
        </w:rPr>
      </w:pPr>
    </w:p>
    <w:p w14:paraId="036509CB" w14:textId="72C42E62" w:rsidR="004A60D2" w:rsidRPr="004A60D2" w:rsidRDefault="004A60D2">
      <w:pPr>
        <w:rPr>
          <w:lang w:val="en-IN"/>
        </w:rPr>
      </w:pPr>
      <w:r w:rsidRPr="004A60D2">
        <w:rPr>
          <w:lang w:val="en-IN"/>
        </w:rPr>
        <w:drawing>
          <wp:inline distT="0" distB="0" distL="0" distR="0" wp14:anchorId="6B346760" wp14:editId="546EBECB">
            <wp:extent cx="3657917" cy="159271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0D2" w:rsidRPr="004A60D2" w:rsidSect="004A60D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D2"/>
    <w:rsid w:val="004A60D2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1CB0"/>
  <w15:chartTrackingRefBased/>
  <w15:docId w15:val="{15E8ACDD-8D18-486A-A347-40DA9C70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dha\AppData\Local\Microsoft\Office\16.0\DTS\en-US%7b3E6AD7CE-6541-44DF-8C5E-6CAB9C698631%7d\%7b23E5AF46-D8AE-4D7A-BC62-E207F2BB21A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3A3DA8-5F82-41C3-A9E9-9477EFA30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{23E5AF46-D8AE-4D7A-BC62-E207F2BB21AC}tf02786999_win32.dotx</Template>
  <TotalTime>7</TotalTime>
  <Pages>3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GVSS</dc:creator>
  <cp:keywords/>
  <dc:description/>
  <cp:lastModifiedBy>Sai Madhav</cp:lastModifiedBy>
  <cp:revision>1</cp:revision>
  <dcterms:created xsi:type="dcterms:W3CDTF">2021-10-22T09:17:00Z</dcterms:created>
  <dcterms:modified xsi:type="dcterms:W3CDTF">2021-10-22T09:24:00Z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