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D24C" w14:textId="21D370D0" w:rsidR="00A9204E" w:rsidRDefault="00C21A2B">
      <w:r>
        <w:t>NAME: GVS SAI MADHAV</w:t>
      </w:r>
    </w:p>
    <w:p w14:paraId="479B9A47" w14:textId="5C00900B" w:rsidR="00C21A2B" w:rsidRDefault="00C21A2B">
      <w:r>
        <w:t>REG.NO: 19BCN7228</w:t>
      </w:r>
    </w:p>
    <w:p w14:paraId="1CA2E6D7" w14:textId="307E8EB6" w:rsidR="00C21A2B" w:rsidRDefault="00C21A2B"/>
    <w:p w14:paraId="0235B656" w14:textId="33898740" w:rsidR="00C21A2B" w:rsidRDefault="00C21A2B">
      <w:r>
        <w:t>JAVA PROGRAM TO DEMONSTRATE MULTICAST USING UDP:</w:t>
      </w:r>
    </w:p>
    <w:p w14:paraId="3E166310" w14:textId="7BE33B38" w:rsidR="00C21A2B" w:rsidRDefault="00C21A2B"/>
    <w:p w14:paraId="5763CE73" w14:textId="15769D93" w:rsidR="00C21A2B" w:rsidRDefault="00C21A2B">
      <w:r>
        <w:t>Receive.java:</w:t>
      </w:r>
    </w:p>
    <w:p w14:paraId="6B01FBEF" w14:textId="77777777" w:rsidR="00C21A2B" w:rsidRDefault="00C21A2B" w:rsidP="00C21A2B">
      <w:r>
        <w:t>// Multicast Program That Receives Multicast Messages</w:t>
      </w:r>
    </w:p>
    <w:p w14:paraId="462AFCCE" w14:textId="77777777" w:rsidR="00C21A2B" w:rsidRDefault="00C21A2B" w:rsidP="00C21A2B">
      <w:r>
        <w:t xml:space="preserve">import </w:t>
      </w:r>
      <w:proofErr w:type="spellStart"/>
      <w:proofErr w:type="gramStart"/>
      <w:r>
        <w:t>java.net.DatagramPacket</w:t>
      </w:r>
      <w:proofErr w:type="spellEnd"/>
      <w:proofErr w:type="gramEnd"/>
      <w:r>
        <w:t>;</w:t>
      </w:r>
    </w:p>
    <w:p w14:paraId="7A3143C6" w14:textId="77777777" w:rsidR="00C21A2B" w:rsidRDefault="00C21A2B" w:rsidP="00C21A2B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4F01F412" w14:textId="77777777" w:rsidR="00C21A2B" w:rsidRDefault="00C21A2B" w:rsidP="00C21A2B">
      <w:r>
        <w:t xml:space="preserve">import </w:t>
      </w:r>
      <w:proofErr w:type="spellStart"/>
      <w:proofErr w:type="gramStart"/>
      <w:r>
        <w:t>java.net.MulticastSocket</w:t>
      </w:r>
      <w:proofErr w:type="spellEnd"/>
      <w:proofErr w:type="gramEnd"/>
      <w:r>
        <w:t>;</w:t>
      </w:r>
    </w:p>
    <w:p w14:paraId="18FD3B2C" w14:textId="77777777" w:rsidR="00C21A2B" w:rsidRDefault="00C21A2B" w:rsidP="00C21A2B">
      <w:r>
        <w:t>public class Receive {</w:t>
      </w:r>
    </w:p>
    <w:p w14:paraId="45D3B84A" w14:textId="77777777" w:rsidR="00C21A2B" w:rsidRDefault="00C21A2B" w:rsidP="00C21A2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651B64A" w14:textId="77777777" w:rsidR="00C21A2B" w:rsidRDefault="00C21A2B" w:rsidP="00C21A2B">
      <w:r>
        <w:t xml:space="preserve">    int </w:t>
      </w:r>
      <w:proofErr w:type="spellStart"/>
      <w:r>
        <w:t>mcPort</w:t>
      </w:r>
      <w:proofErr w:type="spellEnd"/>
      <w:r>
        <w:t xml:space="preserve"> = 12345;</w:t>
      </w:r>
    </w:p>
    <w:p w14:paraId="67CB12B1" w14:textId="77777777" w:rsidR="00C21A2B" w:rsidRDefault="00C21A2B" w:rsidP="00C21A2B">
      <w:r>
        <w:t xml:space="preserve">    String </w:t>
      </w:r>
      <w:proofErr w:type="spellStart"/>
      <w:r>
        <w:t>mcIPStr</w:t>
      </w:r>
      <w:proofErr w:type="spellEnd"/>
      <w:r>
        <w:t xml:space="preserve"> = "230.1.1.1";</w:t>
      </w:r>
    </w:p>
    <w:p w14:paraId="7498FA06" w14:textId="77777777" w:rsidR="00C21A2B" w:rsidRDefault="00C21A2B" w:rsidP="00C21A2B">
      <w:r>
        <w:t xml:space="preserve">    </w:t>
      </w:r>
      <w:proofErr w:type="spellStart"/>
      <w:r>
        <w:t>MulticastSocket</w:t>
      </w:r>
      <w:proofErr w:type="spellEnd"/>
      <w:r>
        <w:t xml:space="preserve"> </w:t>
      </w:r>
      <w:proofErr w:type="spellStart"/>
      <w:r>
        <w:t>mcSocket</w:t>
      </w:r>
      <w:proofErr w:type="spellEnd"/>
      <w:r>
        <w:t xml:space="preserve"> = null;</w:t>
      </w:r>
    </w:p>
    <w:p w14:paraId="2BBC9D56" w14:textId="77777777" w:rsidR="00C21A2B" w:rsidRDefault="00C21A2B" w:rsidP="00C21A2B">
      <w:r>
        <w:t xml:space="preserve">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mcIPAddress</w:t>
      </w:r>
      <w:proofErr w:type="spellEnd"/>
      <w:r>
        <w:t xml:space="preserve"> = null;</w:t>
      </w:r>
    </w:p>
    <w:p w14:paraId="7DECA81B" w14:textId="77777777" w:rsidR="00C21A2B" w:rsidRDefault="00C21A2B" w:rsidP="00C21A2B">
      <w:r>
        <w:t xml:space="preserve">    </w:t>
      </w:r>
      <w:proofErr w:type="spellStart"/>
      <w:r>
        <w:t>mcIPAddress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mcIPStr</w:t>
      </w:r>
      <w:proofErr w:type="spellEnd"/>
      <w:r>
        <w:t>);</w:t>
      </w:r>
    </w:p>
    <w:p w14:paraId="7AFA1907" w14:textId="77777777" w:rsidR="00C21A2B" w:rsidRDefault="00C21A2B" w:rsidP="00C21A2B">
      <w:r>
        <w:t xml:space="preserve">    </w:t>
      </w:r>
      <w:proofErr w:type="spellStart"/>
      <w:r>
        <w:t>mcSocket</w:t>
      </w:r>
      <w:proofErr w:type="spellEnd"/>
      <w:r>
        <w:t xml:space="preserve"> = new </w:t>
      </w:r>
      <w:proofErr w:type="spellStart"/>
      <w:r>
        <w:t>MulticastSocket</w:t>
      </w:r>
      <w:proofErr w:type="spellEnd"/>
      <w:r>
        <w:t>(</w:t>
      </w:r>
      <w:proofErr w:type="spellStart"/>
      <w:r>
        <w:t>mcPort</w:t>
      </w:r>
      <w:proofErr w:type="spellEnd"/>
      <w:r>
        <w:t>);</w:t>
      </w:r>
    </w:p>
    <w:p w14:paraId="679F203F" w14:textId="77777777" w:rsidR="00C21A2B" w:rsidRDefault="00C21A2B" w:rsidP="00C21A2B">
      <w:r>
        <w:t xml:space="preserve">    System.out.println("Multicast Receiver running at:"</w:t>
      </w:r>
    </w:p>
    <w:p w14:paraId="5EA4F0B8" w14:textId="77777777" w:rsidR="00C21A2B" w:rsidRDefault="00C21A2B" w:rsidP="00C21A2B">
      <w:r>
        <w:t xml:space="preserve">        + </w:t>
      </w:r>
      <w:proofErr w:type="spellStart"/>
      <w:r>
        <w:t>mcSocket.getLocalSocketAddress</w:t>
      </w:r>
      <w:proofErr w:type="spellEnd"/>
      <w:r>
        <w:t>());</w:t>
      </w:r>
    </w:p>
    <w:p w14:paraId="78B3A8E5" w14:textId="77777777" w:rsidR="00C21A2B" w:rsidRDefault="00C21A2B" w:rsidP="00C21A2B">
      <w:r>
        <w:t xml:space="preserve">    </w:t>
      </w:r>
      <w:proofErr w:type="spellStart"/>
      <w:r>
        <w:t>mcSocket.joinGroup</w:t>
      </w:r>
      <w:proofErr w:type="spellEnd"/>
      <w:r>
        <w:t>(</w:t>
      </w:r>
      <w:proofErr w:type="spellStart"/>
      <w:r>
        <w:t>mcIPAddress</w:t>
      </w:r>
      <w:proofErr w:type="spellEnd"/>
      <w:r>
        <w:t>);</w:t>
      </w:r>
    </w:p>
    <w:p w14:paraId="1F63422B" w14:textId="77777777" w:rsidR="00C21A2B" w:rsidRDefault="00C21A2B" w:rsidP="00C21A2B"/>
    <w:p w14:paraId="3DEE3188" w14:textId="77777777" w:rsidR="00C21A2B" w:rsidRDefault="00C21A2B" w:rsidP="00C21A2B">
      <w:r>
        <w:t xml:space="preserve">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new byte[1024], 1024);</w:t>
      </w:r>
    </w:p>
    <w:p w14:paraId="75EEF3F0" w14:textId="77777777" w:rsidR="00C21A2B" w:rsidRDefault="00C21A2B" w:rsidP="00C21A2B"/>
    <w:p w14:paraId="6B112D9B" w14:textId="77777777" w:rsidR="00C21A2B" w:rsidRDefault="00C21A2B" w:rsidP="00C21A2B">
      <w:r>
        <w:t xml:space="preserve">    System.out.println("Waiting for </w:t>
      </w:r>
      <w:proofErr w:type="gramStart"/>
      <w:r>
        <w:t>a  multicast</w:t>
      </w:r>
      <w:proofErr w:type="gramEnd"/>
      <w:r>
        <w:t xml:space="preserve"> message...");</w:t>
      </w:r>
    </w:p>
    <w:p w14:paraId="0D0F710C" w14:textId="77777777" w:rsidR="00C21A2B" w:rsidRDefault="00C21A2B" w:rsidP="00C21A2B">
      <w:r>
        <w:t xml:space="preserve">    </w:t>
      </w:r>
      <w:proofErr w:type="spellStart"/>
      <w:r>
        <w:t>mcSocket.receive</w:t>
      </w:r>
      <w:proofErr w:type="spellEnd"/>
      <w:r>
        <w:t>(packet);</w:t>
      </w:r>
    </w:p>
    <w:p w14:paraId="247095D4" w14:textId="77777777" w:rsidR="00C21A2B" w:rsidRDefault="00C21A2B" w:rsidP="00C21A2B">
      <w:r>
        <w:t xml:space="preserve">    String msg = new String(</w:t>
      </w:r>
      <w:proofErr w:type="spellStart"/>
      <w:proofErr w:type="gramStart"/>
      <w:r>
        <w:t>packet.getData</w:t>
      </w:r>
      <w:proofErr w:type="spellEnd"/>
      <w:proofErr w:type="gramEnd"/>
      <w:r>
        <w:t xml:space="preserve">(), </w:t>
      </w:r>
      <w:proofErr w:type="spellStart"/>
      <w:r>
        <w:t>packet.getOffset</w:t>
      </w:r>
      <w:proofErr w:type="spellEnd"/>
      <w:r>
        <w:t>(),</w:t>
      </w:r>
    </w:p>
    <w:p w14:paraId="0E30AFE6" w14:textId="77777777" w:rsidR="00C21A2B" w:rsidRDefault="00C21A2B" w:rsidP="00C21A2B">
      <w:r>
        <w:t xml:space="preserve">        </w:t>
      </w:r>
      <w:proofErr w:type="spellStart"/>
      <w:proofErr w:type="gramStart"/>
      <w:r>
        <w:t>packet.getLength</w:t>
      </w:r>
      <w:proofErr w:type="spellEnd"/>
      <w:proofErr w:type="gramEnd"/>
      <w:r>
        <w:t>());</w:t>
      </w:r>
    </w:p>
    <w:p w14:paraId="7CD8C1C6" w14:textId="77777777" w:rsidR="00C21A2B" w:rsidRDefault="00C21A2B" w:rsidP="00C21A2B">
      <w:r>
        <w:t xml:space="preserve">    System.out.println("[</w:t>
      </w:r>
      <w:proofErr w:type="gramStart"/>
      <w:r>
        <w:t>Multicast  Receiver</w:t>
      </w:r>
      <w:proofErr w:type="gramEnd"/>
      <w:r>
        <w:t>] Received:" + msg);</w:t>
      </w:r>
    </w:p>
    <w:p w14:paraId="228EC41D" w14:textId="77777777" w:rsidR="00C21A2B" w:rsidRDefault="00C21A2B" w:rsidP="00C21A2B"/>
    <w:p w14:paraId="5A0657B0" w14:textId="77777777" w:rsidR="00C21A2B" w:rsidRDefault="00C21A2B" w:rsidP="00C21A2B">
      <w:r>
        <w:t xml:space="preserve">    </w:t>
      </w:r>
      <w:proofErr w:type="spellStart"/>
      <w:r>
        <w:t>mcSocket.leaveGroup</w:t>
      </w:r>
      <w:proofErr w:type="spellEnd"/>
      <w:r>
        <w:t>(</w:t>
      </w:r>
      <w:proofErr w:type="spellStart"/>
      <w:r>
        <w:t>mcIPAddress</w:t>
      </w:r>
      <w:proofErr w:type="spellEnd"/>
      <w:r>
        <w:t>);</w:t>
      </w:r>
    </w:p>
    <w:p w14:paraId="405EDBE5" w14:textId="77777777" w:rsidR="00C21A2B" w:rsidRDefault="00C21A2B" w:rsidP="00C21A2B">
      <w:r>
        <w:t xml:space="preserve">    </w:t>
      </w:r>
      <w:proofErr w:type="spellStart"/>
      <w:r>
        <w:t>mcSocket.close</w:t>
      </w:r>
      <w:proofErr w:type="spellEnd"/>
      <w:r>
        <w:t>();</w:t>
      </w:r>
    </w:p>
    <w:p w14:paraId="1226BBAF" w14:textId="77777777" w:rsidR="00C21A2B" w:rsidRDefault="00C21A2B" w:rsidP="00C21A2B">
      <w:r>
        <w:t xml:space="preserve">  }</w:t>
      </w:r>
    </w:p>
    <w:p w14:paraId="0287BE7D" w14:textId="1B999EC1" w:rsidR="00C21A2B" w:rsidRDefault="00C21A2B" w:rsidP="00C21A2B">
      <w:r>
        <w:t>}</w:t>
      </w:r>
    </w:p>
    <w:p w14:paraId="7FE30059" w14:textId="2D773FB0" w:rsidR="00C21A2B" w:rsidRDefault="00C21A2B" w:rsidP="00C21A2B"/>
    <w:p w14:paraId="52D2FD4E" w14:textId="034C8649" w:rsidR="00C21A2B" w:rsidRDefault="00C21A2B" w:rsidP="00C21A2B"/>
    <w:p w14:paraId="29C8560B" w14:textId="0599AE55" w:rsidR="00C21A2B" w:rsidRDefault="00C21A2B" w:rsidP="00C21A2B"/>
    <w:p w14:paraId="73C19E2F" w14:textId="65DE70D3" w:rsidR="00C21A2B" w:rsidRDefault="00C21A2B" w:rsidP="00C21A2B"/>
    <w:p w14:paraId="219B4351" w14:textId="5C724D25" w:rsidR="00C21A2B" w:rsidRDefault="00C21A2B" w:rsidP="00C21A2B"/>
    <w:p w14:paraId="280672AA" w14:textId="1A699EA7" w:rsidR="00C21A2B" w:rsidRDefault="00C21A2B" w:rsidP="00C21A2B"/>
    <w:p w14:paraId="60F83DAA" w14:textId="2E628A29" w:rsidR="00C21A2B" w:rsidRDefault="00C21A2B" w:rsidP="00C21A2B"/>
    <w:p w14:paraId="155B13D9" w14:textId="62153436" w:rsidR="00C21A2B" w:rsidRDefault="00C21A2B" w:rsidP="00C21A2B"/>
    <w:p w14:paraId="6280E74A" w14:textId="0635DC66" w:rsidR="00C21A2B" w:rsidRDefault="00C21A2B" w:rsidP="00C21A2B"/>
    <w:p w14:paraId="5B54F8B7" w14:textId="65D65F24" w:rsidR="00C21A2B" w:rsidRDefault="00C21A2B" w:rsidP="00C21A2B"/>
    <w:p w14:paraId="6C0CE009" w14:textId="44FBB20E" w:rsidR="00C21A2B" w:rsidRDefault="00C21A2B" w:rsidP="00C21A2B"/>
    <w:p w14:paraId="06EA9570" w14:textId="70738EB3" w:rsidR="00C21A2B" w:rsidRDefault="00C21A2B" w:rsidP="00C21A2B"/>
    <w:p w14:paraId="4A8F2C26" w14:textId="719D7AE7" w:rsidR="00C21A2B" w:rsidRDefault="00C21A2B" w:rsidP="00C21A2B"/>
    <w:p w14:paraId="4180EC99" w14:textId="77777777" w:rsidR="00C21A2B" w:rsidRDefault="00C21A2B" w:rsidP="00C21A2B"/>
    <w:p w14:paraId="3C543865" w14:textId="7D5B2A6B" w:rsidR="00C21A2B" w:rsidRDefault="00C21A2B" w:rsidP="00C21A2B">
      <w:r>
        <w:lastRenderedPageBreak/>
        <w:t>Send.java:</w:t>
      </w:r>
    </w:p>
    <w:p w14:paraId="5C65CF86" w14:textId="0A018D04" w:rsidR="00C21A2B" w:rsidRDefault="00C21A2B" w:rsidP="00C21A2B"/>
    <w:p w14:paraId="4B09BBDD" w14:textId="77777777" w:rsidR="00C21A2B" w:rsidRDefault="00C21A2B" w:rsidP="00C21A2B">
      <w:r>
        <w:t>// Multicast Program That Sends Multicast Messages</w:t>
      </w:r>
    </w:p>
    <w:p w14:paraId="4F78ED0B" w14:textId="77777777" w:rsidR="00C21A2B" w:rsidRDefault="00C21A2B" w:rsidP="00C21A2B">
      <w:r>
        <w:t xml:space="preserve">import </w:t>
      </w:r>
      <w:proofErr w:type="spellStart"/>
      <w:proofErr w:type="gramStart"/>
      <w:r>
        <w:t>java.net.DatagramPacket</w:t>
      </w:r>
      <w:proofErr w:type="spellEnd"/>
      <w:proofErr w:type="gramEnd"/>
      <w:r>
        <w:t>;</w:t>
      </w:r>
    </w:p>
    <w:p w14:paraId="6D2A9E14" w14:textId="77777777" w:rsidR="00C21A2B" w:rsidRDefault="00C21A2B" w:rsidP="00C21A2B">
      <w:r>
        <w:t xml:space="preserve">import </w:t>
      </w:r>
      <w:proofErr w:type="spellStart"/>
      <w:proofErr w:type="gramStart"/>
      <w:r>
        <w:t>java.net.DatagramSocket</w:t>
      </w:r>
      <w:proofErr w:type="spellEnd"/>
      <w:proofErr w:type="gramEnd"/>
      <w:r>
        <w:t>;</w:t>
      </w:r>
    </w:p>
    <w:p w14:paraId="16FF525D" w14:textId="77777777" w:rsidR="00C21A2B" w:rsidRDefault="00C21A2B" w:rsidP="00C21A2B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5C077F3E" w14:textId="77777777" w:rsidR="00C21A2B" w:rsidRDefault="00C21A2B" w:rsidP="00C21A2B">
      <w:r>
        <w:t>public class Send {</w:t>
      </w:r>
    </w:p>
    <w:p w14:paraId="26A955FA" w14:textId="77777777" w:rsidR="00C21A2B" w:rsidRDefault="00C21A2B" w:rsidP="00C21A2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954133D" w14:textId="77777777" w:rsidR="00C21A2B" w:rsidRDefault="00C21A2B" w:rsidP="00C21A2B">
      <w:r>
        <w:t xml:space="preserve">    int </w:t>
      </w:r>
      <w:proofErr w:type="spellStart"/>
      <w:r>
        <w:t>mcPort</w:t>
      </w:r>
      <w:proofErr w:type="spellEnd"/>
      <w:r>
        <w:t xml:space="preserve"> = 12345;</w:t>
      </w:r>
    </w:p>
    <w:p w14:paraId="3972E693" w14:textId="77777777" w:rsidR="00C21A2B" w:rsidRDefault="00C21A2B" w:rsidP="00C21A2B">
      <w:r>
        <w:t xml:space="preserve">    String </w:t>
      </w:r>
      <w:proofErr w:type="spellStart"/>
      <w:r>
        <w:t>mcIPStr</w:t>
      </w:r>
      <w:proofErr w:type="spellEnd"/>
      <w:r>
        <w:t xml:space="preserve"> = "230.1.1.1";</w:t>
      </w:r>
    </w:p>
    <w:p w14:paraId="08045FF6" w14:textId="77777777" w:rsidR="00C21A2B" w:rsidRDefault="00C21A2B" w:rsidP="00C21A2B">
      <w:r>
        <w:t xml:space="preserve">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14:paraId="2AE20994" w14:textId="77777777" w:rsidR="00C21A2B" w:rsidRDefault="00C21A2B" w:rsidP="00C21A2B"/>
    <w:p w14:paraId="3C9648DC" w14:textId="77777777" w:rsidR="00C21A2B" w:rsidRDefault="00C21A2B" w:rsidP="00C21A2B">
      <w:r>
        <w:t xml:space="preserve">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mcIPAddress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mcIPStr</w:t>
      </w:r>
      <w:proofErr w:type="spellEnd"/>
      <w:r>
        <w:t>);</w:t>
      </w:r>
    </w:p>
    <w:p w14:paraId="6C75EE72" w14:textId="77777777" w:rsidR="00C21A2B" w:rsidRDefault="00C21A2B" w:rsidP="00C21A2B">
      <w:r>
        <w:t xml:space="preserve">    </w:t>
      </w:r>
      <w:proofErr w:type="gramStart"/>
      <w:r>
        <w:t>byte[</w:t>
      </w:r>
      <w:proofErr w:type="gramEnd"/>
      <w:r>
        <w:t>] msg = "Hello".</w:t>
      </w:r>
      <w:proofErr w:type="spellStart"/>
      <w:r>
        <w:t>getBytes</w:t>
      </w:r>
      <w:proofErr w:type="spellEnd"/>
      <w:r>
        <w:t>();</w:t>
      </w:r>
    </w:p>
    <w:p w14:paraId="0349730B" w14:textId="77777777" w:rsidR="00C21A2B" w:rsidRDefault="00C21A2B" w:rsidP="00C21A2B">
      <w:r>
        <w:t xml:space="preserve">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msg, </w:t>
      </w:r>
      <w:proofErr w:type="spellStart"/>
      <w:r>
        <w:t>msg.length</w:t>
      </w:r>
      <w:proofErr w:type="spellEnd"/>
      <w:r>
        <w:t>);</w:t>
      </w:r>
    </w:p>
    <w:p w14:paraId="33CF2891" w14:textId="77777777" w:rsidR="00C21A2B" w:rsidRDefault="00C21A2B" w:rsidP="00C21A2B">
      <w:r>
        <w:t xml:space="preserve">    </w:t>
      </w:r>
      <w:proofErr w:type="spellStart"/>
      <w:proofErr w:type="gramStart"/>
      <w:r>
        <w:t>packet.setAddress</w:t>
      </w:r>
      <w:proofErr w:type="spellEnd"/>
      <w:proofErr w:type="gramEnd"/>
      <w:r>
        <w:t>(</w:t>
      </w:r>
      <w:proofErr w:type="spellStart"/>
      <w:r>
        <w:t>mcIPAddress</w:t>
      </w:r>
      <w:proofErr w:type="spellEnd"/>
      <w:r>
        <w:t>);</w:t>
      </w:r>
    </w:p>
    <w:p w14:paraId="2D5405AA" w14:textId="77777777" w:rsidR="00C21A2B" w:rsidRDefault="00C21A2B" w:rsidP="00C21A2B">
      <w:r>
        <w:t xml:space="preserve">    </w:t>
      </w:r>
      <w:proofErr w:type="spellStart"/>
      <w:proofErr w:type="gramStart"/>
      <w:r>
        <w:t>packet.setPort</w:t>
      </w:r>
      <w:proofErr w:type="spellEnd"/>
      <w:proofErr w:type="gramEnd"/>
      <w:r>
        <w:t>(</w:t>
      </w:r>
      <w:proofErr w:type="spellStart"/>
      <w:r>
        <w:t>mcPort</w:t>
      </w:r>
      <w:proofErr w:type="spellEnd"/>
      <w:r>
        <w:t>);</w:t>
      </w:r>
    </w:p>
    <w:p w14:paraId="0B6A2413" w14:textId="77777777" w:rsidR="00C21A2B" w:rsidRDefault="00C21A2B" w:rsidP="00C21A2B">
      <w:r>
        <w:t xml:space="preserve">    </w:t>
      </w:r>
      <w:proofErr w:type="spellStart"/>
      <w:r>
        <w:t>udpSocket.send</w:t>
      </w:r>
      <w:proofErr w:type="spellEnd"/>
      <w:r>
        <w:t>(packet);</w:t>
      </w:r>
    </w:p>
    <w:p w14:paraId="01F6B42A" w14:textId="77777777" w:rsidR="00C21A2B" w:rsidRDefault="00C21A2B" w:rsidP="00C21A2B"/>
    <w:p w14:paraId="706A58C4" w14:textId="77777777" w:rsidR="00C21A2B" w:rsidRDefault="00C21A2B" w:rsidP="00C21A2B">
      <w:r>
        <w:t xml:space="preserve">    System.out.println("Sent </w:t>
      </w:r>
      <w:proofErr w:type="gramStart"/>
      <w:r>
        <w:t>a  multicast</w:t>
      </w:r>
      <w:proofErr w:type="gramEnd"/>
      <w:r>
        <w:t xml:space="preserve"> message.");</w:t>
      </w:r>
    </w:p>
    <w:p w14:paraId="3ADC492C" w14:textId="77777777" w:rsidR="00C21A2B" w:rsidRDefault="00C21A2B" w:rsidP="00C21A2B">
      <w:r>
        <w:t xml:space="preserve">    System.out.println("Exiting application");</w:t>
      </w:r>
    </w:p>
    <w:p w14:paraId="2FEFF207" w14:textId="77777777" w:rsidR="00C21A2B" w:rsidRDefault="00C21A2B" w:rsidP="00C21A2B">
      <w:r>
        <w:t xml:space="preserve">    </w:t>
      </w:r>
      <w:proofErr w:type="spellStart"/>
      <w:r>
        <w:t>udpSocket.close</w:t>
      </w:r>
      <w:proofErr w:type="spellEnd"/>
      <w:r>
        <w:t>();</w:t>
      </w:r>
    </w:p>
    <w:p w14:paraId="2324D69A" w14:textId="77777777" w:rsidR="00C21A2B" w:rsidRDefault="00C21A2B" w:rsidP="00C21A2B">
      <w:r>
        <w:t xml:space="preserve">  }</w:t>
      </w:r>
    </w:p>
    <w:p w14:paraId="788B8759" w14:textId="3F86D8BF" w:rsidR="00C21A2B" w:rsidRDefault="00C21A2B" w:rsidP="00C21A2B">
      <w:r>
        <w:t>}</w:t>
      </w:r>
    </w:p>
    <w:p w14:paraId="3335DE58" w14:textId="349FB055" w:rsidR="00C21A2B" w:rsidRDefault="00C21A2B" w:rsidP="00C21A2B"/>
    <w:p w14:paraId="6D3C88F7" w14:textId="465F4EA3" w:rsidR="00C21A2B" w:rsidRDefault="00C21A2B" w:rsidP="00C21A2B"/>
    <w:p w14:paraId="51589410" w14:textId="3B9BA27D" w:rsidR="00C21A2B" w:rsidRDefault="00C21A2B" w:rsidP="00C21A2B">
      <w:r>
        <w:t>Output:</w:t>
      </w:r>
    </w:p>
    <w:p w14:paraId="7946FC30" w14:textId="1BAA0D84" w:rsidR="00C21A2B" w:rsidRDefault="00C21A2B" w:rsidP="00C21A2B">
      <w:r w:rsidRPr="00C21A2B">
        <w:drawing>
          <wp:inline distT="0" distB="0" distL="0" distR="0" wp14:anchorId="732E827D" wp14:editId="3969673B">
            <wp:extent cx="59436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CCA7" w14:textId="62D78511" w:rsidR="00C21A2B" w:rsidRDefault="00C21A2B" w:rsidP="00C21A2B">
      <w:r w:rsidRPr="00C21A2B">
        <w:lastRenderedPageBreak/>
        <w:drawing>
          <wp:inline distT="0" distB="0" distL="0" distR="0" wp14:anchorId="0118D49E" wp14:editId="7589DFE6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2B"/>
    <w:rsid w:val="00645252"/>
    <w:rsid w:val="006D3D74"/>
    <w:rsid w:val="00A9204E"/>
    <w:rsid w:val="00BA07A3"/>
    <w:rsid w:val="00C2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9F87"/>
  <w15:chartTrackingRefBased/>
  <w15:docId w15:val="{5640EE1D-9898-478C-8E7F-341AFCB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GB%7b579E450B-B761-4BC8-A258-7DE9F54B3747%7d\%7b20C83C0A-A162-477C-9B37-50143415B24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{20C83C0A-A162-477C-9B37-50143415B248}tf02786999_win32.dotx</Template>
  <TotalTime>5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cp:lastPrinted>2021-11-24T13:17:00Z</cp:lastPrinted>
  <dcterms:created xsi:type="dcterms:W3CDTF">2021-11-24T13:14:00Z</dcterms:created>
  <dcterms:modified xsi:type="dcterms:W3CDTF">2021-11-24T13:22:00Z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