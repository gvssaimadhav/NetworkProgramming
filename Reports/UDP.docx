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FD0E" w14:textId="1A738591" w:rsidR="00A9204E" w:rsidRDefault="00933399">
      <w:r>
        <w:t>NAME: GVS SAI MADHAV</w:t>
      </w:r>
    </w:p>
    <w:p w14:paraId="5CD7CFEF" w14:textId="69C4CFCA" w:rsidR="00933399" w:rsidRDefault="00933399">
      <w:r>
        <w:t>REG.NO: 19BCN7228</w:t>
      </w:r>
    </w:p>
    <w:p w14:paraId="3E6464E1" w14:textId="32505B27" w:rsidR="00933399" w:rsidRDefault="00933399">
      <w:r>
        <w:t>UDP Client Implementation:</w:t>
      </w:r>
    </w:p>
    <w:p w14:paraId="4FC5B026" w14:textId="6E03787F" w:rsidR="00933399" w:rsidRDefault="00933399"/>
    <w:p w14:paraId="1632800C" w14:textId="6B2F0BA0" w:rsidR="00933399" w:rsidRDefault="00933399">
      <w:r>
        <w:t>Server Program:</w:t>
      </w:r>
    </w:p>
    <w:p w14:paraId="29199547" w14:textId="77777777" w:rsidR="00933399" w:rsidRDefault="00933399" w:rsidP="00933399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5580829C" w14:textId="77777777" w:rsidR="00933399" w:rsidRDefault="00933399" w:rsidP="0093339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E1F6EE4" w14:textId="77777777" w:rsidR="00933399" w:rsidRDefault="00933399" w:rsidP="00933399">
      <w:r>
        <w:t xml:space="preserve">public class </w:t>
      </w:r>
      <w:proofErr w:type="spellStart"/>
      <w:r>
        <w:t>UDPEchoServer</w:t>
      </w:r>
      <w:proofErr w:type="spellEnd"/>
    </w:p>
    <w:p w14:paraId="56EE00F6" w14:textId="77777777" w:rsidR="00933399" w:rsidRDefault="00933399" w:rsidP="00933399">
      <w:r>
        <w:t>{</w:t>
      </w:r>
    </w:p>
    <w:p w14:paraId="03A7B8EF" w14:textId="77777777" w:rsidR="00933399" w:rsidRDefault="00933399" w:rsidP="0093339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46E5AF3" w14:textId="77777777" w:rsidR="00933399" w:rsidRDefault="00933399" w:rsidP="00933399">
      <w:r>
        <w:tab/>
        <w:t>{</w:t>
      </w:r>
    </w:p>
    <w:p w14:paraId="28A409F9" w14:textId="77777777" w:rsidR="00933399" w:rsidRDefault="00933399" w:rsidP="00933399">
      <w:r>
        <w:tab/>
      </w:r>
      <w:r>
        <w:tab/>
        <w:t>int port = 8001;</w:t>
      </w:r>
    </w:p>
    <w:p w14:paraId="381F6C4D" w14:textId="77777777" w:rsidR="00933399" w:rsidRDefault="00933399" w:rsidP="00933399">
      <w:r>
        <w:tab/>
      </w:r>
      <w:r>
        <w:tab/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serverDatagramSocket</w:t>
      </w:r>
      <w:proofErr w:type="spellEnd"/>
      <w:r>
        <w:t xml:space="preserve"> = null;</w:t>
      </w:r>
    </w:p>
    <w:p w14:paraId="288A8D75" w14:textId="77777777" w:rsidR="00933399" w:rsidRDefault="00933399" w:rsidP="00933399">
      <w:r>
        <w:tab/>
      </w:r>
      <w:r>
        <w:tab/>
        <w:t>try</w:t>
      </w:r>
    </w:p>
    <w:p w14:paraId="66617FEB" w14:textId="77777777" w:rsidR="00933399" w:rsidRDefault="00933399" w:rsidP="00933399">
      <w:r>
        <w:tab/>
      </w:r>
      <w:r>
        <w:tab/>
        <w:t>{</w:t>
      </w:r>
    </w:p>
    <w:p w14:paraId="45753FF9" w14:textId="77777777" w:rsidR="00933399" w:rsidRDefault="00933399" w:rsidP="00933399">
      <w:r>
        <w:tab/>
      </w:r>
      <w:r>
        <w:tab/>
      </w:r>
      <w:r>
        <w:tab/>
      </w:r>
      <w:proofErr w:type="spellStart"/>
      <w:r>
        <w:t>serverDatagramSocket</w:t>
      </w:r>
      <w:proofErr w:type="spellEnd"/>
      <w:r>
        <w:t xml:space="preserve"> = new </w:t>
      </w:r>
      <w:proofErr w:type="spellStart"/>
      <w:r>
        <w:t>DatagramSocket</w:t>
      </w:r>
      <w:proofErr w:type="spellEnd"/>
      <w:r>
        <w:t>(port);</w:t>
      </w:r>
    </w:p>
    <w:p w14:paraId="3E2418FC" w14:textId="77777777" w:rsidR="00933399" w:rsidRDefault="00933399" w:rsidP="00933399">
      <w:r>
        <w:tab/>
      </w:r>
      <w:r>
        <w:tab/>
      </w:r>
      <w:r>
        <w:tab/>
        <w:t xml:space="preserve">System.out.println("Created UDP Echo Server on </w:t>
      </w:r>
      <w:proofErr w:type="spellStart"/>
      <w:r>
        <w:t>port"+port</w:t>
      </w:r>
      <w:proofErr w:type="spellEnd"/>
      <w:r>
        <w:t>);</w:t>
      </w:r>
    </w:p>
    <w:p w14:paraId="09DF5A1C" w14:textId="77777777" w:rsidR="00933399" w:rsidRDefault="00933399" w:rsidP="00933399">
      <w:r>
        <w:tab/>
      </w:r>
      <w:r>
        <w:tab/>
        <w:t>}</w:t>
      </w:r>
    </w:p>
    <w:p w14:paraId="5890A07D" w14:textId="77777777" w:rsidR="00933399" w:rsidRDefault="00933399" w:rsidP="00933399"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14:paraId="3F69BDB7" w14:textId="77777777" w:rsidR="00933399" w:rsidRDefault="00933399" w:rsidP="00933399">
      <w:r>
        <w:tab/>
      </w:r>
      <w:r>
        <w:tab/>
        <w:t>{</w:t>
      </w:r>
    </w:p>
    <w:p w14:paraId="569FFB4F" w14:textId="77777777" w:rsidR="00933399" w:rsidRDefault="00933399" w:rsidP="00933399">
      <w:r>
        <w:tab/>
      </w:r>
      <w:r>
        <w:tab/>
      </w:r>
      <w:r>
        <w:tab/>
        <w:t>System.out.println(e);</w:t>
      </w:r>
    </w:p>
    <w:p w14:paraId="5278D9C5" w14:textId="77777777" w:rsidR="00933399" w:rsidRDefault="00933399" w:rsidP="00933399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14:paraId="01472CC4" w14:textId="77777777" w:rsidR="00933399" w:rsidRDefault="00933399" w:rsidP="00933399">
      <w:r>
        <w:tab/>
      </w:r>
      <w:r>
        <w:tab/>
        <w:t>}</w:t>
      </w:r>
    </w:p>
    <w:p w14:paraId="228D18A5" w14:textId="77777777" w:rsidR="00933399" w:rsidRDefault="00933399" w:rsidP="00933399">
      <w:r>
        <w:tab/>
      </w:r>
      <w:r>
        <w:tab/>
        <w:t>try</w:t>
      </w:r>
    </w:p>
    <w:p w14:paraId="19F749B0" w14:textId="77777777" w:rsidR="00933399" w:rsidRDefault="00933399" w:rsidP="00933399">
      <w:r>
        <w:tab/>
      </w:r>
      <w:r>
        <w:tab/>
        <w:t>{</w:t>
      </w:r>
    </w:p>
    <w:p w14:paraId="3ED29873" w14:textId="77777777" w:rsidR="00933399" w:rsidRDefault="00933399" w:rsidP="00933399">
      <w:r>
        <w:tab/>
      </w:r>
      <w:r>
        <w:tab/>
      </w:r>
      <w:r>
        <w:tab/>
        <w:t xml:space="preserve">byte </w:t>
      </w:r>
      <w:proofErr w:type="gramStart"/>
      <w:r>
        <w:t>buffer[</w:t>
      </w:r>
      <w:proofErr w:type="gramEnd"/>
      <w:r>
        <w:t>] = new byte[1024];</w:t>
      </w:r>
    </w:p>
    <w:p w14:paraId="302F5C1E" w14:textId="77777777" w:rsidR="00933399" w:rsidRDefault="00933399" w:rsidP="00933399">
      <w:r>
        <w:tab/>
      </w:r>
      <w:r>
        <w:tab/>
      </w:r>
      <w:r>
        <w:tab/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datagramPacket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buffer.length</w:t>
      </w:r>
      <w:proofErr w:type="spellEnd"/>
      <w:r>
        <w:t>);</w:t>
      </w:r>
    </w:p>
    <w:p w14:paraId="23EDAF16" w14:textId="77777777" w:rsidR="00933399" w:rsidRDefault="00933399" w:rsidP="00933399">
      <w:r>
        <w:tab/>
      </w:r>
      <w:r>
        <w:tab/>
      </w:r>
      <w:r>
        <w:tab/>
        <w:t>String input;</w:t>
      </w:r>
    </w:p>
    <w:p w14:paraId="70629DB4" w14:textId="77777777" w:rsidR="00933399" w:rsidRDefault="00933399" w:rsidP="00933399">
      <w:r>
        <w:tab/>
      </w:r>
      <w:r>
        <w:tab/>
      </w:r>
      <w:r>
        <w:tab/>
        <w:t>while(true)</w:t>
      </w:r>
    </w:p>
    <w:p w14:paraId="124903DF" w14:textId="77777777" w:rsidR="00933399" w:rsidRDefault="00933399" w:rsidP="00933399">
      <w:r>
        <w:tab/>
      </w:r>
      <w:r>
        <w:tab/>
      </w:r>
      <w:r>
        <w:tab/>
      </w:r>
      <w:r>
        <w:tab/>
        <w:t>{</w:t>
      </w:r>
    </w:p>
    <w:p w14:paraId="162630B2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serverDatagramSocket.receive</w:t>
      </w:r>
      <w:proofErr w:type="spellEnd"/>
      <w:r>
        <w:t>(</w:t>
      </w:r>
      <w:proofErr w:type="spellStart"/>
      <w:r>
        <w:t>datagramPacket</w:t>
      </w:r>
      <w:proofErr w:type="spellEnd"/>
      <w:r>
        <w:t>);</w:t>
      </w:r>
    </w:p>
    <w:p w14:paraId="5226D65C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  <w:t xml:space="preserve">input = new </w:t>
      </w:r>
      <w:proofErr w:type="gramStart"/>
      <w:r>
        <w:t>String(</w:t>
      </w:r>
      <w:proofErr w:type="spellStart"/>
      <w:proofErr w:type="gramEnd"/>
      <w:r>
        <w:t>datagramPacket.getData</w:t>
      </w:r>
      <w:proofErr w:type="spellEnd"/>
      <w:r>
        <w:t>(), 0,datagramPacket.getLength());</w:t>
      </w:r>
    </w:p>
    <w:p w14:paraId="36FA5C04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  <w:t>System.out.println("Received from Server: "+input);</w:t>
      </w:r>
    </w:p>
    <w:p w14:paraId="3DA8E211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serverDatagramSocket.send</w:t>
      </w:r>
      <w:proofErr w:type="spellEnd"/>
      <w:r>
        <w:t>(</w:t>
      </w:r>
      <w:proofErr w:type="spellStart"/>
      <w:r>
        <w:t>datagramPacket</w:t>
      </w:r>
      <w:proofErr w:type="spellEnd"/>
      <w:r>
        <w:t>);</w:t>
      </w:r>
    </w:p>
    <w:p w14:paraId="12F56D23" w14:textId="77777777" w:rsidR="00933399" w:rsidRDefault="00933399" w:rsidP="00933399">
      <w:r>
        <w:tab/>
      </w:r>
      <w:r>
        <w:tab/>
      </w:r>
      <w:r>
        <w:tab/>
      </w:r>
      <w:r>
        <w:tab/>
        <w:t>}</w:t>
      </w:r>
    </w:p>
    <w:p w14:paraId="6C688BB6" w14:textId="77777777" w:rsidR="00933399" w:rsidRDefault="00933399" w:rsidP="00933399">
      <w:r>
        <w:tab/>
      </w:r>
      <w:r>
        <w:tab/>
        <w:t>}</w:t>
      </w:r>
    </w:p>
    <w:p w14:paraId="01C4C792" w14:textId="77777777" w:rsidR="00933399" w:rsidRDefault="00933399" w:rsidP="00933399"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14:paraId="7528E8A7" w14:textId="77777777" w:rsidR="00933399" w:rsidRDefault="00933399" w:rsidP="00933399">
      <w:r>
        <w:tab/>
      </w:r>
      <w:r>
        <w:tab/>
        <w:t>{</w:t>
      </w:r>
    </w:p>
    <w:p w14:paraId="3D724CDA" w14:textId="77777777" w:rsidR="00933399" w:rsidRDefault="00933399" w:rsidP="00933399">
      <w:r>
        <w:tab/>
      </w:r>
      <w:r>
        <w:tab/>
      </w:r>
      <w:r>
        <w:tab/>
        <w:t>System.out.println(e);</w:t>
      </w:r>
    </w:p>
    <w:p w14:paraId="64FB0D40" w14:textId="77777777" w:rsidR="00933399" w:rsidRDefault="00933399" w:rsidP="00933399">
      <w:r>
        <w:tab/>
      </w:r>
      <w:r>
        <w:tab/>
        <w:t>}</w:t>
      </w:r>
    </w:p>
    <w:p w14:paraId="0E384A16" w14:textId="77777777" w:rsidR="00933399" w:rsidRDefault="00933399" w:rsidP="00933399">
      <w:r>
        <w:tab/>
        <w:t>}</w:t>
      </w:r>
    </w:p>
    <w:p w14:paraId="06DDDFEE" w14:textId="409C333F" w:rsidR="00933399" w:rsidRDefault="00933399" w:rsidP="00933399">
      <w:r>
        <w:t>}</w:t>
      </w:r>
    </w:p>
    <w:p w14:paraId="4366CCA1" w14:textId="59C52709" w:rsidR="00933399" w:rsidRDefault="00933399" w:rsidP="00933399"/>
    <w:p w14:paraId="7B776958" w14:textId="2F115672" w:rsidR="00933399" w:rsidRDefault="00933399" w:rsidP="00933399"/>
    <w:p w14:paraId="472E2875" w14:textId="50D2F090" w:rsidR="00933399" w:rsidRDefault="00933399" w:rsidP="00933399"/>
    <w:p w14:paraId="476398E8" w14:textId="52EDD8E4" w:rsidR="00933399" w:rsidRDefault="00933399" w:rsidP="00933399"/>
    <w:p w14:paraId="2BA39F3E" w14:textId="3F20E6FD" w:rsidR="00933399" w:rsidRDefault="00933399" w:rsidP="00933399"/>
    <w:p w14:paraId="6C4A4D1A" w14:textId="039836CF" w:rsidR="00933399" w:rsidRDefault="00933399" w:rsidP="00933399">
      <w:r>
        <w:lastRenderedPageBreak/>
        <w:t>Client Program:</w:t>
      </w:r>
    </w:p>
    <w:p w14:paraId="6925CCF2" w14:textId="77777777" w:rsidR="00933399" w:rsidRDefault="00933399" w:rsidP="00933399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6A34546D" w14:textId="77777777" w:rsidR="00933399" w:rsidRDefault="00933399" w:rsidP="00933399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497C4BE" w14:textId="77777777" w:rsidR="00933399" w:rsidRDefault="00933399" w:rsidP="00933399">
      <w:r>
        <w:t xml:space="preserve">public class </w:t>
      </w:r>
      <w:proofErr w:type="spellStart"/>
      <w:r>
        <w:t>UDPEchoClient</w:t>
      </w:r>
      <w:proofErr w:type="spellEnd"/>
    </w:p>
    <w:p w14:paraId="7D63A37B" w14:textId="77777777" w:rsidR="00933399" w:rsidRDefault="00933399" w:rsidP="00933399">
      <w:r>
        <w:t>{</w:t>
      </w:r>
    </w:p>
    <w:p w14:paraId="7283ACA0" w14:textId="77777777" w:rsidR="00933399" w:rsidRDefault="00933399" w:rsidP="00933399">
      <w:r>
        <w:tab/>
        <w:t xml:space="preserve">public static class </w:t>
      </w:r>
      <w:proofErr w:type="spellStart"/>
      <w:r>
        <w:t>UDPEchoReader</w:t>
      </w:r>
      <w:proofErr w:type="spellEnd"/>
      <w:r>
        <w:t xml:space="preserve"> extends Thread</w:t>
      </w:r>
    </w:p>
    <w:p w14:paraId="40827B93" w14:textId="77777777" w:rsidR="00933399" w:rsidRDefault="00933399" w:rsidP="00933399">
      <w:r>
        <w:tab/>
        <w:t>{</w:t>
      </w:r>
    </w:p>
    <w:p w14:paraId="68CB7D35" w14:textId="77777777" w:rsidR="00933399" w:rsidRDefault="00933399" w:rsidP="00933399">
      <w:r>
        <w:tab/>
      </w:r>
      <w:r>
        <w:tab/>
        <w:t xml:space="preserve">public </w:t>
      </w:r>
      <w:proofErr w:type="spellStart"/>
      <w:proofErr w:type="gramStart"/>
      <w:r>
        <w:t>UDPEchoReader</w:t>
      </w:r>
      <w:proofErr w:type="spellEnd"/>
      <w:r>
        <w:t>(</w:t>
      </w:r>
      <w:proofErr w:type="spellStart"/>
      <w:proofErr w:type="gramEnd"/>
      <w:r>
        <w:t>DatagramSocket</w:t>
      </w:r>
      <w:proofErr w:type="spellEnd"/>
      <w:r>
        <w:t xml:space="preserve"> socket)</w:t>
      </w:r>
    </w:p>
    <w:p w14:paraId="618F4D0B" w14:textId="77777777" w:rsidR="00933399" w:rsidRDefault="00933399" w:rsidP="00933399">
      <w:r>
        <w:tab/>
      </w:r>
      <w:r>
        <w:tab/>
        <w:t>{</w:t>
      </w:r>
    </w:p>
    <w:p w14:paraId="518B8353" w14:textId="77777777" w:rsidR="00933399" w:rsidRDefault="00933399" w:rsidP="00933399">
      <w:r>
        <w:tab/>
      </w:r>
      <w:r>
        <w:tab/>
      </w:r>
      <w:r>
        <w:tab/>
      </w:r>
      <w:proofErr w:type="spellStart"/>
      <w:r>
        <w:t>datagramSocket</w:t>
      </w:r>
      <w:proofErr w:type="spellEnd"/>
      <w:r>
        <w:t xml:space="preserve"> = socket;</w:t>
      </w:r>
    </w:p>
    <w:p w14:paraId="7039E94E" w14:textId="77777777" w:rsidR="00933399" w:rsidRDefault="00933399" w:rsidP="00933399">
      <w:r>
        <w:tab/>
      </w:r>
      <w:r>
        <w:tab/>
      </w:r>
      <w:r>
        <w:tab/>
        <w:t>active = true;</w:t>
      </w:r>
    </w:p>
    <w:p w14:paraId="78B85396" w14:textId="77777777" w:rsidR="00933399" w:rsidRDefault="00933399" w:rsidP="00933399">
      <w:r>
        <w:tab/>
      </w:r>
      <w:r>
        <w:tab/>
        <w:t>}</w:t>
      </w:r>
    </w:p>
    <w:p w14:paraId="526BA43E" w14:textId="77777777" w:rsidR="00933399" w:rsidRDefault="00933399" w:rsidP="00933399"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</w:t>
      </w:r>
    </w:p>
    <w:p w14:paraId="0688B705" w14:textId="77777777" w:rsidR="00933399" w:rsidRDefault="00933399" w:rsidP="00933399">
      <w:r>
        <w:tab/>
      </w:r>
      <w:r>
        <w:tab/>
        <w:t>{</w:t>
      </w:r>
    </w:p>
    <w:p w14:paraId="45E1DBC9" w14:textId="77777777" w:rsidR="00933399" w:rsidRDefault="00933399" w:rsidP="00933399"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buffer = new byte[1024];</w:t>
      </w:r>
    </w:p>
    <w:p w14:paraId="04B984DE" w14:textId="77777777" w:rsidR="00933399" w:rsidRDefault="00933399" w:rsidP="00933399">
      <w:r>
        <w:tab/>
      </w:r>
      <w:r>
        <w:tab/>
      </w:r>
      <w:r>
        <w:tab/>
      </w:r>
      <w:proofErr w:type="spellStart"/>
      <w:r>
        <w:t>DatagramPacket</w:t>
      </w:r>
      <w:proofErr w:type="spellEnd"/>
      <w:r>
        <w:t xml:space="preserve"> incoming = new </w:t>
      </w:r>
      <w:proofErr w:type="spellStart"/>
      <w:r>
        <w:t>DatagramPacket</w:t>
      </w:r>
      <w:proofErr w:type="spellEnd"/>
      <w:r>
        <w:t>(</w:t>
      </w:r>
      <w:proofErr w:type="spellStart"/>
      <w:proofErr w:type="gramStart"/>
      <w:r>
        <w:t>buffer,buffer</w:t>
      </w:r>
      <w:proofErr w:type="gramEnd"/>
      <w:r>
        <w:t>.length</w:t>
      </w:r>
      <w:proofErr w:type="spellEnd"/>
      <w:r>
        <w:t>);</w:t>
      </w:r>
    </w:p>
    <w:p w14:paraId="5C2AD9C4" w14:textId="77777777" w:rsidR="00933399" w:rsidRDefault="00933399" w:rsidP="00933399">
      <w:r>
        <w:tab/>
      </w:r>
      <w:r>
        <w:tab/>
      </w:r>
      <w:r>
        <w:tab/>
        <w:t xml:space="preserve">String </w:t>
      </w:r>
      <w:proofErr w:type="spellStart"/>
      <w:r>
        <w:t>receivedString</w:t>
      </w:r>
      <w:proofErr w:type="spellEnd"/>
      <w:r>
        <w:t>;</w:t>
      </w:r>
    </w:p>
    <w:p w14:paraId="72F118FB" w14:textId="77777777" w:rsidR="00933399" w:rsidRDefault="00933399" w:rsidP="00933399">
      <w:r>
        <w:tab/>
      </w:r>
      <w:r>
        <w:tab/>
      </w:r>
      <w:r>
        <w:tab/>
        <w:t>while(active)</w:t>
      </w:r>
    </w:p>
    <w:p w14:paraId="26583ACA" w14:textId="77777777" w:rsidR="00933399" w:rsidRDefault="00933399" w:rsidP="00933399">
      <w:r>
        <w:tab/>
      </w:r>
      <w:r>
        <w:tab/>
      </w:r>
      <w:r>
        <w:tab/>
      </w:r>
      <w:r>
        <w:tab/>
        <w:t>{</w:t>
      </w:r>
    </w:p>
    <w:p w14:paraId="21D4168D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  <w:t>try</w:t>
      </w:r>
    </w:p>
    <w:p w14:paraId="6071D76B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  <w:t>{</w:t>
      </w:r>
    </w:p>
    <w:p w14:paraId="0A62068E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datagramSocket.receive</w:t>
      </w:r>
      <w:proofErr w:type="spellEnd"/>
      <w:r>
        <w:t>(incoming);</w:t>
      </w:r>
    </w:p>
    <w:p w14:paraId="6DA23187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receivedString</w:t>
      </w:r>
      <w:proofErr w:type="spellEnd"/>
      <w:r>
        <w:t xml:space="preserve"> = new String(</w:t>
      </w:r>
      <w:proofErr w:type="spellStart"/>
      <w:proofErr w:type="gramStart"/>
      <w:r>
        <w:t>incoming.getData</w:t>
      </w:r>
      <w:proofErr w:type="spellEnd"/>
      <w:proofErr w:type="gramEnd"/>
      <w:r>
        <w:t xml:space="preserve">(),0, </w:t>
      </w:r>
      <w:proofErr w:type="spellStart"/>
      <w:r>
        <w:t>incoming.getLength</w:t>
      </w:r>
      <w:proofErr w:type="spellEnd"/>
      <w:r>
        <w:t>());</w:t>
      </w:r>
    </w:p>
    <w:p w14:paraId="0252EDE0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</w:r>
      <w:r>
        <w:tab/>
        <w:t>System.out.println("Received from Client: "+</w:t>
      </w:r>
      <w:proofErr w:type="spellStart"/>
      <w:r>
        <w:t>receivedString</w:t>
      </w:r>
      <w:proofErr w:type="spellEnd"/>
      <w:r>
        <w:t>);</w:t>
      </w:r>
    </w:p>
    <w:p w14:paraId="427C5828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  <w:t>}</w:t>
      </w:r>
    </w:p>
    <w:p w14:paraId="374ECFB3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14:paraId="6582D659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  <w:t>{</w:t>
      </w:r>
    </w:p>
    <w:p w14:paraId="676609BE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</w:r>
      <w:r>
        <w:tab/>
        <w:t>System.out.println(e);</w:t>
      </w:r>
    </w:p>
    <w:p w14:paraId="5090B010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</w:r>
      <w:r>
        <w:tab/>
        <w:t>active = false;</w:t>
      </w:r>
    </w:p>
    <w:p w14:paraId="59BF412F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  <w:t>}</w:t>
      </w:r>
    </w:p>
    <w:p w14:paraId="19348D15" w14:textId="77777777" w:rsidR="00933399" w:rsidRDefault="00933399" w:rsidP="00933399">
      <w:r>
        <w:tab/>
      </w:r>
      <w:r>
        <w:tab/>
      </w:r>
      <w:r>
        <w:tab/>
      </w:r>
      <w:r>
        <w:tab/>
        <w:t>}</w:t>
      </w:r>
    </w:p>
    <w:p w14:paraId="10150C6A" w14:textId="77777777" w:rsidR="00933399" w:rsidRDefault="00933399" w:rsidP="00933399">
      <w:r>
        <w:tab/>
      </w:r>
      <w:r>
        <w:tab/>
        <w:t>}</w:t>
      </w:r>
    </w:p>
    <w:p w14:paraId="1289F150" w14:textId="77777777" w:rsidR="00933399" w:rsidRDefault="00933399" w:rsidP="00933399">
      <w:r>
        <w:tab/>
      </w:r>
      <w:r>
        <w:tab/>
        <w:t xml:space="preserve">public </w:t>
      </w:r>
      <w:proofErr w:type="spellStart"/>
      <w:r>
        <w:t>boolean</w:t>
      </w:r>
      <w:proofErr w:type="spellEnd"/>
      <w:r>
        <w:t xml:space="preserve"> active;</w:t>
      </w:r>
    </w:p>
    <w:p w14:paraId="50FB4362" w14:textId="77777777" w:rsidR="00933399" w:rsidRDefault="00933399" w:rsidP="00933399">
      <w:r>
        <w:tab/>
      </w:r>
      <w:r>
        <w:tab/>
        <w:t xml:space="preserve">public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datagramSocket</w:t>
      </w:r>
      <w:proofErr w:type="spellEnd"/>
      <w:r>
        <w:t>;</w:t>
      </w:r>
    </w:p>
    <w:p w14:paraId="5254DEB7" w14:textId="77777777" w:rsidR="00933399" w:rsidRDefault="00933399" w:rsidP="00933399">
      <w:r>
        <w:tab/>
        <w:t>}</w:t>
      </w:r>
    </w:p>
    <w:p w14:paraId="1CF103B3" w14:textId="77777777" w:rsidR="00933399" w:rsidRDefault="00933399" w:rsidP="0093339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527AF1C" w14:textId="77777777" w:rsidR="00933399" w:rsidRDefault="00933399" w:rsidP="00933399">
      <w:r>
        <w:tab/>
        <w:t>{</w:t>
      </w:r>
    </w:p>
    <w:p w14:paraId="3E75B125" w14:textId="77777777" w:rsidR="00933399" w:rsidRDefault="00933399" w:rsidP="00933399">
      <w:r>
        <w:tab/>
      </w:r>
      <w:r>
        <w:tab/>
      </w:r>
      <w:proofErr w:type="spellStart"/>
      <w:r>
        <w:t>InetAddress</w:t>
      </w:r>
      <w:proofErr w:type="spellEnd"/>
      <w:r>
        <w:t xml:space="preserve"> address = null;</w:t>
      </w:r>
    </w:p>
    <w:p w14:paraId="4419A877" w14:textId="77777777" w:rsidR="00933399" w:rsidRDefault="00933399" w:rsidP="00933399">
      <w:r>
        <w:tab/>
      </w:r>
      <w:r>
        <w:tab/>
        <w:t>int port = 8001;</w:t>
      </w:r>
    </w:p>
    <w:p w14:paraId="2760B6C6" w14:textId="77777777" w:rsidR="00933399" w:rsidRDefault="00933399" w:rsidP="00933399">
      <w:r>
        <w:tab/>
      </w:r>
      <w:r>
        <w:tab/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datagramSocket</w:t>
      </w:r>
      <w:proofErr w:type="spellEnd"/>
      <w:r>
        <w:t xml:space="preserve"> = null;</w:t>
      </w:r>
    </w:p>
    <w:p w14:paraId="44507FBA" w14:textId="77777777" w:rsidR="00933399" w:rsidRDefault="00933399" w:rsidP="00933399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keyboardReader</w:t>
      </w:r>
      <w:proofErr w:type="spellEnd"/>
      <w:r>
        <w:t xml:space="preserve"> = null;</w:t>
      </w:r>
    </w:p>
    <w:p w14:paraId="5F40EC71" w14:textId="77777777" w:rsidR="00933399" w:rsidRDefault="00933399" w:rsidP="00933399">
      <w:r>
        <w:tab/>
      </w:r>
      <w:r>
        <w:tab/>
        <w:t>try</w:t>
      </w:r>
    </w:p>
    <w:p w14:paraId="58BB9E24" w14:textId="77777777" w:rsidR="00933399" w:rsidRDefault="00933399" w:rsidP="00933399">
      <w:r>
        <w:tab/>
      </w:r>
      <w:r>
        <w:tab/>
        <w:t>{</w:t>
      </w:r>
    </w:p>
    <w:p w14:paraId="30AEA4EB" w14:textId="77777777" w:rsidR="00933399" w:rsidRDefault="00933399" w:rsidP="00933399">
      <w:r>
        <w:tab/>
      </w:r>
      <w:r>
        <w:tab/>
      </w:r>
      <w:r>
        <w:tab/>
        <w:t xml:space="preserve">address = </w:t>
      </w:r>
      <w:proofErr w:type="spellStart"/>
      <w:r>
        <w:t>InetAddress.getByName</w:t>
      </w:r>
      <w:proofErr w:type="spellEnd"/>
      <w:r>
        <w:t>("127.0.0.1");</w:t>
      </w:r>
    </w:p>
    <w:p w14:paraId="36F99D0B" w14:textId="77777777" w:rsidR="00933399" w:rsidRDefault="00933399" w:rsidP="00933399">
      <w:r>
        <w:tab/>
      </w:r>
      <w:r>
        <w:tab/>
      </w:r>
      <w:r>
        <w:tab/>
      </w:r>
      <w:proofErr w:type="spellStart"/>
      <w:r>
        <w:t>datagramSocket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);</w:t>
      </w:r>
    </w:p>
    <w:p w14:paraId="210A8863" w14:textId="77777777" w:rsidR="00933399" w:rsidRDefault="00933399" w:rsidP="00933399">
      <w:r>
        <w:tab/>
      </w:r>
      <w:r>
        <w:tab/>
      </w:r>
      <w:r>
        <w:tab/>
      </w:r>
      <w:proofErr w:type="spellStart"/>
      <w:r>
        <w:t>keyboardReader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C1F0C31" w14:textId="77777777" w:rsidR="00933399" w:rsidRDefault="00933399" w:rsidP="00933399">
      <w:r>
        <w:lastRenderedPageBreak/>
        <w:tab/>
      </w:r>
      <w:r>
        <w:tab/>
        <w:t>}</w:t>
      </w:r>
    </w:p>
    <w:p w14:paraId="3E237F8E" w14:textId="77777777" w:rsidR="00933399" w:rsidRDefault="00933399" w:rsidP="00933399"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e)</w:t>
      </w:r>
    </w:p>
    <w:p w14:paraId="72E1368F" w14:textId="77777777" w:rsidR="00933399" w:rsidRDefault="00933399" w:rsidP="00933399">
      <w:r>
        <w:tab/>
      </w:r>
      <w:r>
        <w:tab/>
        <w:t>{</w:t>
      </w:r>
    </w:p>
    <w:p w14:paraId="44F71332" w14:textId="77777777" w:rsidR="00933399" w:rsidRDefault="00933399" w:rsidP="00933399">
      <w:r>
        <w:tab/>
      </w:r>
      <w:r>
        <w:tab/>
      </w:r>
      <w:r>
        <w:tab/>
        <w:t>System.out.println(e);</w:t>
      </w:r>
    </w:p>
    <w:p w14:paraId="55A839C2" w14:textId="77777777" w:rsidR="00933399" w:rsidRDefault="00933399" w:rsidP="00933399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(1);</w:t>
      </w:r>
    </w:p>
    <w:p w14:paraId="31BCA417" w14:textId="77777777" w:rsidR="00933399" w:rsidRDefault="00933399" w:rsidP="00933399">
      <w:r>
        <w:tab/>
      </w:r>
      <w:r>
        <w:tab/>
        <w:t>}</w:t>
      </w:r>
    </w:p>
    <w:p w14:paraId="2CEFCD50" w14:textId="77777777" w:rsidR="00933399" w:rsidRDefault="00933399" w:rsidP="00933399">
      <w:r>
        <w:tab/>
      </w:r>
      <w:r>
        <w:tab/>
      </w:r>
      <w:proofErr w:type="spellStart"/>
      <w:r>
        <w:t>UDPEchoReader</w:t>
      </w:r>
      <w:proofErr w:type="spellEnd"/>
      <w:r>
        <w:t xml:space="preserve"> reader = new </w:t>
      </w:r>
      <w:proofErr w:type="spellStart"/>
      <w:r>
        <w:t>UDPEchoReader</w:t>
      </w:r>
      <w:proofErr w:type="spellEnd"/>
      <w:r>
        <w:t>(</w:t>
      </w:r>
      <w:proofErr w:type="spellStart"/>
      <w:r>
        <w:t>datagramSocket</w:t>
      </w:r>
      <w:proofErr w:type="spellEnd"/>
      <w:r>
        <w:t>);</w:t>
      </w:r>
    </w:p>
    <w:p w14:paraId="06A4506E" w14:textId="77777777" w:rsidR="00933399" w:rsidRDefault="00933399" w:rsidP="00933399">
      <w:r>
        <w:tab/>
      </w:r>
      <w:r>
        <w:tab/>
      </w:r>
      <w:proofErr w:type="spellStart"/>
      <w:proofErr w:type="gramStart"/>
      <w:r>
        <w:t>reader.setDaemon</w:t>
      </w:r>
      <w:proofErr w:type="spellEnd"/>
      <w:proofErr w:type="gramEnd"/>
      <w:r>
        <w:t>(true);</w:t>
      </w:r>
    </w:p>
    <w:p w14:paraId="68AE41AF" w14:textId="77777777" w:rsidR="00933399" w:rsidRDefault="00933399" w:rsidP="00933399">
      <w:r>
        <w:tab/>
      </w:r>
      <w:r>
        <w:tab/>
      </w:r>
      <w:proofErr w:type="spellStart"/>
      <w:proofErr w:type="gramStart"/>
      <w:r>
        <w:t>reader.start</w:t>
      </w:r>
      <w:proofErr w:type="spellEnd"/>
      <w:proofErr w:type="gramEnd"/>
      <w:r>
        <w:t>();</w:t>
      </w:r>
    </w:p>
    <w:p w14:paraId="001AB97C" w14:textId="77777777" w:rsidR="00933399" w:rsidRDefault="00933399" w:rsidP="00933399">
      <w:r>
        <w:tab/>
      </w:r>
      <w:r>
        <w:tab/>
        <w:t>System.out.println("Ready to send your messages...");</w:t>
      </w:r>
    </w:p>
    <w:p w14:paraId="1C4A7489" w14:textId="77777777" w:rsidR="00933399" w:rsidRDefault="00933399" w:rsidP="00933399">
      <w:r>
        <w:tab/>
      </w:r>
      <w:r>
        <w:tab/>
        <w:t>try</w:t>
      </w:r>
    </w:p>
    <w:p w14:paraId="6F655EDF" w14:textId="77777777" w:rsidR="00933399" w:rsidRDefault="00933399" w:rsidP="00933399">
      <w:r>
        <w:tab/>
      </w:r>
      <w:r>
        <w:tab/>
        <w:t>{</w:t>
      </w:r>
    </w:p>
    <w:p w14:paraId="1EF57498" w14:textId="77777777" w:rsidR="00933399" w:rsidRDefault="00933399" w:rsidP="00933399">
      <w:r>
        <w:tab/>
      </w:r>
      <w:r>
        <w:tab/>
      </w:r>
      <w:r>
        <w:tab/>
        <w:t>String input;</w:t>
      </w:r>
    </w:p>
    <w:p w14:paraId="4986AE21" w14:textId="77777777" w:rsidR="00933399" w:rsidRDefault="00933399" w:rsidP="00933399">
      <w:r>
        <w:tab/>
      </w:r>
      <w:r>
        <w:tab/>
      </w:r>
      <w:r>
        <w:tab/>
        <w:t>while (true)</w:t>
      </w:r>
    </w:p>
    <w:p w14:paraId="4ED309B2" w14:textId="77777777" w:rsidR="00933399" w:rsidRDefault="00933399" w:rsidP="00933399">
      <w:r>
        <w:tab/>
      </w:r>
      <w:r>
        <w:tab/>
      </w:r>
      <w:r>
        <w:tab/>
      </w:r>
      <w:r>
        <w:tab/>
        <w:t>{</w:t>
      </w:r>
    </w:p>
    <w:p w14:paraId="1127C61D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  <w:t xml:space="preserve">input = </w:t>
      </w:r>
      <w:proofErr w:type="spellStart"/>
      <w:r>
        <w:t>keyboardReader.readLine</w:t>
      </w:r>
      <w:proofErr w:type="spellEnd"/>
      <w:r>
        <w:t>();</w:t>
      </w:r>
    </w:p>
    <w:p w14:paraId="3DE7EED9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datagramPacket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proofErr w:type="gramStart"/>
      <w:r>
        <w:t>input.getBytes</w:t>
      </w:r>
      <w:proofErr w:type="spellEnd"/>
      <w:proofErr w:type="gramEnd"/>
      <w:r>
        <w:t xml:space="preserve">(), </w:t>
      </w:r>
      <w:proofErr w:type="spellStart"/>
      <w:r>
        <w:t>input.length</w:t>
      </w:r>
      <w:proofErr w:type="spellEnd"/>
      <w:r>
        <w:t>(), address, port);</w:t>
      </w:r>
    </w:p>
    <w:p w14:paraId="05C2CA09" w14:textId="77777777" w:rsidR="00933399" w:rsidRDefault="00933399" w:rsidP="00933399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datagramSocket.send</w:t>
      </w:r>
      <w:proofErr w:type="spellEnd"/>
      <w:r>
        <w:t>(</w:t>
      </w:r>
      <w:proofErr w:type="spellStart"/>
      <w:r>
        <w:t>datagramPacket</w:t>
      </w:r>
      <w:proofErr w:type="spellEnd"/>
      <w:r>
        <w:t>);</w:t>
      </w:r>
    </w:p>
    <w:p w14:paraId="1CCD6E86" w14:textId="77777777" w:rsidR="00933399" w:rsidRDefault="00933399" w:rsidP="00933399">
      <w:r>
        <w:tab/>
      </w:r>
      <w:r>
        <w:tab/>
      </w:r>
      <w:r>
        <w:tab/>
      </w:r>
      <w:r>
        <w:tab/>
        <w:t>}</w:t>
      </w:r>
    </w:p>
    <w:p w14:paraId="1015C773" w14:textId="77777777" w:rsidR="00933399" w:rsidRDefault="00933399" w:rsidP="00933399">
      <w:r>
        <w:tab/>
      </w:r>
      <w:r>
        <w:tab/>
        <w:t>}</w:t>
      </w:r>
    </w:p>
    <w:p w14:paraId="2E91462B" w14:textId="77777777" w:rsidR="00933399" w:rsidRDefault="00933399" w:rsidP="00933399">
      <w:r>
        <w:tab/>
      </w:r>
      <w:r>
        <w:tab/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14:paraId="163DACBA" w14:textId="77777777" w:rsidR="00933399" w:rsidRDefault="00933399" w:rsidP="00933399">
      <w:r>
        <w:tab/>
      </w:r>
      <w:r>
        <w:tab/>
        <w:t>{</w:t>
      </w:r>
    </w:p>
    <w:p w14:paraId="57180B86" w14:textId="77777777" w:rsidR="00933399" w:rsidRDefault="00933399" w:rsidP="00933399">
      <w:r>
        <w:tab/>
      </w:r>
      <w:r>
        <w:tab/>
      </w:r>
      <w:r>
        <w:tab/>
        <w:t>System.out.println(e);</w:t>
      </w:r>
    </w:p>
    <w:p w14:paraId="507EF71C" w14:textId="77777777" w:rsidR="00933399" w:rsidRDefault="00933399" w:rsidP="00933399">
      <w:r>
        <w:tab/>
      </w:r>
      <w:r>
        <w:tab/>
        <w:t>}</w:t>
      </w:r>
    </w:p>
    <w:p w14:paraId="31DAC870" w14:textId="77777777" w:rsidR="00933399" w:rsidRDefault="00933399" w:rsidP="00933399">
      <w:r>
        <w:tab/>
        <w:t>}</w:t>
      </w:r>
    </w:p>
    <w:p w14:paraId="017B6571" w14:textId="36FC2A7A" w:rsidR="00933399" w:rsidRDefault="00933399" w:rsidP="00933399">
      <w:r>
        <w:t>}</w:t>
      </w:r>
    </w:p>
    <w:p w14:paraId="02F65A33" w14:textId="3FEEFBC4" w:rsidR="00D215AD" w:rsidRDefault="00D215AD" w:rsidP="00933399"/>
    <w:p w14:paraId="4E3D729C" w14:textId="2662A470" w:rsidR="00D215AD" w:rsidRDefault="00D215AD" w:rsidP="00933399"/>
    <w:p w14:paraId="314B2764" w14:textId="2B3304D7" w:rsidR="00D215AD" w:rsidRDefault="00D215AD" w:rsidP="00933399"/>
    <w:p w14:paraId="5F4D79F4" w14:textId="3A4C7B47" w:rsidR="00D215AD" w:rsidRDefault="00D215AD" w:rsidP="00933399"/>
    <w:p w14:paraId="23223361" w14:textId="7219C8E2" w:rsidR="00D215AD" w:rsidRDefault="00D215AD" w:rsidP="00933399"/>
    <w:p w14:paraId="623C6C3A" w14:textId="4310DD17" w:rsidR="00D215AD" w:rsidRDefault="00D215AD" w:rsidP="00933399"/>
    <w:p w14:paraId="78FE8408" w14:textId="571C2E73" w:rsidR="00D215AD" w:rsidRDefault="00D215AD" w:rsidP="00933399"/>
    <w:p w14:paraId="6F2EE23E" w14:textId="74AA5703" w:rsidR="00D215AD" w:rsidRDefault="00D215AD" w:rsidP="00933399"/>
    <w:p w14:paraId="45D8FCE9" w14:textId="306B42FF" w:rsidR="00D215AD" w:rsidRDefault="00D215AD" w:rsidP="00933399"/>
    <w:p w14:paraId="1DF60E00" w14:textId="0383D5EB" w:rsidR="00D215AD" w:rsidRDefault="00D215AD" w:rsidP="00933399"/>
    <w:p w14:paraId="73B24985" w14:textId="19BB7984" w:rsidR="00D215AD" w:rsidRDefault="00D215AD" w:rsidP="00933399"/>
    <w:p w14:paraId="48317CB8" w14:textId="2D8A686D" w:rsidR="00D215AD" w:rsidRDefault="00D215AD" w:rsidP="00933399"/>
    <w:p w14:paraId="31D4DF50" w14:textId="4E87BF00" w:rsidR="00D215AD" w:rsidRDefault="00D215AD" w:rsidP="00933399"/>
    <w:p w14:paraId="48B75305" w14:textId="3BF8AF7F" w:rsidR="00D215AD" w:rsidRDefault="00D215AD" w:rsidP="00933399"/>
    <w:p w14:paraId="4E717C51" w14:textId="72BB1FD1" w:rsidR="00D215AD" w:rsidRDefault="00D215AD" w:rsidP="00933399"/>
    <w:p w14:paraId="0FC08073" w14:textId="670C886D" w:rsidR="00D215AD" w:rsidRDefault="00D215AD" w:rsidP="00933399"/>
    <w:p w14:paraId="66DAB6D4" w14:textId="6FA4DF2B" w:rsidR="00D215AD" w:rsidRDefault="00D215AD" w:rsidP="00933399"/>
    <w:p w14:paraId="23127400" w14:textId="15F8F5C0" w:rsidR="00D215AD" w:rsidRDefault="00D215AD" w:rsidP="00933399"/>
    <w:p w14:paraId="0AF880C0" w14:textId="7A6FE97D" w:rsidR="00D215AD" w:rsidRDefault="00D215AD" w:rsidP="00933399"/>
    <w:p w14:paraId="325D52E7" w14:textId="41423060" w:rsidR="00D215AD" w:rsidRDefault="00D215AD" w:rsidP="00933399"/>
    <w:p w14:paraId="472CAB50" w14:textId="17B4F05C" w:rsidR="00D215AD" w:rsidRDefault="00D215AD" w:rsidP="00933399"/>
    <w:p w14:paraId="1375BA2A" w14:textId="431F734A" w:rsidR="00D215AD" w:rsidRDefault="00D215AD" w:rsidP="00933399">
      <w:r>
        <w:lastRenderedPageBreak/>
        <w:t>OUTPUT:</w:t>
      </w:r>
    </w:p>
    <w:p w14:paraId="2896B121" w14:textId="38161143" w:rsidR="00D215AD" w:rsidRDefault="00D215AD" w:rsidP="00933399"/>
    <w:p w14:paraId="41A0FBC0" w14:textId="3C3C5E3C" w:rsidR="00D215AD" w:rsidRDefault="00D215AD" w:rsidP="00D215AD">
      <w:r w:rsidRPr="00D215AD">
        <w:drawing>
          <wp:inline distT="0" distB="0" distL="0" distR="0" wp14:anchorId="29E2982C" wp14:editId="59982125">
            <wp:extent cx="5943600" cy="344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FCCF" w14:textId="37141E9B" w:rsidR="00D215AD" w:rsidRDefault="00D215AD" w:rsidP="00D215AD"/>
    <w:p w14:paraId="19E6E924" w14:textId="5B386CF7" w:rsidR="00D215AD" w:rsidRDefault="00D215AD" w:rsidP="00D215AD">
      <w:r w:rsidRPr="00D215AD">
        <w:drawing>
          <wp:inline distT="0" distB="0" distL="0" distR="0" wp14:anchorId="1EB91454" wp14:editId="0A010911">
            <wp:extent cx="5943600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99"/>
    <w:rsid w:val="00645252"/>
    <w:rsid w:val="006D3D74"/>
    <w:rsid w:val="00933399"/>
    <w:rsid w:val="00A9204E"/>
    <w:rsid w:val="00D2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1BAA"/>
  <w15:chartTrackingRefBased/>
  <w15:docId w15:val="{BE4A222D-BDD0-4DDF-AF82-0FBCC19D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ma\AppData\Local\Microsoft\Office\16.0\DTS\en-GB%7b579E450B-B761-4BC8-A258-7DE9F54B3747%7d\%7b20C83C0A-A162-477C-9B37-50143415B24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{20C83C0A-A162-477C-9B37-50143415B248}tf02786999_win32.dotx</Template>
  <TotalTime>5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Madhav</dc:creator>
  <cp:keywords/>
  <dc:description/>
  <cp:lastModifiedBy>Sai Madhav</cp:lastModifiedBy>
  <cp:revision>2</cp:revision>
  <cp:lastPrinted>2021-11-24T13:09:00Z</cp:lastPrinted>
  <dcterms:created xsi:type="dcterms:W3CDTF">2021-11-24T13:03:00Z</dcterms:created>
  <dcterms:modified xsi:type="dcterms:W3CDTF">2021-11-24T13:09:00Z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