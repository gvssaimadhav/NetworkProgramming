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E25D" w14:textId="6F110877" w:rsidR="00A9204E" w:rsidRDefault="006E38A7">
      <w:pPr>
        <w:rPr>
          <w:lang w:val="en-IN"/>
        </w:rPr>
      </w:pPr>
      <w:r>
        <w:rPr>
          <w:b/>
          <w:bCs/>
          <w:lang w:val="en-IN"/>
        </w:rPr>
        <w:t xml:space="preserve">NAME: </w:t>
      </w:r>
      <w:r>
        <w:rPr>
          <w:lang w:val="en-IN"/>
        </w:rPr>
        <w:t>GVS SAI MADHAV</w:t>
      </w:r>
    </w:p>
    <w:p w14:paraId="7B7EB783" w14:textId="7438BD89" w:rsidR="006E38A7" w:rsidRDefault="006E38A7">
      <w:pPr>
        <w:rPr>
          <w:lang w:val="en-IN"/>
        </w:rPr>
      </w:pPr>
      <w:r>
        <w:rPr>
          <w:b/>
          <w:bCs/>
          <w:lang w:val="en-IN"/>
        </w:rPr>
        <w:t>REG.NO</w:t>
      </w:r>
      <w:r>
        <w:rPr>
          <w:lang w:val="en-IN"/>
        </w:rPr>
        <w:t>: 19BCN7228</w:t>
      </w:r>
    </w:p>
    <w:p w14:paraId="207C8CFB" w14:textId="6048A634" w:rsidR="006E38A7" w:rsidRDefault="006E38A7">
      <w:pPr>
        <w:rPr>
          <w:lang w:val="en-IN"/>
        </w:rPr>
      </w:pPr>
      <w:r>
        <w:rPr>
          <w:lang w:val="en-IN"/>
        </w:rPr>
        <w:t>LAB</w:t>
      </w:r>
      <w:proofErr w:type="gramStart"/>
      <w:r>
        <w:rPr>
          <w:lang w:val="en-IN"/>
        </w:rPr>
        <w:t>- :</w:t>
      </w:r>
      <w:proofErr w:type="gramEnd"/>
    </w:p>
    <w:p w14:paraId="5E1D090F" w14:textId="1AF15B12" w:rsidR="006E38A7" w:rsidRDefault="006E38A7">
      <w:pPr>
        <w:rPr>
          <w:lang w:val="en-IN"/>
        </w:rPr>
      </w:pPr>
    </w:p>
    <w:p w14:paraId="7F705882" w14:textId="49278CAB" w:rsidR="006E38A7" w:rsidRPr="00FC1DD6" w:rsidRDefault="006E38A7">
      <w:pPr>
        <w:rPr>
          <w:b/>
          <w:bCs/>
          <w:lang w:val="en-IN"/>
        </w:rPr>
      </w:pPr>
      <w:r w:rsidRPr="00FC1DD6">
        <w:rPr>
          <w:b/>
          <w:bCs/>
          <w:lang w:val="en-IN"/>
        </w:rPr>
        <w:t>Reading Data from HTTP Server:</w:t>
      </w:r>
    </w:p>
    <w:p w14:paraId="6633E37F" w14:textId="4C7AB2AB" w:rsidR="006E38A7" w:rsidRPr="00FC1DD6" w:rsidRDefault="006E38A7">
      <w:pPr>
        <w:rPr>
          <w:b/>
          <w:bCs/>
          <w:lang w:val="en-IN"/>
        </w:rPr>
      </w:pPr>
      <w:r w:rsidRPr="00FC1DD6">
        <w:rPr>
          <w:b/>
          <w:bCs/>
          <w:lang w:val="en-IN"/>
        </w:rPr>
        <w:t>Code:</w:t>
      </w:r>
    </w:p>
    <w:p w14:paraId="62A1DF8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</w:t>
      </w:r>
    </w:p>
    <w:p w14:paraId="770961C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license header, choose License Headers in Project Properties.</w:t>
      </w:r>
    </w:p>
    <w:p w14:paraId="3DF84B4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template file, choose Tools | Templates</w:t>
      </w:r>
    </w:p>
    <w:p w14:paraId="796BFF8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proofErr w:type="gramStart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and</w:t>
      </w:r>
      <w:proofErr w:type="gramEnd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open the template in the editor.</w:t>
      </w:r>
    </w:p>
    <w:p w14:paraId="3F362AF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1C1A3E3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httpapp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07AB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00E96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/**</w:t>
      </w:r>
    </w:p>
    <w:p w14:paraId="3006878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</w:t>
      </w:r>
    </w:p>
    <w:p w14:paraId="058A3CF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@author</w:t>
      </w: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saimadhav</w:t>
      </w:r>
      <w:proofErr w:type="spellEnd"/>
    </w:p>
    <w:p w14:paraId="2351409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7F27ECE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7F9B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1F2AF6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java.net.*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3ED8EE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java.io.*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15013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org.jsoup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4DD9F1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DCB1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GetDemo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8D5FE7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...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490CAE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"https://jsoup.org/download"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6E38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//Random Website</w:t>
      </w:r>
    </w:p>
    <w:p w14:paraId="61C5541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str);</w:t>
      </w:r>
    </w:p>
    <w:p w14:paraId="6A38C5F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(</w:t>
      </w:r>
      <w:proofErr w:type="spell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1F0F37A6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D6A78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"WEBPAGE </w:t>
      </w:r>
      <w:proofErr w:type="gramStart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LINK :</w:t>
      </w:r>
      <w:proofErr w:type="gramEnd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6E4F5A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8B0CFD4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        </w:t>
      </w:r>
    </w:p>
    <w:p w14:paraId="0221A86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046F7B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9B434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input!=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E38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87143C0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)input);</w:t>
      </w:r>
    </w:p>
    <w:p w14:paraId="5C40FCB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)input);</w:t>
      </w:r>
    </w:p>
    <w:p w14:paraId="442C85E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input=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1A8F7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FEB52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buff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795D6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"================================================================================================="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0050D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02B2D9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380C4A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38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 TEXT --------------------------------------------------------------------"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045F54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08CA099D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Htmlparser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49DF7552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1CA4A7DA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3C82099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F977595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86B377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A9FAA01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A49D708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DCB329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Htmlparser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761694F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F11BEFC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38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38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Jsoup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(html).</w:t>
      </w:r>
      <w:proofErr w:type="gramStart"/>
      <w:r w:rsidRPr="006E38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D8A7B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50A7972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</w:p>
    <w:p w14:paraId="485DEA43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F0F04B" w14:textId="77777777" w:rsidR="006E38A7" w:rsidRPr="006E38A7" w:rsidRDefault="006E38A7" w:rsidP="006E38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38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A251D98" w14:textId="173F52ED" w:rsidR="006E38A7" w:rsidRDefault="006E38A7">
      <w:pPr>
        <w:rPr>
          <w:lang w:val="en-IN"/>
        </w:rPr>
      </w:pPr>
    </w:p>
    <w:p w14:paraId="735D143A" w14:textId="54DDF5DF" w:rsidR="006E38A7" w:rsidRDefault="006E38A7">
      <w:pPr>
        <w:rPr>
          <w:lang w:val="en-IN"/>
        </w:rPr>
      </w:pPr>
    </w:p>
    <w:p w14:paraId="622E4F24" w14:textId="33DDF175" w:rsidR="006E38A7" w:rsidRDefault="006E38A7">
      <w:pPr>
        <w:rPr>
          <w:lang w:val="en-IN"/>
        </w:rPr>
      </w:pPr>
      <w:r>
        <w:rPr>
          <w:lang w:val="en-IN"/>
        </w:rPr>
        <w:t>Output:</w:t>
      </w:r>
    </w:p>
    <w:p w14:paraId="6484EB12" w14:textId="5A3AFC03" w:rsidR="006E38A7" w:rsidRDefault="006E38A7">
      <w:pPr>
        <w:rPr>
          <w:lang w:val="en-IN"/>
        </w:rPr>
      </w:pPr>
    </w:p>
    <w:p w14:paraId="23E2DD34" w14:textId="60C7C864" w:rsidR="006E38A7" w:rsidRDefault="006E38A7">
      <w:pPr>
        <w:rPr>
          <w:lang w:val="en-IN"/>
        </w:rPr>
      </w:pPr>
      <w:r w:rsidRPr="006E38A7">
        <w:rPr>
          <w:noProof/>
          <w:lang w:val="en-IN"/>
        </w:rPr>
        <w:drawing>
          <wp:inline distT="0" distB="0" distL="0" distR="0" wp14:anchorId="635A17FC" wp14:editId="4809719C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522" w14:textId="4A835D44" w:rsidR="00DE12E6" w:rsidRDefault="00DE12E6">
      <w:pPr>
        <w:rPr>
          <w:lang w:val="en-IN"/>
        </w:rPr>
      </w:pPr>
    </w:p>
    <w:p w14:paraId="2C9DD38B" w14:textId="3DC94D2B" w:rsidR="00DE12E6" w:rsidRDefault="00DE12E6">
      <w:pPr>
        <w:rPr>
          <w:lang w:val="en-IN"/>
        </w:rPr>
      </w:pPr>
    </w:p>
    <w:p w14:paraId="6EA24402" w14:textId="6217F550" w:rsidR="00DE12E6" w:rsidRDefault="00DE12E6">
      <w:pPr>
        <w:rPr>
          <w:lang w:val="en-IN"/>
        </w:rPr>
      </w:pPr>
    </w:p>
    <w:p w14:paraId="4C2AF02E" w14:textId="264CE0B1" w:rsidR="00DE12E6" w:rsidRDefault="00DE12E6">
      <w:pPr>
        <w:rPr>
          <w:lang w:val="en-IN"/>
        </w:rPr>
      </w:pPr>
    </w:p>
    <w:p w14:paraId="6E54A0D1" w14:textId="3FAA6CCF" w:rsidR="00DE12E6" w:rsidRDefault="00DE12E6">
      <w:pPr>
        <w:rPr>
          <w:lang w:val="en-IN"/>
        </w:rPr>
      </w:pPr>
    </w:p>
    <w:p w14:paraId="081D16D9" w14:textId="5F02278C" w:rsidR="00DE12E6" w:rsidRDefault="00DE12E6">
      <w:pPr>
        <w:rPr>
          <w:lang w:val="en-IN"/>
        </w:rPr>
      </w:pPr>
    </w:p>
    <w:p w14:paraId="5F50F109" w14:textId="3F3BBDF0" w:rsidR="00DE12E6" w:rsidRDefault="00DE12E6">
      <w:pPr>
        <w:rPr>
          <w:lang w:val="en-IN"/>
        </w:rPr>
      </w:pPr>
    </w:p>
    <w:p w14:paraId="71F26797" w14:textId="7B7D1007" w:rsidR="00DE12E6" w:rsidRDefault="00DE12E6">
      <w:pPr>
        <w:rPr>
          <w:lang w:val="en-IN"/>
        </w:rPr>
      </w:pPr>
    </w:p>
    <w:p w14:paraId="464DDBBC" w14:textId="77777777" w:rsidR="00FC1DD6" w:rsidRDefault="00FC1DD6">
      <w:pPr>
        <w:rPr>
          <w:b/>
          <w:bCs/>
          <w:lang w:val="en-IN"/>
        </w:rPr>
      </w:pPr>
    </w:p>
    <w:p w14:paraId="395E6E3E" w14:textId="0D4C61BA" w:rsidR="00DE12E6" w:rsidRPr="00086C79" w:rsidRDefault="00DE12E6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Writing Data </w:t>
      </w:r>
      <w:proofErr w:type="gramStart"/>
      <w:r>
        <w:rPr>
          <w:b/>
          <w:bCs/>
          <w:lang w:val="en-IN"/>
        </w:rPr>
        <w:t>To</w:t>
      </w:r>
      <w:proofErr w:type="gramEnd"/>
      <w:r>
        <w:rPr>
          <w:b/>
          <w:bCs/>
          <w:lang w:val="en-IN"/>
        </w:rPr>
        <w:t xml:space="preserve"> HTTP Server</w:t>
      </w:r>
    </w:p>
    <w:p w14:paraId="22884275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java.io.BufferedReader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6A4171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java.io.DataOutputStream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5D7C11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6D873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java.io.InputStreamReader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E95086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java.net.HttpURLConnection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C31512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java.net.URL;</w:t>
      </w:r>
    </w:p>
    <w:p w14:paraId="500C3F0F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PostData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0DC1565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2D693C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...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72AD65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16DF87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2E21DEA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A2597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"https://httpbin.org/post 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4F4B08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postData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"NAME=GVS SAI MADHAV&amp;REG=19bcn7228"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FE1DBE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5C7BF78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"WEBPAGE </w:t>
      </w:r>
      <w:proofErr w:type="gramStart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LINK :</w:t>
      </w:r>
      <w:proofErr w:type="gramEnd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B090FF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15B691D6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057212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setDoOutput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F5E047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setRequestProperty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"Content-Length"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postData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2AA9BF10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setUseCaches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13964A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037967AF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DataOutputStream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dos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DataOutputStream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getOutputStream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 {</w:t>
      </w:r>
    </w:p>
    <w:p w14:paraId="638B4D0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dos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writeBytes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postData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172F67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E827A26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"CONTENT </w:t>
      </w:r>
      <w:proofErr w:type="gramStart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 :</w:t>
      </w:r>
      <w:proofErr w:type="gramEnd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getContentType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E950E32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DE12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74E80E2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49B34D85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())))</w:t>
      </w:r>
    </w:p>
    <w:p w14:paraId="7EB1C4F9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4DE869D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DED5C7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((line =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DE1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ABC1B97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(line);</w:t>
      </w:r>
    </w:p>
    <w:p w14:paraId="4D7B6A10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2A0CB78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DAA8466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DE12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12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A613AC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12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12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4D866C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82ACE61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D3C1D81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4644B588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4F4E9D0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14:paraId="52BAAE5F" w14:textId="77777777" w:rsidR="00DE12E6" w:rsidRPr="00DE12E6" w:rsidRDefault="00DE12E6" w:rsidP="00DE1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1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0C713AA5" w14:textId="5EC05C3C" w:rsidR="00DE12E6" w:rsidRDefault="00DE12E6">
      <w:pPr>
        <w:rPr>
          <w:lang w:val="en-IN"/>
        </w:rPr>
      </w:pPr>
    </w:p>
    <w:p w14:paraId="149F4EF4" w14:textId="3EA4A25C" w:rsidR="00DE12E6" w:rsidRDefault="00DE12E6">
      <w:pPr>
        <w:rPr>
          <w:lang w:val="en-IN"/>
        </w:rPr>
      </w:pPr>
    </w:p>
    <w:p w14:paraId="4CF57458" w14:textId="08988A83" w:rsidR="00DE12E6" w:rsidRDefault="00DE12E6">
      <w:pPr>
        <w:rPr>
          <w:lang w:val="en-IN"/>
        </w:rPr>
      </w:pPr>
      <w:r>
        <w:rPr>
          <w:b/>
          <w:bCs/>
          <w:lang w:val="en-IN"/>
        </w:rPr>
        <w:t>Output:</w:t>
      </w:r>
    </w:p>
    <w:p w14:paraId="5F06812E" w14:textId="7AFA616B" w:rsidR="00DE12E6" w:rsidRPr="00DE12E6" w:rsidRDefault="00DE12E6">
      <w:pPr>
        <w:rPr>
          <w:lang w:val="en-IN"/>
        </w:rPr>
      </w:pPr>
      <w:r w:rsidRPr="00DE12E6">
        <w:rPr>
          <w:lang w:val="en-IN"/>
        </w:rPr>
        <w:drawing>
          <wp:inline distT="0" distB="0" distL="0" distR="0" wp14:anchorId="727843D0" wp14:editId="653FED3C">
            <wp:extent cx="5943600" cy="480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2E6" w:rsidRPr="00DE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7"/>
    <w:rsid w:val="00086C79"/>
    <w:rsid w:val="00645252"/>
    <w:rsid w:val="006D3D74"/>
    <w:rsid w:val="006E38A7"/>
    <w:rsid w:val="0083569A"/>
    <w:rsid w:val="00A9204E"/>
    <w:rsid w:val="00DE12E6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AA1"/>
  <w15:chartTrackingRefBased/>
  <w15:docId w15:val="{EC2FDD75-4E51-44DB-80BD-BB5460C3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{78AD6216-EA3D-4AA2-BC64-5FDFE762B7A3}tf02786999_win32.dotx</Template>
  <TotalTime>4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11</cp:revision>
  <dcterms:created xsi:type="dcterms:W3CDTF">2021-11-11T09:03:00Z</dcterms:created>
  <dcterms:modified xsi:type="dcterms:W3CDTF">2021-11-12T10:20:00Z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