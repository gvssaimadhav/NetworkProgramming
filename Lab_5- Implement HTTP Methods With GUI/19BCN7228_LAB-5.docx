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9F82" w14:textId="36CACA93" w:rsidR="00A9204E" w:rsidRDefault="00DE5AED">
      <w:pPr>
        <w:rPr>
          <w:lang w:val="en-IN"/>
        </w:rPr>
      </w:pPr>
      <w:r w:rsidRPr="00DE5AED">
        <w:rPr>
          <w:b/>
          <w:bCs/>
          <w:lang w:val="en-IN"/>
        </w:rPr>
        <w:t>NAME:</w:t>
      </w:r>
      <w:r>
        <w:rPr>
          <w:lang w:val="en-IN"/>
        </w:rPr>
        <w:t xml:space="preserve"> GVS SAI MADHAV</w:t>
      </w:r>
    </w:p>
    <w:p w14:paraId="1CCA29EB" w14:textId="07BEC67D" w:rsidR="00DE5AED" w:rsidRDefault="00DE5AED">
      <w:pPr>
        <w:rPr>
          <w:lang w:val="en-IN"/>
        </w:rPr>
      </w:pPr>
      <w:r w:rsidRPr="00DE5AED">
        <w:rPr>
          <w:b/>
          <w:bCs/>
          <w:lang w:val="en-IN"/>
        </w:rPr>
        <w:t>REG.NO:</w:t>
      </w:r>
      <w:r>
        <w:rPr>
          <w:lang w:val="en-IN"/>
        </w:rPr>
        <w:t xml:space="preserve"> 19BCN7228</w:t>
      </w:r>
    </w:p>
    <w:p w14:paraId="3CD14C8D" w14:textId="79720625" w:rsidR="00DE5AED" w:rsidRPr="00DE5AED" w:rsidRDefault="00DE5AED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DE5AED">
        <w:rPr>
          <w:rFonts w:ascii="Segoe UI" w:eastAsia="Times New Roman" w:hAnsi="Segoe UI" w:cs="Segoe UI"/>
          <w:b/>
          <w:bCs/>
          <w:sz w:val="21"/>
          <w:szCs w:val="21"/>
          <w:lang w:val="en-IN" w:eastAsia="en-IN"/>
        </w:rPr>
        <w:t>Q1:</w:t>
      </w:r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</w:t>
      </w:r>
      <w:r w:rsidRPr="00DE5AED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Implement all the methods of </w:t>
      </w:r>
      <w:r w:rsidRPr="00DE5AED">
        <w:rPr>
          <w:rFonts w:ascii="Segoe UI" w:eastAsia="Times New Roman" w:hAnsi="Segoe UI" w:cs="Segoe UI"/>
          <w:sz w:val="21"/>
          <w:szCs w:val="21"/>
          <w:lang w:val="en-IN" w:eastAsia="en-IN"/>
        </w:rPr>
        <w:t>HTTP,</w:t>
      </w:r>
      <w:r w:rsidRPr="00DE5AED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use GUI to select any one method by the user</w:t>
      </w:r>
    </w:p>
    <w:p w14:paraId="30F2294C" w14:textId="77777777" w:rsidR="00DE5AED" w:rsidRDefault="00DE5AED">
      <w:pPr>
        <w:rPr>
          <w:lang w:val="en-IN"/>
        </w:rPr>
      </w:pPr>
    </w:p>
    <w:p w14:paraId="7C30E5F0" w14:textId="55271EA0" w:rsidR="00DE5AED" w:rsidRDefault="00DE5AED">
      <w:pPr>
        <w:rPr>
          <w:b/>
          <w:bCs/>
          <w:lang w:val="en-IN"/>
        </w:rPr>
      </w:pPr>
      <w:r w:rsidRPr="00DE5AED">
        <w:rPr>
          <w:b/>
          <w:bCs/>
          <w:lang w:val="en-IN"/>
        </w:rPr>
        <w:t>Code:</w:t>
      </w:r>
    </w:p>
    <w:p w14:paraId="58CECE0B" w14:textId="77777777" w:rsidR="00DE5AED" w:rsidRPr="00DE5AED" w:rsidRDefault="00DE5AED">
      <w:pPr>
        <w:rPr>
          <w:b/>
          <w:bCs/>
          <w:lang w:val="en-IN"/>
        </w:rPr>
      </w:pPr>
    </w:p>
    <w:p w14:paraId="6805AD4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</w:t>
      </w:r>
    </w:p>
    <w:p w14:paraId="3CD5D55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license header, choose License Headers in Project Properties.</w:t>
      </w:r>
    </w:p>
    <w:p w14:paraId="72661BD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 To change this template file, choose Tools | Templates</w:t>
      </w:r>
    </w:p>
    <w:p w14:paraId="5246A12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proofErr w:type="gram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and</w:t>
      </w:r>
      <w:proofErr w:type="gram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open the template in the editor.</w:t>
      </w:r>
    </w:p>
    <w:p w14:paraId="7AA243A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3E09D3E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httpapp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1413E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4D22F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/**</w:t>
      </w:r>
    </w:p>
    <w:p w14:paraId="1D44577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</w:t>
      </w:r>
    </w:p>
    <w:p w14:paraId="61DB7CD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*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@author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saima</w:t>
      </w:r>
      <w:proofErr w:type="spellEnd"/>
    </w:p>
    <w:p w14:paraId="3C51286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*/</w:t>
      </w:r>
    </w:p>
    <w:p w14:paraId="10890C7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java.awt.EventQueue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0A29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.JFrame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59BDB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CFE6E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java.awt.Color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DAFCF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26AA8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.SwingConstants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67E17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org.jsoup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.Jsoup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42755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org.json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089B766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java.awt.Font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19F5F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FD75B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.JTextField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9AEDA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.JScrollPane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9B6A7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.JTextArea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5058C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.ActionListener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6ACCA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java.io.BufferedReader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3A980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E84C6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java.io.InputStreamReader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C87DF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java.io.OutputStream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951F1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java.net.HttpURLConnection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D644D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java.net.MalformedURLException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1CC33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java.net.URL;</w:t>
      </w:r>
    </w:p>
    <w:p w14:paraId="2179717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02B85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java.rmi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6616A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180D27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HttpApp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6174DD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1106F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44385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JTextField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327E4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JTextArea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2362B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78F59D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76E9B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EventQueue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invokeLater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Runnable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9F021E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C51D61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8F002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HttpApp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HttpApp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05C32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1D0AC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033836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345041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9BA17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331126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3C9CEDE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5EF4E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E6412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HttpApp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05E12C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02B96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78E7F5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B8820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1601F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frame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JFrame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B1DC1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550A3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setDefaultCloseOperation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EXIT_ON_CLOSE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74B75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A97D2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33271F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4B112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CYAN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DE121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716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69893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getContentPane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(panel);</w:t>
      </w:r>
    </w:p>
    <w:p w14:paraId="04C138E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AFD10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AF1CED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9989F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24DA8F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589B7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(panel_1);</w:t>
      </w:r>
    </w:p>
    <w:p w14:paraId="0A5229B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16E5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25D73C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 METHOD"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2F1CD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871460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setHorizontalAlignment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SwingConstants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978A8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setToolTipText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AA21A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DAD26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lblNewLabel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C56F5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F4D148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185FA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11B15F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274FE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7A31CF7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3F049E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44F84E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49A93F1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CE56A2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METHOD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82576F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051A8B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77C1424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4C19600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87026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750DC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((line=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())!=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9E60A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(line);</w:t>
      </w:r>
    </w:p>
    <w:p w14:paraId="61EE22C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07B93D2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Jsoup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86AF91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AE3135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468DF1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6437F7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67D2F8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4B9606B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58C9A2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E02DE2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F114E0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75EBC79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1551CF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45D8A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btnNewButton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96125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34A042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8ED5C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7AC7D0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F4441F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8A2855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()==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E1CBF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 DATA CANNOT BE NULL"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5BBF5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6CC948C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0FA972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8863D8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 of One Form Data is Needed"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F3A6B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5E4F4F5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3A3E68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1D03AD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6E038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389249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F4D553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4CB578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E9BE9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D40A96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setDoOutput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B091E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OutputStream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getOutputStream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4D9A2C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getBytes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4C45B88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flush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9C4FAE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4D9F39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==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HttpURLConnection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HTTP_OK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{ 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//success</w:t>
      </w:r>
    </w:p>
    <w:p w14:paraId="3862BDE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3F1B01E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0A25F33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F019B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18273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A4AA9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F304AC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B08BE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41F4FDA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EB4DC5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75F78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result</w:t>
      </w:r>
    </w:p>
    <w:p w14:paraId="67A5F50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4B6A2A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JSONObject</w:t>
      </w:r>
      <w:proofErr w:type="spell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json =new </w:t>
      </w:r>
      <w:proofErr w:type="spell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JSONObject</w:t>
      </w:r>
      <w:proofErr w:type="spell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response.toString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());</w:t>
      </w:r>
    </w:p>
    <w:p w14:paraId="4D89C91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output.setText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json.toString</w:t>
      </w:r>
      <w:proofErr w:type="spellEnd"/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());</w:t>
      </w:r>
    </w:p>
    <w:p w14:paraId="39F43F9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A383B3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 request not ALLOWED"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4502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48A41E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171002C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C486D4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19531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3A5879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</w:t>
      </w:r>
    </w:p>
    <w:p w14:paraId="704F126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480F65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027859F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E209FE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A2C00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(btnNewButton_1);</w:t>
      </w:r>
    </w:p>
    <w:p w14:paraId="12ADA0F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A05D89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52C1B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ADD7CE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E0E002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A28247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10BDCB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()==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1E6EF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DATA CANNOT BE NULL"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94769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13974BC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E4252C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16F6FF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 of One Form Data is Needed"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2658D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392B77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3829E5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502268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E8E0E7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ACD04B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63B413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A40C4A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C5EC7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10CDC2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setDoOutput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67B9D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OutputStream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getOutputStream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7511A8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getBytes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D72F06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flush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D7E617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46DBA0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==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HttpURLConnection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HTTP_OK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{ </w:t>
      </w:r>
    </w:p>
    <w:p w14:paraId="208616A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5320C1E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2ABC0A6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E79D1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82FB8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F891B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BFBA08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4B377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539B757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DF6610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FF3FFC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0EA7AF9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208D05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request not ALLOWED"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2E275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0A8579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347ED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9F3C3A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7A6653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</w:t>
      </w:r>
    </w:p>
    <w:p w14:paraId="4584DC1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14FD6A8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8EB972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6112872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ED8217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8979F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(btnNewButton_2);</w:t>
      </w:r>
    </w:p>
    <w:p w14:paraId="09191C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3739C8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\r\n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49952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2EBE16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32AC9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79131E7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D8411A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EA5C81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8FB3DB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97BFB2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5E3D2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METHOD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E5C563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765129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 CODE :"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()+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</w:t>
      </w:r>
      <w:proofErr w:type="spell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TYPE :"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getContentType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B86055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4F87AB1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()&gt;=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()&lt;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))</w:t>
      </w:r>
    </w:p>
    <w:p w14:paraId="22BAFB4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 CODE :"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()+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SITE</w:t>
      </w:r>
      <w:proofErr w:type="spell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DOWN !!!"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45B00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5E7FA87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26F54B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411EF1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F0EDDF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866099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1D8A12C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54FE8BD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446CDF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B58F61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4EE5BD6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E9EF0C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443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88DC0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(btnNewButton_3);</w:t>
      </w:r>
    </w:p>
    <w:p w14:paraId="276D3C6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4B20E3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"OPTIONS"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D6FCB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BA9B19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80E3DF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356C77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D1F7E9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C485D6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F33ACC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"OPTIONS"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792EC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0038CB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METHOD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33AF45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7BCAAF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7BF774C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"ALLOWED METHODS :"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getHeaderField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"Allow"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F481F8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CEF710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8CF658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07775D3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0940BB8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367507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D86829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C4D2F9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8270E5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7D5D133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76B6098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4097777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DCE4BA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39D79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(btnNewButton_4);</w:t>
      </w:r>
    </w:p>
    <w:p w14:paraId="4C11322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ABD914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"PUT"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C2B5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7975F7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535BD7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69B2F77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CB892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()==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58CA7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"PUT DATA CANNOT BE NULL"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5B633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79FADD3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8069BA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08ECA9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 of One Form Data is Needed"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FF943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07E50D9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9483CD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353DBA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31E68C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0A5EB8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849D9C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434C6E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"PUT"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BEEEA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2D522C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setDoOutput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A3FE0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OutputStream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getOutputStream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F55A5F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payload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getBytes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3CDCB6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flush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900145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1A229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==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HttpURLConnection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HTTP_OK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{ </w:t>
      </w:r>
      <w:r w:rsidRPr="00DE5AE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//success</w:t>
      </w:r>
    </w:p>
    <w:p w14:paraId="1CAE609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68BC30E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16AC4F8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72D5F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StringBuffer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863C5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C6B67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151F42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inputLine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10539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6D64608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D851F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BCC733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3D6D486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47F19B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 request not ALLOWED"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0B59B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D7D136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025E151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E5AB49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8CF046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8E81A5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</w:t>
      </w:r>
    </w:p>
    <w:p w14:paraId="6B4837C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C91A16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9E9652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59DA4B4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685DE6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B1A41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(btnNewButton_5);</w:t>
      </w:r>
    </w:p>
    <w:p w14:paraId="51F16A5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58A416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JButton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"TRACE"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FD1C6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addActionListener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036CC5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14B1A2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3937022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E59ECD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AE0615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HttpURLConnection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D02B03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setRequestMethod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"TRACE"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2E88D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WEBSITE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343902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METHOD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getRequestMethod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1FE9E2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"STATUS </w:t>
      </w:r>
      <w:proofErr w:type="gramStart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0064AF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2C767E7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58DE3D1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DAC5D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HTTP</w:t>
      </w:r>
      <w:proofErr w:type="spell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Response Header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E3C5A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getHeaderFields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4238D7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entrySet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32F7AFC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getKey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+  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: 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()+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1E538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1D7863A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2E92C05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sb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4EE909C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5D28875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6DCADA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0AFDECF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4A78230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setText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DE4D44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EB18B7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C40AAC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27E3630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95A4D1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784B835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3FB0F6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btnNewButton_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8AB80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(btnNewButton_6);</w:t>
      </w:r>
    </w:p>
    <w:p w14:paraId="51C408E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895ECD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AAED8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A6771E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8A135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(panel_2);</w:t>
      </w:r>
    </w:p>
    <w:p w14:paraId="551502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FC292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1C29541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E4B64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131AF9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29052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(panel_3);</w:t>
      </w:r>
    </w:p>
    <w:p w14:paraId="22B66B7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44F7E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FE79D6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"URL"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8D761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4F93B9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setHorizontalAlignment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SwingConstants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7099E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47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CDF32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(lblNewLabel_1);</w:t>
      </w:r>
    </w:p>
    <w:p w14:paraId="31F6527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1C6B8FC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txtEnterUrl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JTextField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B381E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48B33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setToolTipText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31E25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53066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txtEnterUrl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DE782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txtEnterUrl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setColumns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B3FB0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</w:p>
    <w:p w14:paraId="6EB248B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JPanel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9C29AF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CYAN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F80800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613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57B14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(panel_4);</w:t>
      </w:r>
    </w:p>
    <w:p w14:paraId="5E38E35B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setLayout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770FD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DA7BFF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JLabel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"RESPONSE"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7D23AD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186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230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CE8AB9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setFont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"Tahoma"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BOLD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CACC41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lblNewLabel_</w:t>
      </w:r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setHorizontalAlignment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SwingConstants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CENTER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EC250A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(lblNewLabel_2);</w:t>
      </w:r>
    </w:p>
    <w:p w14:paraId="2055B365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2CFFD77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output=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JTextArea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3B748E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F3398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5A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JScrollPane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scroll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E5A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JScrollPane</w:t>
      </w:r>
      <w:proofErr w:type="spell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(output);</w:t>
      </w:r>
    </w:p>
    <w:p w14:paraId="74F22CD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scroll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setBounds</w:t>
      </w:r>
      <w:proofErr w:type="spellEnd"/>
      <w:proofErr w:type="gramEnd"/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32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59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541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E5A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385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AEC3D8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5A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panel_4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E5A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(scroll);</w:t>
      </w:r>
    </w:p>
    <w:p w14:paraId="109BEEA4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91ED3C2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EAE8C93" w14:textId="77777777" w:rsidR="00DE5AED" w:rsidRPr="00DE5AED" w:rsidRDefault="00DE5AED" w:rsidP="00DE5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5A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32092A" w14:textId="10C367BF" w:rsidR="00DE5AED" w:rsidRDefault="00DE5AED">
      <w:pPr>
        <w:rPr>
          <w:lang w:val="en-IN"/>
        </w:rPr>
      </w:pPr>
    </w:p>
    <w:p w14:paraId="336FC582" w14:textId="61F8CBC4" w:rsidR="00DE5AED" w:rsidRDefault="00DE5AED">
      <w:pPr>
        <w:rPr>
          <w:lang w:val="en-IN"/>
        </w:rPr>
      </w:pPr>
    </w:p>
    <w:p w14:paraId="20ADF93E" w14:textId="5B5E681B" w:rsidR="00DE5AED" w:rsidRDefault="00DE5AED">
      <w:pPr>
        <w:rPr>
          <w:lang w:val="en-IN"/>
        </w:rPr>
      </w:pPr>
      <w:r>
        <w:rPr>
          <w:lang w:val="en-IN"/>
        </w:rPr>
        <w:t>Output:</w:t>
      </w:r>
    </w:p>
    <w:p w14:paraId="4FCCC1A7" w14:textId="7D2E0871" w:rsidR="00DE5AED" w:rsidRDefault="00DE5AED">
      <w:pPr>
        <w:rPr>
          <w:lang w:val="en-IN"/>
        </w:rPr>
      </w:pPr>
    </w:p>
    <w:p w14:paraId="6A06E304" w14:textId="4EC0B30F" w:rsidR="00DE5AED" w:rsidRDefault="00DE5AED">
      <w:pPr>
        <w:rPr>
          <w:lang w:val="en-IN"/>
        </w:rPr>
      </w:pPr>
      <w:r w:rsidRPr="00DE5AED">
        <w:rPr>
          <w:lang w:val="en-IN"/>
        </w:rPr>
        <w:lastRenderedPageBreak/>
        <w:drawing>
          <wp:inline distT="0" distB="0" distL="0" distR="0" wp14:anchorId="3B09F1AA" wp14:editId="7C9A83D6">
            <wp:extent cx="3429000" cy="4181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413" cy="41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C47" w14:textId="43750C27" w:rsidR="00DE5AED" w:rsidRDefault="00DE5AED">
      <w:pPr>
        <w:rPr>
          <w:lang w:val="en-IN"/>
        </w:rPr>
      </w:pPr>
    </w:p>
    <w:p w14:paraId="7C60028A" w14:textId="25A95EAE" w:rsidR="00DE5AED" w:rsidRDefault="00DE5AED">
      <w:pPr>
        <w:rPr>
          <w:lang w:val="en-IN"/>
        </w:rPr>
      </w:pPr>
      <w:r w:rsidRPr="00DE5AED">
        <w:rPr>
          <w:lang w:val="en-IN"/>
        </w:rPr>
        <w:drawing>
          <wp:inline distT="0" distB="0" distL="0" distR="0" wp14:anchorId="3F97E66C" wp14:editId="74C0DB48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70F" w14:textId="2F792FED" w:rsidR="00DE5AED" w:rsidRDefault="00DE5AED">
      <w:pPr>
        <w:rPr>
          <w:lang w:val="en-IN"/>
        </w:rPr>
      </w:pPr>
    </w:p>
    <w:p w14:paraId="57305D4E" w14:textId="75785ABD" w:rsidR="00DE5AED" w:rsidRDefault="00DE5AED">
      <w:pPr>
        <w:rPr>
          <w:lang w:val="en-IN"/>
        </w:rPr>
      </w:pPr>
    </w:p>
    <w:p w14:paraId="253E09F6" w14:textId="5810DB3D" w:rsidR="00DE5AED" w:rsidRDefault="00DE5AED">
      <w:pPr>
        <w:rPr>
          <w:lang w:val="en-IN"/>
        </w:rPr>
      </w:pPr>
    </w:p>
    <w:p w14:paraId="19B787D5" w14:textId="30E2B399" w:rsidR="00DE5AED" w:rsidRDefault="00DE5AED">
      <w:pPr>
        <w:rPr>
          <w:lang w:val="en-IN"/>
        </w:rPr>
      </w:pPr>
    </w:p>
    <w:p w14:paraId="0410B76C" w14:textId="10595E9D" w:rsidR="00DE5AED" w:rsidRDefault="00DE5AED">
      <w:pPr>
        <w:rPr>
          <w:lang w:val="en-IN"/>
        </w:rPr>
      </w:pPr>
    </w:p>
    <w:p w14:paraId="4F8F5F3D" w14:textId="504B44BB" w:rsidR="00DE5AED" w:rsidRDefault="00DE5AED">
      <w:pPr>
        <w:rPr>
          <w:lang w:val="en-IN"/>
        </w:rPr>
      </w:pPr>
      <w:r>
        <w:rPr>
          <w:lang w:val="en-IN"/>
        </w:rPr>
        <w:t>Demonstration of Cache Using Java:</w:t>
      </w:r>
    </w:p>
    <w:p w14:paraId="7298A1A2" w14:textId="77777777" w:rsidR="00DE5AED" w:rsidRPr="00DE5AED" w:rsidRDefault="00DE5AED">
      <w:pPr>
        <w:rPr>
          <w:lang w:val="en-IN"/>
        </w:rPr>
      </w:pPr>
    </w:p>
    <w:sectPr w:rsidR="00DE5AED" w:rsidRPr="00D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ED"/>
    <w:rsid w:val="00645252"/>
    <w:rsid w:val="006D3D74"/>
    <w:rsid w:val="0083569A"/>
    <w:rsid w:val="00A9204E"/>
    <w:rsid w:val="00D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F0B"/>
  <w15:chartTrackingRefBased/>
  <w15:docId w15:val="{D0DDCFA4-3A0E-434E-8B2A-C04058DE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msonormal0">
    <w:name w:val="msonormal"/>
    <w:basedOn w:val="Normal"/>
    <w:rsid w:val="00DE5A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</Template>
  <TotalTime>6</TotalTime>
  <Pages>12</Pages>
  <Words>2418</Words>
  <Characters>13787</Characters>
  <Application>Microsoft Office Word</Application>
  <DocSecurity>0</DocSecurity>
  <Lines>114</Lines>
  <Paragraphs>32</Paragraphs>
  <ScaleCrop>false</ScaleCrop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dcterms:created xsi:type="dcterms:W3CDTF">2021-11-11T09:07:00Z</dcterms:created>
  <dcterms:modified xsi:type="dcterms:W3CDTF">2021-11-11T09:13:00Z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